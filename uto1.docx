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0A22" w14:textId="06EB8797" w:rsidR="00543A82" w:rsidRDefault="00000000">
      <w:pPr>
        <w:ind w:firstLineChars="200" w:firstLine="422"/>
        <w:rPr>
          <w:color w:val="000000" w:themeColor="text1"/>
          <w:szCs w:val="21"/>
        </w:rPr>
      </w:pPr>
      <w:r>
        <w:rPr>
          <w:rFonts w:hint="eastAsia"/>
          <w:b/>
          <w:bCs/>
          <w:color w:val="0000FF"/>
          <w:szCs w:val="21"/>
        </w:rPr>
        <w:t>“</w:t>
      </w:r>
      <w:r>
        <w:rPr>
          <w:rFonts w:hint="eastAsia"/>
          <w:b/>
          <w:bCs/>
          <w:color w:val="0000FF"/>
          <w:sz w:val="28"/>
          <w:szCs w:val="28"/>
        </w:rPr>
        <w:t>实战演练</w:t>
      </w:r>
      <w:r>
        <w:rPr>
          <w:rFonts w:hint="eastAsia"/>
          <w:b/>
          <w:bCs/>
          <w:color w:val="0000FF"/>
          <w:szCs w:val="21"/>
        </w:rPr>
        <w:t>”</w:t>
      </w:r>
      <w:r>
        <w:rPr>
          <w:rFonts w:hint="eastAsia"/>
          <w:b/>
          <w:bCs/>
          <w:color w:val="000000" w:themeColor="text1"/>
          <w:szCs w:val="21"/>
        </w:rPr>
        <w:t>部分的题目即可，其他内容上课一起梳理。</w:t>
      </w:r>
      <w:r>
        <w:rPr>
          <w:rFonts w:hint="eastAsia"/>
          <w:color w:val="000000" w:themeColor="text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4E9EFB" w14:textId="77777777" w:rsidR="00543A82" w:rsidRDefault="00000000">
      <w:pPr>
        <w:numPr>
          <w:ilvl w:val="0"/>
          <w:numId w:val="1"/>
        </w:numPr>
        <w:ind w:left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奉贤《青藏公路上的等待》</w:t>
      </w:r>
      <w:r>
        <w:rPr>
          <w:rFonts w:hint="eastAsia"/>
          <w:color w:val="000000" w:themeColor="text1"/>
          <w:szCs w:val="21"/>
        </w:rPr>
        <w:t xml:space="preserve">      </w:t>
      </w:r>
      <w:r>
        <w:rPr>
          <w:rFonts w:hint="eastAsia"/>
          <w:color w:val="000000" w:themeColor="text1"/>
          <w:szCs w:val="21"/>
        </w:rPr>
        <w:t>青浦《二十六只蝴蝶》</w:t>
      </w:r>
      <w:r>
        <w:rPr>
          <w:rFonts w:hint="eastAsia"/>
          <w:color w:val="000000" w:themeColor="text1"/>
          <w:szCs w:val="21"/>
        </w:rPr>
        <w:t xml:space="preserve">          </w:t>
      </w:r>
      <w:r>
        <w:rPr>
          <w:rFonts w:hint="eastAsia"/>
          <w:color w:val="000000" w:themeColor="text1"/>
          <w:szCs w:val="21"/>
        </w:rPr>
        <w:t>金山区《柳叶儿》</w:t>
      </w:r>
      <w:r>
        <w:rPr>
          <w:rFonts w:hint="eastAsia"/>
          <w:color w:val="000000" w:themeColor="text1"/>
          <w:szCs w:val="21"/>
        </w:rPr>
        <w:t xml:space="preserve">                        </w:t>
      </w:r>
    </w:p>
    <w:p w14:paraId="5B35DAD9" w14:textId="77777777" w:rsidR="00543A82" w:rsidRDefault="00000000">
      <w:pPr>
        <w:numPr>
          <w:ilvl w:val="0"/>
          <w:numId w:val="1"/>
        </w:numPr>
        <w:ind w:left="0"/>
        <w:rPr>
          <w:szCs w:val="21"/>
        </w:rPr>
      </w:pPr>
      <w:r>
        <w:rPr>
          <w:rFonts w:hint="eastAsia"/>
          <w:color w:val="000000" w:themeColor="text1"/>
          <w:szCs w:val="21"/>
        </w:rPr>
        <w:t>杨浦《那对盲人夫妻》</w:t>
      </w:r>
      <w:r>
        <w:rPr>
          <w:rFonts w:hint="eastAsia"/>
          <w:color w:val="000000" w:themeColor="text1"/>
          <w:szCs w:val="21"/>
        </w:rPr>
        <w:t xml:space="preserve">          </w:t>
      </w:r>
      <w:r>
        <w:rPr>
          <w:rFonts w:hint="eastAsia"/>
          <w:color w:val="000000" w:themeColor="text1"/>
          <w:szCs w:val="21"/>
        </w:rPr>
        <w:t>浦东《提琴》</w:t>
      </w:r>
      <w:r>
        <w:rPr>
          <w:rFonts w:hint="eastAsia"/>
          <w:color w:val="000000" w:themeColor="text1"/>
          <w:szCs w:val="21"/>
        </w:rPr>
        <w:t xml:space="preserve">                  </w:t>
      </w:r>
      <w:r>
        <w:rPr>
          <w:rFonts w:hint="eastAsia"/>
          <w:color w:val="000000" w:themeColor="text1"/>
          <w:szCs w:val="21"/>
        </w:rPr>
        <w:t>黄浦《寻找失落的古都》</w:t>
      </w:r>
      <w:r>
        <w:rPr>
          <w:rFonts w:hint="eastAsia"/>
          <w:color w:val="000000" w:themeColor="text1"/>
          <w:szCs w:val="21"/>
        </w:rPr>
        <w:t xml:space="preserve">        </w:t>
      </w:r>
    </w:p>
    <w:p w14:paraId="3C19A49A" w14:textId="77777777" w:rsidR="00543A82" w:rsidRDefault="00543A82">
      <w:pPr>
        <w:rPr>
          <w:rFonts w:ascii="宋体" w:hAnsi="宋体" w:cs="宋体"/>
          <w:b/>
          <w:bCs/>
          <w:szCs w:val="21"/>
        </w:rPr>
      </w:pPr>
    </w:p>
    <w:p w14:paraId="3ECC85C2" w14:textId="77777777" w:rsidR="00543A82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第一讲：记叙文专题（一）</w:t>
      </w:r>
    </w:p>
    <w:p w14:paraId="473426D6" w14:textId="77777777" w:rsidR="00543A82" w:rsidRDefault="00000000">
      <w:pPr>
        <w:rPr>
          <w:rFonts w:ascii="微软雅黑" w:eastAsia="黑体" w:hAnsi="微软雅黑" w:cs="微软雅黑"/>
          <w:b/>
          <w:bCs/>
          <w:color w:val="0000FF"/>
          <w:szCs w:val="21"/>
        </w:rPr>
      </w:pPr>
      <w:r>
        <w:rPr>
          <w:rFonts w:ascii="黑体" w:eastAsia="黑体" w:hAnsi="黑体" w:hint="eastAsia"/>
          <w:b/>
          <w:szCs w:val="21"/>
        </w:rPr>
        <w:t>一、知识点再梳理——中考</w:t>
      </w:r>
      <w:r>
        <w:rPr>
          <w:rFonts w:ascii="楷体" w:eastAsia="楷体" w:hAnsi="楷体" w:hint="eastAsia"/>
          <w:b/>
          <w:szCs w:val="21"/>
          <w:bdr w:val="single" w:sz="4" w:space="0" w:color="auto"/>
        </w:rPr>
        <w:t>现代文阅读能力</w:t>
      </w:r>
      <w:r>
        <w:rPr>
          <w:rFonts w:ascii="黑体" w:eastAsia="黑体" w:hAnsi="黑体" w:hint="eastAsia"/>
          <w:b/>
          <w:szCs w:val="21"/>
        </w:rPr>
        <w:t>要求（含说明文与议论文）</w:t>
      </w:r>
      <w:r>
        <w:rPr>
          <w:rFonts w:ascii="黑体" w:eastAsia="黑体" w:hAnsi="黑体" w:hint="eastAsia"/>
          <w:b/>
          <w:color w:val="0000FF"/>
          <w:szCs w:val="21"/>
        </w:rPr>
        <w:t>（以下知识</w:t>
      </w:r>
      <w:proofErr w:type="gramStart"/>
      <w:r>
        <w:rPr>
          <w:rFonts w:ascii="黑体" w:eastAsia="黑体" w:hAnsi="黑体" w:hint="eastAsia"/>
          <w:b/>
          <w:color w:val="0000FF"/>
          <w:szCs w:val="21"/>
        </w:rPr>
        <w:t>点老师</w:t>
      </w:r>
      <w:proofErr w:type="gramEnd"/>
      <w:r>
        <w:rPr>
          <w:rFonts w:ascii="黑体" w:eastAsia="黑体" w:hAnsi="黑体" w:hint="eastAsia"/>
          <w:b/>
          <w:color w:val="0000FF"/>
          <w:szCs w:val="21"/>
        </w:rPr>
        <w:t>给过大家，希望能够考虑如何在做题时使用。）</w:t>
      </w:r>
    </w:p>
    <w:p w14:paraId="36C2C4E5" w14:textId="77777777" w:rsidR="00543A82" w:rsidRDefault="00000000">
      <w:pPr>
        <w:ind w:firstLineChars="100" w:firstLine="211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1能正确书写3500个常用汉字。</w:t>
      </w:r>
    </w:p>
    <w:p w14:paraId="69086745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2能运用逗号、顿号、分号、冒号、句号、问号、感叹号、引号、破折号、省略号、书名号等11种标点符号。</w:t>
      </w:r>
    </w:p>
    <w:p w14:paraId="026EB95B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3能根</w:t>
      </w:r>
      <w:r>
        <w:rPr>
          <w:rFonts w:ascii="楷体" w:eastAsia="楷体" w:hAnsi="楷体"/>
          <w:b/>
          <w:color w:val="000000" w:themeColor="text1"/>
          <w:szCs w:val="21"/>
        </w:rPr>
        <w:t>据语言环境理解词义</w:t>
      </w:r>
      <w:r>
        <w:rPr>
          <w:rFonts w:ascii="楷体" w:eastAsia="楷体" w:hAnsi="楷体" w:hint="eastAsia"/>
          <w:b/>
          <w:color w:val="000000" w:themeColor="text1"/>
          <w:szCs w:val="21"/>
        </w:rPr>
        <w:t>，辨析同义词和反义词，领会词语的感情色彩。</w:t>
      </w:r>
    </w:p>
    <w:p w14:paraId="6CC99220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4能识别和运用陈述句、感叹句、疑问句、祈使句等4种句式。</w:t>
      </w:r>
    </w:p>
    <w:p w14:paraId="0BF7CD11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5能读懂文章的内容，能提取并解释文章中的信息。</w:t>
      </w:r>
    </w:p>
    <w:p w14:paraId="3C82BDE6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</w:t>
      </w:r>
      <w:r>
        <w:rPr>
          <w:rFonts w:ascii="楷体" w:eastAsia="楷体" w:hAnsi="楷体" w:hint="eastAsia"/>
          <w:b/>
          <w:color w:val="000000" w:themeColor="text1"/>
          <w:szCs w:val="21"/>
          <w:u w:val="single"/>
        </w:rPr>
        <w:t>6能概括文章要点和主旨。</w:t>
      </w:r>
    </w:p>
    <w:p w14:paraId="7EBBE749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7 </w:t>
      </w:r>
      <w:r>
        <w:rPr>
          <w:rFonts w:ascii="楷体" w:eastAsia="楷体" w:hAnsi="楷体" w:hint="eastAsia"/>
          <w:b/>
          <w:color w:val="000000" w:themeColor="text1"/>
          <w:szCs w:val="21"/>
          <w:u w:val="single"/>
        </w:rPr>
        <w:t>能把握句子在文中的含义，能分析句子和段落的作用。</w:t>
      </w:r>
    </w:p>
    <w:p w14:paraId="09A4C758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</w:t>
      </w:r>
      <w:r>
        <w:rPr>
          <w:rFonts w:ascii="楷体" w:eastAsia="楷体" w:hAnsi="楷体" w:hint="eastAsia"/>
          <w:b/>
          <w:color w:val="000000" w:themeColor="text1"/>
          <w:szCs w:val="21"/>
          <w:u w:val="single"/>
        </w:rPr>
        <w:t>8能梳理文章的思路，分析文章的结构：说明文（</w:t>
      </w:r>
      <w:r>
        <w:rPr>
          <w:rFonts w:ascii="楷体" w:eastAsia="楷体" w:hAnsi="楷体" w:hint="eastAsia"/>
          <w:b/>
          <w:color w:val="000000" w:themeColor="text1"/>
          <w:szCs w:val="21"/>
        </w:rPr>
        <w:t>时间顺序、空间顺序、逻辑顺序）；</w:t>
      </w:r>
      <w:r>
        <w:rPr>
          <w:rFonts w:ascii="楷体" w:eastAsia="楷体" w:hAnsi="楷体" w:hint="eastAsia"/>
          <w:b/>
          <w:color w:val="0000FF"/>
          <w:szCs w:val="21"/>
        </w:rPr>
        <w:t>记叙文（顺叙、倒叙、插叙）；</w:t>
      </w:r>
      <w:r>
        <w:rPr>
          <w:rFonts w:ascii="楷体" w:eastAsia="楷体" w:hAnsi="楷体" w:hint="eastAsia"/>
          <w:b/>
          <w:color w:val="000000" w:themeColor="text1"/>
          <w:szCs w:val="21"/>
          <w:u w:val="single"/>
        </w:rPr>
        <w:t>议论文（总</w:t>
      </w:r>
      <w:r>
        <w:rPr>
          <w:rFonts w:ascii="楷体" w:eastAsia="楷体" w:hAnsi="楷体" w:hint="eastAsia"/>
          <w:b/>
          <w:color w:val="000000" w:themeColor="text1"/>
          <w:szCs w:val="21"/>
        </w:rPr>
        <w:t>分、并列、层进、对照）。</w:t>
      </w:r>
    </w:p>
    <w:p w14:paraId="11803D22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9</w:t>
      </w:r>
      <w:r>
        <w:rPr>
          <w:rFonts w:ascii="楷体" w:eastAsia="楷体" w:hAnsi="楷体" w:hint="eastAsia"/>
          <w:b/>
          <w:color w:val="000000" w:themeColor="text1"/>
          <w:szCs w:val="21"/>
          <w:u w:val="single"/>
        </w:rPr>
        <w:t>能识别和运用比喻、拟人、排比、夸张、设问、反问等6种修辞方法，能在具体语言环境中理解修辞方法的表达效果。</w:t>
      </w:r>
    </w:p>
    <w:p w14:paraId="7FB603BC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10</w:t>
      </w:r>
      <w:r>
        <w:rPr>
          <w:rFonts w:ascii="楷体" w:eastAsia="楷体" w:hAnsi="楷体" w:hint="eastAsia"/>
          <w:b/>
          <w:color w:val="0000FF"/>
          <w:szCs w:val="21"/>
        </w:rPr>
        <w:t>能识别举例子、列数字、作比较、列图表等4种说明方法，并分析其作用。</w:t>
      </w:r>
    </w:p>
    <w:p w14:paraId="04BA40F5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11能识别人物描写（肖像、动作、语言、心理）和环境描写（自然、社会）的方法，并分析其作用。</w:t>
      </w:r>
    </w:p>
    <w:p w14:paraId="785A9BA4" w14:textId="77777777" w:rsidR="00543A82" w:rsidRDefault="00000000">
      <w:pPr>
        <w:ind w:firstLineChars="100" w:firstLine="211"/>
        <w:rPr>
          <w:rFonts w:ascii="楷体" w:eastAsia="楷体" w:hAnsi="楷体"/>
          <w:b/>
          <w:color w:val="0000FF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12</w:t>
      </w:r>
      <w:r>
        <w:rPr>
          <w:rFonts w:ascii="楷体" w:eastAsia="楷体" w:hAnsi="楷体" w:hint="eastAsia"/>
          <w:b/>
          <w:color w:val="0000FF"/>
          <w:szCs w:val="21"/>
        </w:rPr>
        <w:t>能识别论证方法（举例论证、引用论证、对比论证），并分析其作用。</w:t>
      </w:r>
    </w:p>
    <w:p w14:paraId="4711DBF6" w14:textId="77777777" w:rsidR="00543A82" w:rsidRDefault="00000000">
      <w:pPr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 xml:space="preserve">  13能对文章的思想内容、常见</w:t>
      </w:r>
      <w:bookmarkStart w:id="0" w:name="OLE_LINK2"/>
      <w:bookmarkStart w:id="1" w:name="OLE_LINK1"/>
      <w:r>
        <w:rPr>
          <w:rFonts w:ascii="楷体" w:eastAsia="楷体" w:hAnsi="楷体" w:hint="eastAsia"/>
          <w:b/>
          <w:color w:val="000000" w:themeColor="text1"/>
          <w:szCs w:val="21"/>
        </w:rPr>
        <w:t>写作手法</w:t>
      </w:r>
      <w:bookmarkEnd w:id="0"/>
      <w:bookmarkEnd w:id="1"/>
      <w:r>
        <w:rPr>
          <w:rFonts w:ascii="楷体" w:eastAsia="楷体" w:hAnsi="楷体" w:hint="eastAsia"/>
          <w:b/>
          <w:color w:val="000000" w:themeColor="text1"/>
          <w:szCs w:val="21"/>
        </w:rPr>
        <w:t>及语言表现力，表达自己的感受和见解。</w:t>
      </w:r>
    </w:p>
    <w:p w14:paraId="1330501A" w14:textId="77777777" w:rsidR="00543A82" w:rsidRDefault="00000000">
      <w:pPr>
        <w:ind w:firstLineChars="100" w:firstLine="211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14能在理解文意的基础上，根据要求作适当的拓展。</w:t>
      </w:r>
    </w:p>
    <w:p w14:paraId="3F7D9FDB" w14:textId="77777777" w:rsidR="00543A82" w:rsidRDefault="00543A82">
      <w:pPr>
        <w:ind w:firstLineChars="100" w:firstLine="211"/>
        <w:rPr>
          <w:rFonts w:ascii="楷体_GB2312" w:eastAsia="楷体_GB2312" w:hAnsi="宋体"/>
          <w:b/>
          <w:color w:val="000000"/>
          <w:szCs w:val="21"/>
        </w:rPr>
      </w:pPr>
    </w:p>
    <w:p w14:paraId="516A670E" w14:textId="77777777" w:rsidR="00543A82" w:rsidRDefault="00000000">
      <w:pPr>
        <w:rPr>
          <w:rFonts w:ascii="楷体_GB2312" w:eastAsia="黑体" w:hAnsi="宋体"/>
          <w:color w:val="00000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二、记叙文阅读知识点及答题要点梳理 （包括且不仅限于以下要点）</w:t>
      </w:r>
    </w:p>
    <w:p w14:paraId="7A005D66" w14:textId="77777777" w:rsidR="00543A82" w:rsidRDefault="00000000">
      <w:pPr>
        <w:widowControl/>
        <w:ind w:firstLineChars="196" w:firstLine="413"/>
        <w:jc w:val="left"/>
        <w:rPr>
          <w:rFonts w:ascii="黑体" w:eastAsia="黑体" w:hAnsi="宋体"/>
          <w:b/>
          <w:szCs w:val="21"/>
          <w:u w:val="single"/>
        </w:rPr>
      </w:pPr>
      <w:r>
        <w:rPr>
          <w:rFonts w:ascii="黑体" w:eastAsia="黑体" w:hAnsi="宋体" w:hint="eastAsia"/>
          <w:b/>
          <w:szCs w:val="21"/>
          <w:u w:val="single"/>
        </w:rPr>
        <w:t>（一）能概括文章的要点或主旨。（第6点）</w:t>
      </w:r>
    </w:p>
    <w:p w14:paraId="7B0BFFAC" w14:textId="77777777" w:rsidR="00543A82" w:rsidRDefault="00000000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1、事件概括：</w:t>
      </w:r>
    </w:p>
    <w:p w14:paraId="165C5FCD" w14:textId="77777777" w:rsidR="00543A82" w:rsidRDefault="00000000">
      <w:pPr>
        <w:widowControl/>
        <w:tabs>
          <w:tab w:val="left" w:pos="480"/>
        </w:tabs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谁+做了什么事+结果怎样</w:t>
      </w:r>
    </w:p>
    <w:p w14:paraId="70D3E7C1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记叙文概括中心：</w:t>
      </w:r>
    </w:p>
    <w:p w14:paraId="0C6EBE5E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（1）写人为主：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文章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记叙了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赞扬了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表达了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……  </w:t>
      </w:r>
    </w:p>
    <w:p w14:paraId="0F89DB51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（2）记事为主：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文章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记叙了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（批评了）歌颂了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告诉我们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……  </w:t>
      </w:r>
    </w:p>
    <w:p w14:paraId="36AF6A9F" w14:textId="77777777" w:rsidR="00543A82" w:rsidRDefault="00543A82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</w:p>
    <w:p w14:paraId="029A3872" w14:textId="77777777" w:rsidR="00543A82" w:rsidRDefault="00000000">
      <w:pPr>
        <w:ind w:firstLineChars="196" w:firstLine="413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（二）能把握句子在文中的含义，能分析句子和段落的表达作用（第7点）</w:t>
      </w:r>
    </w:p>
    <w:p w14:paraId="7174295B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1、文章开头与结尾景物描写语段的作用。</w:t>
      </w:r>
    </w:p>
    <w:p w14:paraId="10636DE4" w14:textId="77777777" w:rsidR="00543A82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（1）分析开头所写景物的特色。</w:t>
      </w:r>
    </w:p>
    <w:p w14:paraId="517B8889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答题要求：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描写了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……景物的……特点，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渲染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了……气氛，烘托人物……心理，为下文……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情节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、突出人物……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精神品质【告诉我们什么道理、引起对什么社会现象思考（小说）】作铺垫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</w:p>
    <w:p w14:paraId="0B31DF44" w14:textId="77777777" w:rsidR="00543A82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（2）分析结尾所写景物的特色。</w:t>
      </w:r>
    </w:p>
    <w:p w14:paraId="134EF1F9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答题要求：照应开头；写出景物……特点；点明……中心；深化中心；回味无穷。</w:t>
      </w:r>
    </w:p>
    <w:p w14:paraId="56A58EC2" w14:textId="77777777" w:rsidR="00543A82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、某句话在文中的作用：</w:t>
      </w:r>
      <w:r>
        <w:rPr>
          <w:rFonts w:hint="eastAsia"/>
          <w:szCs w:val="21"/>
        </w:rPr>
        <w:t xml:space="preserve">  </w:t>
      </w:r>
    </w:p>
    <w:p w14:paraId="28629640" w14:textId="77777777" w:rsidR="00543A82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（1）记叙文开头句子的作用：</w:t>
      </w:r>
    </w:p>
    <w:p w14:paraId="692ACCB2" w14:textId="77777777" w:rsidR="00543A82" w:rsidRDefault="00000000">
      <w:pPr>
        <w:widowControl/>
        <w:ind w:firstLineChars="200" w:firstLine="420"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开篇点题；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②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照应题目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③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总领全文；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④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引起下文，为下文……情节、表达……思想感情（塑造什么人物形象、告诉我们什么道理）作铺垫；设置悬念，  ⑤引起读者的兴趣或思考。</w:t>
      </w:r>
    </w:p>
    <w:p w14:paraId="29FBB264" w14:textId="77777777" w:rsidR="00543A82" w:rsidRDefault="00000000">
      <w:pPr>
        <w:widowControl/>
        <w:ind w:firstLineChars="196" w:firstLine="413"/>
        <w:jc w:val="left"/>
        <w:rPr>
          <w:rFonts w:ascii="黑体" w:eastAsia="黑体" w:hAnsi="宋体" w:cs="宋体"/>
          <w:b/>
          <w:bCs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★前四点属于结构上的作用，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em w:val="dot"/>
        </w:rPr>
        <w:t>第⑤点不属于特有的作用。</w:t>
      </w:r>
    </w:p>
    <w:p w14:paraId="37F7651E" w14:textId="77777777" w:rsidR="00543A82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（2）记叙文中间句子的作用：</w:t>
      </w:r>
    </w:p>
    <w:p w14:paraId="28EF11FB" w14:textId="77777777" w:rsidR="00543A82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单独成段，起承上启下的过渡作用,有时还有强调作用。（总结上文，引出下文）</w:t>
      </w:r>
    </w:p>
    <w:p w14:paraId="76919B1A" w14:textId="77777777" w:rsidR="00543A82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（3）记叙文结尾句子（段）的作用：</w:t>
      </w:r>
    </w:p>
    <w:p w14:paraId="4AF83B3E" w14:textId="77777777" w:rsidR="00543A82" w:rsidRDefault="00000000">
      <w:pPr>
        <w:widowControl/>
        <w:ind w:firstLineChars="200" w:firstLine="420"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lastRenderedPageBreak/>
        <w:t>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篇末点题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；②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总结全文，深化中心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；③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首尾呼应（照应前文、照应标题）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；④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点明中心，升华主题；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⑤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令人深思，给人警醒（启示）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或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留有思考的余地（回味无穷）。</w:t>
      </w:r>
    </w:p>
    <w:p w14:paraId="30058AAC" w14:textId="77777777" w:rsidR="00543A82" w:rsidRDefault="00000000">
      <w:pPr>
        <w:widowControl/>
        <w:ind w:firstLineChars="196" w:firstLine="413"/>
        <w:jc w:val="left"/>
        <w:rPr>
          <w:rFonts w:ascii="黑体" w:eastAsia="黑体" w:hAnsi="宋体" w:cs="宋体"/>
          <w:b/>
          <w:bCs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★前四点属于结构上的作用，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em w:val="dot"/>
        </w:rPr>
        <w:t>第⑤点属于结尾特有的作用。</w:t>
      </w:r>
    </w:p>
    <w:p w14:paraId="5FA5B775" w14:textId="77777777" w:rsidR="00543A82" w:rsidRDefault="00000000">
      <w:pPr>
        <w:widowControl/>
        <w:ind w:firstLineChars="196" w:firstLine="413"/>
        <w:jc w:val="left"/>
        <w:rPr>
          <w:rFonts w:ascii="黑体" w:eastAsia="黑体" w:hAnsi="宋体" w:cs="宋体"/>
          <w:b/>
          <w:bCs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3、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前后照应。</w:t>
      </w:r>
    </w:p>
    <w:p w14:paraId="737BEE93" w14:textId="77777777" w:rsidR="00543A82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（1）在文章开头、中间、结尾找出关键词。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</w:p>
    <w:p w14:paraId="747C6CE5" w14:textId="77777777" w:rsidR="00543A82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（2）……</w:t>
      </w:r>
      <w:proofErr w:type="gramStart"/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与</w:t>
      </w:r>
      <w:proofErr w:type="gramEnd"/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相互照应，表现了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</w:p>
    <w:p w14:paraId="646A71D1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4、巧设悬念。</w:t>
      </w:r>
    </w:p>
    <w:p w14:paraId="629D5D07" w14:textId="77777777" w:rsidR="00543A82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（1）在文章开头找出作者所设的悬念（关键词）。  </w:t>
      </w:r>
    </w:p>
    <w:p w14:paraId="4A06CA48" w14:textId="77777777" w:rsidR="00543A82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（2）使文章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情节曲折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、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跌宕起伏。</w:t>
      </w:r>
    </w:p>
    <w:p w14:paraId="018B05D9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5、题目的表达作用</w:t>
      </w:r>
    </w:p>
    <w:p w14:paraId="4D6C1991" w14:textId="77777777" w:rsidR="00543A82" w:rsidRDefault="00000000">
      <w:pPr>
        <w:widowControl/>
        <w:adjustRightInd w:val="0"/>
        <w:snapToGri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（1）</w:t>
      </w:r>
      <w:r>
        <w:rPr>
          <w:rFonts w:ascii="宋体" w:hAnsi="宋体" w:cs="宋体"/>
          <w:kern w:val="0"/>
          <w:szCs w:val="21"/>
        </w:rPr>
        <w:t>为文章拟标题。</w:t>
      </w:r>
      <w:r>
        <w:rPr>
          <w:rFonts w:ascii="宋体" w:hAnsi="宋体"/>
          <w:kern w:val="0"/>
          <w:szCs w:val="21"/>
        </w:rPr>
        <w:t xml:space="preserve"> </w:t>
      </w:r>
    </w:p>
    <w:p w14:paraId="471DB14F" w14:textId="77777777" w:rsidR="00543A82" w:rsidRDefault="00000000">
      <w:pPr>
        <w:widowControl/>
        <w:adjustRightInd w:val="0"/>
        <w:snapToGri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找文章</w:t>
      </w:r>
      <w:proofErr w:type="gramEnd"/>
      <w:r>
        <w:rPr>
          <w:rFonts w:ascii="宋体" w:hAnsi="宋体" w:cs="宋体"/>
          <w:kern w:val="0"/>
          <w:szCs w:val="21"/>
        </w:rPr>
        <w:t>的线索或中心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ascii="宋体" w:hAnsi="宋体" w:cs="宋体"/>
          <w:kern w:val="0"/>
          <w:szCs w:val="21"/>
        </w:rPr>
        <w:t>依据有</w:t>
      </w: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1 \* GB3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t>核心人物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2 \* GB3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t>核心事物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</w:instrText>
      </w:r>
      <w:r>
        <w:rPr>
          <w:rFonts w:ascii="宋体" w:hAnsi="宋体" w:hint="eastAsia"/>
          <w:kern w:val="0"/>
          <w:szCs w:val="21"/>
        </w:rPr>
        <w:instrText>= 3 \* GB3</w:instrText>
      </w:r>
      <w:r>
        <w:rPr>
          <w:rFonts w:ascii="宋体" w:hAnsi="宋体"/>
          <w:kern w:val="0"/>
          <w:szCs w:val="21"/>
        </w:rPr>
        <w:instrText xml:space="preserve">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 w:hint="eastAsia"/>
          <w:kern w:val="0"/>
          <w:szCs w:val="21"/>
        </w:rPr>
        <w:t>③</w:t>
      </w:r>
      <w:r>
        <w:rPr>
          <w:rFonts w:ascii="宋体" w:hAnsi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t>核心事件</w:t>
      </w: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4 \* GB3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t>作者情感</w:t>
      </w:r>
    </w:p>
    <w:p w14:paraId="5927FCA3" w14:textId="77777777" w:rsidR="00543A82" w:rsidRDefault="00000000">
      <w:pPr>
        <w:widowControl/>
        <w:adjustRightInd w:val="0"/>
        <w:snapToGri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（2）</w:t>
      </w:r>
      <w:r>
        <w:rPr>
          <w:rFonts w:ascii="宋体" w:hAnsi="宋体" w:cs="宋体"/>
          <w:kern w:val="0"/>
          <w:szCs w:val="21"/>
        </w:rPr>
        <w:t>品味题目</w:t>
      </w:r>
      <w:r>
        <w:rPr>
          <w:rFonts w:ascii="宋体" w:hAnsi="宋体" w:cs="宋体" w:hint="eastAsia"/>
          <w:kern w:val="0"/>
          <w:szCs w:val="21"/>
        </w:rPr>
        <w:t>：</w:t>
      </w:r>
    </w:p>
    <w:p w14:paraId="6E13EA5B" w14:textId="77777777" w:rsidR="00543A82" w:rsidRDefault="00000000">
      <w:pPr>
        <w:widowControl/>
        <w:adjustRightInd w:val="0"/>
        <w:snapToGri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1 \* GB3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  <w:u w:val="single"/>
        </w:rPr>
        <w:t>内容</w:t>
      </w:r>
      <w:r>
        <w:rPr>
          <w:rFonts w:ascii="宋体" w:hAnsi="宋体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2 \* GB3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  <w:u w:val="single"/>
        </w:rPr>
        <w:t>主题</w:t>
      </w:r>
      <w:r>
        <w:rPr>
          <w:rFonts w:ascii="宋体" w:hAnsi="宋体"/>
          <w:kern w:val="0"/>
          <w:szCs w:val="21"/>
        </w:rPr>
        <w:t xml:space="preserve">   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</w:instrText>
      </w:r>
      <w:r>
        <w:rPr>
          <w:rFonts w:ascii="宋体" w:hAnsi="宋体" w:hint="eastAsia"/>
          <w:kern w:val="0"/>
          <w:szCs w:val="21"/>
        </w:rPr>
        <w:instrText>= 3 \* GB3</w:instrText>
      </w:r>
      <w:r>
        <w:rPr>
          <w:rFonts w:ascii="宋体" w:hAnsi="宋体"/>
          <w:kern w:val="0"/>
          <w:szCs w:val="21"/>
        </w:rPr>
        <w:instrText xml:space="preserve">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 w:hint="eastAsia"/>
          <w:kern w:val="0"/>
          <w:szCs w:val="21"/>
        </w:rPr>
        <w:t>③</w:t>
      </w:r>
      <w:r>
        <w:rPr>
          <w:rFonts w:ascii="宋体" w:hAnsi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  <w:u w:val="single"/>
        </w:rPr>
        <w:t>线索</w:t>
      </w:r>
      <w:r>
        <w:rPr>
          <w:rFonts w:ascii="宋体" w:hAnsi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4 \* GB3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  <w:u w:val="single"/>
        </w:rPr>
        <w:t>设置悬念</w:t>
      </w:r>
      <w:r>
        <w:rPr>
          <w:rFonts w:ascii="宋体" w:hAnsi="宋体" w:cs="宋体" w:hint="eastAsia"/>
          <w:kern w:val="0"/>
          <w:szCs w:val="21"/>
          <w:u w:val="single"/>
        </w:rPr>
        <w:t>、新颖</w:t>
      </w:r>
      <w:r>
        <w:rPr>
          <w:rFonts w:ascii="宋体" w:hAnsi="宋体" w:cs="宋体"/>
          <w:kern w:val="0"/>
          <w:szCs w:val="21"/>
        </w:rPr>
        <w:t>等方面进行品味。</w:t>
      </w:r>
      <w:r>
        <w:rPr>
          <w:rFonts w:ascii="宋体" w:hAnsi="宋体"/>
          <w:kern w:val="0"/>
          <w:szCs w:val="21"/>
        </w:rPr>
        <w:t xml:space="preserve"> </w:t>
      </w:r>
    </w:p>
    <w:p w14:paraId="0D12898A" w14:textId="77777777" w:rsidR="00543A82" w:rsidRDefault="00000000">
      <w:pPr>
        <w:widowControl/>
        <w:adjustRightInd w:val="0"/>
        <w:snapToGri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示例：（</w:t>
      </w:r>
      <w:r>
        <w:rPr>
          <w:rFonts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）主题上结合主旨必答，如象征性的散文题目，也可以这样回答：拟题巧妙，一语双关，本指…实指…，突出主题，耐人寻味。</w:t>
      </w:r>
    </w:p>
    <w:p w14:paraId="1B333CF1" w14:textId="77777777" w:rsidR="00543A82" w:rsidRDefault="00000000">
      <w:pPr>
        <w:widowControl/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（3）题目的含义：</w:t>
      </w:r>
    </w:p>
    <w:p w14:paraId="17B599CF" w14:textId="77777777" w:rsidR="00543A82" w:rsidRDefault="00000000">
      <w:pPr>
        <w:widowControl/>
        <w:adjustRightInd w:val="0"/>
        <w:snapToGri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浅层含义+深层含义</w:t>
      </w:r>
    </w:p>
    <w:p w14:paraId="2CDA4CC7" w14:textId="77777777" w:rsidR="00543A82" w:rsidRDefault="00000000">
      <w:pPr>
        <w:widowControl/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（4）题目的作用：</w:t>
      </w:r>
    </w:p>
    <w:p w14:paraId="4DC03912" w14:textId="77777777" w:rsidR="00543A82" w:rsidRDefault="00000000">
      <w:pPr>
        <w:widowControl/>
        <w:adjustRightInd w:val="0"/>
        <w:snapToGri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浅层含义+深层含义+线索</w:t>
      </w:r>
    </w:p>
    <w:p w14:paraId="625A4C04" w14:textId="77777777" w:rsidR="00543A82" w:rsidRDefault="00543A82">
      <w:pPr>
        <w:widowControl/>
        <w:adjustRightInd w:val="0"/>
        <w:snapToGri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</w:p>
    <w:p w14:paraId="3D23258C" w14:textId="77777777" w:rsidR="00543A82" w:rsidRDefault="00000000">
      <w:pPr>
        <w:ind w:firstLineChars="196" w:firstLine="413"/>
        <w:rPr>
          <w:rFonts w:ascii="黑体" w:eastAsia="黑体" w:hAnsi="Verdana" w:cs="宋体"/>
          <w:bCs/>
          <w:color w:val="000000"/>
          <w:kern w:val="0"/>
          <w:szCs w:val="21"/>
        </w:rPr>
      </w:pPr>
      <w:r>
        <w:rPr>
          <w:rFonts w:ascii="黑体" w:eastAsia="黑体" w:hint="eastAsia"/>
          <w:b/>
          <w:szCs w:val="21"/>
          <w:u w:val="single"/>
        </w:rPr>
        <w:t>（三）能分析文章的思路与结构（第8点）</w:t>
      </w:r>
    </w:p>
    <w:p w14:paraId="08643B83" w14:textId="77777777" w:rsidR="00543A82" w:rsidRDefault="00000000">
      <w:pPr>
        <w:widowControl/>
        <w:ind w:firstLineChars="196" w:firstLine="413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1、记叙顺序：</w:t>
      </w:r>
    </w:p>
    <w:p w14:paraId="084BC74B" w14:textId="77777777" w:rsidR="00543A82" w:rsidRDefault="00000000">
      <w:pPr>
        <w:ind w:firstLineChars="200" w:firstLine="420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顺叙、倒叙、插叙</w:t>
      </w:r>
    </w:p>
    <w:p w14:paraId="5E292C49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（1）顺叙的作用: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将事情的来龙去脉表现出来</w:t>
      </w:r>
    </w:p>
    <w:p w14:paraId="6C94D485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（2）倒叙的作用：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使结构有变化，叙述有波澜，以造成悬念，引人入胜等。</w:t>
      </w:r>
    </w:p>
    <w:p w14:paraId="24A9D0A7" w14:textId="77777777" w:rsidR="00543A82" w:rsidRDefault="00000000">
      <w:pPr>
        <w:widowControl/>
        <w:tabs>
          <w:tab w:val="left" w:pos="480"/>
        </w:tabs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（3）插叙作用，常见的有：……采用了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插叙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的写法，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补充交代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……内容，使……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情节</w:t>
      </w:r>
      <w:r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  <w:t>更完整</w:t>
      </w:r>
      <w:r>
        <w:rPr>
          <w:rFonts w:hint="eastAsia"/>
          <w:szCs w:val="21"/>
        </w:rPr>
        <w:t>，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为后文……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做铺垫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（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呼应前文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……，与后文……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相照应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），又突出了文章的……的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主题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（或丰富了主人公……的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），也使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情节富于变化，吸引读者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21B66485" w14:textId="77777777" w:rsidR="00543A82" w:rsidRDefault="00000000">
      <w:pPr>
        <w:widowControl/>
        <w:ind w:firstLineChars="196" w:firstLine="413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2、思路结构中“详略”问题</w:t>
      </w:r>
    </w:p>
    <w:p w14:paraId="6D3B1197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详写部分是为了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突出……主题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（事物特征、人物形象等），略</w:t>
      </w:r>
      <w:proofErr w:type="gramStart"/>
      <w:r>
        <w:rPr>
          <w:rFonts w:ascii="宋体" w:hAnsi="宋体" w:cs="宋体" w:hint="eastAsia"/>
          <w:bCs/>
          <w:color w:val="000000"/>
          <w:kern w:val="0"/>
          <w:szCs w:val="21"/>
        </w:rPr>
        <w:t>写部分</w:t>
      </w:r>
      <w:proofErr w:type="gramEnd"/>
      <w:r>
        <w:rPr>
          <w:rFonts w:ascii="宋体" w:hAnsi="宋体" w:cs="宋体" w:hint="eastAsia"/>
          <w:bCs/>
          <w:color w:val="000000"/>
          <w:kern w:val="0"/>
          <w:szCs w:val="21"/>
        </w:rPr>
        <w:t>为了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丰满……主题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照应……题目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等。</w:t>
      </w:r>
    </w:p>
    <w:p w14:paraId="0E1EAE71" w14:textId="77777777" w:rsidR="00543A82" w:rsidRDefault="00543A82">
      <w:pPr>
        <w:widowControl/>
        <w:adjustRightInd w:val="0"/>
        <w:snapToGrid w:val="0"/>
        <w:ind w:firstLineChars="200" w:firstLine="420"/>
        <w:jc w:val="left"/>
        <w:rPr>
          <w:rFonts w:ascii="宋体" w:hAnsi="宋体" w:cs="宋体"/>
          <w:kern w:val="0"/>
          <w:szCs w:val="21"/>
        </w:rPr>
      </w:pPr>
    </w:p>
    <w:p w14:paraId="4A16DDC5" w14:textId="77777777" w:rsidR="00543A82" w:rsidRDefault="00543A82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</w:p>
    <w:p w14:paraId="6A46BBA9" w14:textId="77777777" w:rsidR="00543A82" w:rsidRDefault="00000000">
      <w:pPr>
        <w:ind w:firstLineChars="196" w:firstLine="413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（四）能识别和运用比喻、拟人、排比、夸张、设问、反问等六种修辞手法，能在具体语言环境中理解修辞方法的表达效果。（</w:t>
      </w:r>
      <w:r>
        <w:rPr>
          <w:rFonts w:hint="eastAsia"/>
          <w:b/>
          <w:szCs w:val="21"/>
          <w:u w:val="single"/>
        </w:rPr>
        <w:t>9</w:t>
      </w:r>
      <w:r>
        <w:rPr>
          <w:rFonts w:hint="eastAsia"/>
          <w:b/>
          <w:szCs w:val="21"/>
          <w:u w:val="single"/>
        </w:rPr>
        <w:t>）</w:t>
      </w:r>
    </w:p>
    <w:p w14:paraId="369A2E38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1、比喻：采用了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比喻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地写出了（本体）……特点，（突出了人物……精神品质和性格），表现了作者对……的感情。</w:t>
      </w:r>
    </w:p>
    <w:p w14:paraId="53EBDC6E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2、拟人：采用了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拟人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的修辞手法，将……赋与人的情感与性格来写，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写出了……事物的特点，（突出了人物……精神品质和性格），表现了作者对……的感情。</w:t>
      </w:r>
    </w:p>
    <w:p w14:paraId="1A7449BF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3、夸张：采用了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夸张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写出了……</w:t>
      </w:r>
      <w:proofErr w:type="gramStart"/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proofErr w:type="gramEnd"/>
      <w:r>
        <w:rPr>
          <w:rFonts w:ascii="宋体" w:hAnsi="宋体" w:cs="宋体" w:hint="eastAsia"/>
          <w:bCs/>
          <w:color w:val="000000"/>
          <w:kern w:val="0"/>
          <w:szCs w:val="21"/>
        </w:rPr>
        <w:t>事物的特点，表达了作者……的情感，联想奇特，富于形象感。</w:t>
      </w:r>
    </w:p>
    <w:p w14:paraId="7A3DD96F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4、反问：采用了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反问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加强语气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强调了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……内容，表达了作者……的感情。</w:t>
      </w:r>
    </w:p>
    <w:p w14:paraId="31CB683E" w14:textId="77777777" w:rsidR="00543A82" w:rsidRDefault="00000000">
      <w:pPr>
        <w:ind w:firstLineChars="200" w:firstLine="420"/>
        <w:rPr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5、</w:t>
      </w:r>
      <w:r>
        <w:rPr>
          <w:rFonts w:hint="eastAsia"/>
          <w:szCs w:val="21"/>
        </w:rPr>
        <w:t>排比：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排比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加强语势</w:t>
      </w:r>
      <w:r>
        <w:rPr>
          <w:rFonts w:hint="eastAsia"/>
          <w:szCs w:val="21"/>
        </w:rPr>
        <w:t>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强调了</w:t>
      </w:r>
      <w:r>
        <w:rPr>
          <w:rFonts w:hint="eastAsia"/>
          <w:szCs w:val="21"/>
        </w:rPr>
        <w:t>……内容，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表达了作者……的感情。</w:t>
      </w:r>
    </w:p>
    <w:p w14:paraId="636AE22C" w14:textId="77777777" w:rsidR="00543A82" w:rsidRDefault="00000000">
      <w:pPr>
        <w:ind w:firstLineChars="200" w:firstLine="420"/>
        <w:rPr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6、设问：采用了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设问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hint="eastAsia"/>
          <w:szCs w:val="21"/>
        </w:rPr>
        <w:t>引出下文对……事件的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叙述（人物形象的刻画），</w:t>
      </w:r>
      <w:r>
        <w:rPr>
          <w:rFonts w:hint="eastAsia"/>
          <w:b/>
          <w:szCs w:val="21"/>
        </w:rPr>
        <w:t>激发读者的兴趣和和思考。</w:t>
      </w:r>
    </w:p>
    <w:p w14:paraId="16738F0C" w14:textId="77777777" w:rsidR="00543A82" w:rsidRDefault="00543A82">
      <w:pPr>
        <w:rPr>
          <w:szCs w:val="21"/>
        </w:rPr>
      </w:pPr>
    </w:p>
    <w:p w14:paraId="6A4389C3" w14:textId="77777777" w:rsidR="00543A82" w:rsidRDefault="00000000">
      <w:pPr>
        <w:ind w:firstLineChars="196" w:firstLine="413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（五）能识别人物描写（肖像、动作、语言、心理）、环境描写（自然、社会），并分析其作用。（第</w:t>
      </w:r>
      <w:r>
        <w:rPr>
          <w:rFonts w:hint="eastAsia"/>
          <w:b/>
          <w:szCs w:val="21"/>
          <w:u w:val="single"/>
        </w:rPr>
        <w:t>11</w:t>
      </w:r>
      <w:r>
        <w:rPr>
          <w:rFonts w:hint="eastAsia"/>
          <w:b/>
          <w:szCs w:val="21"/>
          <w:u w:val="single"/>
        </w:rPr>
        <w:t>点）</w:t>
      </w:r>
    </w:p>
    <w:p w14:paraId="3C08E5D7" w14:textId="77777777" w:rsidR="00543A82" w:rsidRDefault="00000000">
      <w:pPr>
        <w:widowControl/>
        <w:tabs>
          <w:tab w:val="left" w:pos="480"/>
        </w:tabs>
        <w:ind w:firstLineChars="200" w:firstLine="420"/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1、人物描写</w:t>
      </w:r>
    </w:p>
    <w:p w14:paraId="3C664771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lastRenderedPageBreak/>
        <w:t>（1）肖像描写：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描写了……的样子，反映人物……的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。（神态描写，写出了人物……事件的……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心理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或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）</w:t>
      </w:r>
    </w:p>
    <w:p w14:paraId="3ACF87D4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（2）语言描写：……的语言，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写出了人物……事件的……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心理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或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</w:p>
    <w:p w14:paraId="469A9852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（3）动作描写：运用……的词语，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写出了人物……事件的……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心理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或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</w:p>
    <w:p w14:paraId="33D2667E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（4）心理描写：……等词语，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写出了人物……事件的……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心理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</w:p>
    <w:p w14:paraId="29B2CE69" w14:textId="77777777" w:rsidR="00543A82" w:rsidRDefault="00000000">
      <w:pPr>
        <w:widowControl/>
        <w:tabs>
          <w:tab w:val="left" w:pos="480"/>
        </w:tabs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2、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环境描写的作用。</w:t>
      </w:r>
    </w:p>
    <w:p w14:paraId="4BA5556E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（1）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表现地域风光，提示时间、季节和环境特点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；</w:t>
      </w:r>
    </w:p>
    <w:p w14:paraId="20CB3B26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（2）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暗示时代背景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；</w:t>
      </w:r>
    </w:p>
    <w:p w14:paraId="2FA8E0A5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（3）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渲染气氛，为全文定下了……的感情基调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；</w:t>
      </w:r>
    </w:p>
    <w:p w14:paraId="7CBEEA7C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（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4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）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烘托人物……心理、突出人物……性格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；</w:t>
      </w:r>
    </w:p>
    <w:p w14:paraId="4336A15D" w14:textId="77777777" w:rsidR="00543A82" w:rsidRDefault="00000000">
      <w:pPr>
        <w:widowControl/>
        <w:ind w:firstLineChars="200" w:firstLine="420"/>
        <w:jc w:val="left"/>
        <w:rPr>
          <w:rFonts w:ascii="黑体" w:eastAsia="黑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（5）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推动情节发展，为后文……情节、突出……人物精神品质（人物形象）作铺垫。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；</w:t>
      </w:r>
    </w:p>
    <w:p w14:paraId="21D9529D" w14:textId="77777777" w:rsidR="00543A82" w:rsidRDefault="00000000">
      <w:pPr>
        <w:widowControl/>
        <w:ind w:firstLineChars="196" w:firstLine="413"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（6）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预示……结局。</w:t>
      </w:r>
    </w:p>
    <w:p w14:paraId="2943251B" w14:textId="77777777" w:rsidR="00543A82" w:rsidRDefault="00000000">
      <w:pPr>
        <w:widowControl/>
        <w:ind w:firstLineChars="196" w:firstLine="413"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（7）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表达了作者……情感</w:t>
      </w:r>
    </w:p>
    <w:p w14:paraId="0FF34F02" w14:textId="77777777" w:rsidR="00543A82" w:rsidRDefault="00543A82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</w:p>
    <w:p w14:paraId="042ABD2C" w14:textId="77777777" w:rsidR="00543A82" w:rsidRDefault="00000000">
      <w:pPr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（六）基础知识（第</w:t>
      </w:r>
      <w:r>
        <w:rPr>
          <w:rFonts w:hint="eastAsia"/>
          <w:b/>
          <w:szCs w:val="21"/>
          <w:u w:val="single"/>
        </w:rPr>
        <w:t>1</w:t>
      </w:r>
      <w:r>
        <w:rPr>
          <w:rFonts w:hint="eastAsia"/>
          <w:b/>
          <w:szCs w:val="21"/>
          <w:u w:val="single"/>
        </w:rPr>
        <w:t>至</w:t>
      </w:r>
      <w:r>
        <w:rPr>
          <w:rFonts w:hint="eastAsia"/>
          <w:b/>
          <w:szCs w:val="21"/>
          <w:u w:val="single"/>
        </w:rPr>
        <w:t>4</w:t>
      </w:r>
      <w:r>
        <w:rPr>
          <w:rFonts w:hint="eastAsia"/>
          <w:b/>
          <w:szCs w:val="21"/>
          <w:u w:val="single"/>
        </w:rPr>
        <w:t>）</w:t>
      </w:r>
    </w:p>
    <w:p w14:paraId="76A7F25C" w14:textId="77777777" w:rsidR="00543A82" w:rsidRDefault="00000000">
      <w:pPr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1</w:t>
      </w:r>
      <w:r>
        <w:rPr>
          <w:rFonts w:hint="eastAsia"/>
          <w:b/>
          <w:szCs w:val="21"/>
          <w:u w:val="single"/>
        </w:rPr>
        <w:t>、词语的表达效果</w:t>
      </w:r>
    </w:p>
    <w:p w14:paraId="2409A82A" w14:textId="77777777" w:rsidR="00543A82" w:rsidRDefault="00000000">
      <w:pPr>
        <w:widowControl/>
        <w:tabs>
          <w:tab w:val="left" w:pos="480"/>
        </w:tabs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（1）解释词义  （2）解释词语在句中内容  （3）词语与表达中心  （4）词语在结构上的作用。（照应、铺垫、呼应）</w:t>
      </w:r>
    </w:p>
    <w:p w14:paraId="218506BC" w14:textId="77777777" w:rsidR="00543A82" w:rsidRDefault="00000000">
      <w:pPr>
        <w:widowControl/>
        <w:ind w:firstLineChars="200" w:firstLine="422"/>
        <w:jc w:val="left"/>
        <w:rPr>
          <w:rFonts w:ascii="宋体" w:hAnsi="宋体"/>
          <w:szCs w:val="21"/>
        </w:rPr>
      </w:pPr>
      <w:r>
        <w:rPr>
          <w:rFonts w:hint="eastAsia"/>
          <w:b/>
          <w:szCs w:val="21"/>
          <w:u w:val="single"/>
        </w:rPr>
        <w:t>2</w:t>
      </w:r>
      <w:r>
        <w:rPr>
          <w:rFonts w:hint="eastAsia"/>
          <w:b/>
          <w:szCs w:val="21"/>
          <w:u w:val="single"/>
        </w:rPr>
        <w:t>、四种句式：</w:t>
      </w:r>
      <w:r>
        <w:rPr>
          <w:rFonts w:ascii="黑体" w:eastAsia="黑体" w:hAnsi="宋体" w:hint="eastAsia"/>
          <w:b/>
          <w:szCs w:val="21"/>
          <w:u w:val="single"/>
        </w:rPr>
        <w:t>祈使句</w:t>
      </w:r>
      <w:r>
        <w:rPr>
          <w:rFonts w:ascii="黑体" w:eastAsia="黑体" w:hAnsi="宋体" w:hint="eastAsia"/>
          <w:b/>
          <w:szCs w:val="21"/>
        </w:rPr>
        <w:t>、</w:t>
      </w:r>
      <w:r>
        <w:rPr>
          <w:rFonts w:ascii="黑体" w:eastAsia="黑体" w:hAnsi="宋体" w:hint="eastAsia"/>
          <w:b/>
          <w:szCs w:val="21"/>
          <w:u w:val="single"/>
        </w:rPr>
        <w:t>陈述句</w:t>
      </w:r>
      <w:r>
        <w:rPr>
          <w:rFonts w:ascii="黑体" w:eastAsia="黑体" w:hAnsi="宋体" w:hint="eastAsia"/>
          <w:b/>
          <w:szCs w:val="21"/>
        </w:rPr>
        <w:t>、</w:t>
      </w:r>
      <w:r>
        <w:rPr>
          <w:rFonts w:ascii="黑体" w:eastAsia="黑体" w:hAnsi="宋体" w:hint="eastAsia"/>
          <w:b/>
          <w:szCs w:val="21"/>
          <w:u w:val="single"/>
        </w:rPr>
        <w:t>疑问句</w:t>
      </w:r>
      <w:r>
        <w:rPr>
          <w:rFonts w:ascii="黑体" w:eastAsia="黑体" w:hAnsi="宋体" w:hint="eastAsia"/>
          <w:b/>
          <w:szCs w:val="21"/>
        </w:rPr>
        <w:t>、</w:t>
      </w:r>
      <w:r>
        <w:rPr>
          <w:rFonts w:ascii="黑体" w:eastAsia="黑体" w:hAnsi="宋体" w:hint="eastAsia"/>
          <w:b/>
          <w:szCs w:val="21"/>
          <w:u w:val="single"/>
        </w:rPr>
        <w:t>感叹句</w:t>
      </w:r>
      <w:r>
        <w:rPr>
          <w:rFonts w:ascii="宋体" w:hAnsi="宋体" w:hint="eastAsia"/>
          <w:szCs w:val="21"/>
        </w:rPr>
        <w:t>。</w:t>
      </w:r>
    </w:p>
    <w:p w14:paraId="07602BF9" w14:textId="77777777" w:rsidR="00543A82" w:rsidRDefault="00000000">
      <w:pPr>
        <w:widowControl/>
        <w:ind w:firstLineChars="200" w:firstLine="422"/>
        <w:jc w:val="left"/>
        <w:rPr>
          <w:rFonts w:ascii="宋体" w:hAnsi="宋体"/>
          <w:szCs w:val="21"/>
        </w:rPr>
      </w:pPr>
      <w:r>
        <w:rPr>
          <w:rFonts w:hint="eastAsia"/>
          <w:b/>
          <w:szCs w:val="21"/>
          <w:u w:val="single"/>
        </w:rPr>
        <w:t>3</w:t>
      </w:r>
      <w:r>
        <w:rPr>
          <w:rFonts w:hint="eastAsia"/>
          <w:b/>
          <w:szCs w:val="21"/>
          <w:u w:val="single"/>
        </w:rPr>
        <w:t>、五种表达方式：描写、</w:t>
      </w:r>
      <w:r>
        <w:rPr>
          <w:rFonts w:hint="eastAsia"/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抒情、</w:t>
      </w:r>
      <w:r>
        <w:rPr>
          <w:rFonts w:hint="eastAsia"/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议论、</w:t>
      </w:r>
      <w:r>
        <w:rPr>
          <w:rFonts w:hint="eastAsia"/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说明、</w:t>
      </w:r>
      <w:r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  <w:u w:val="single"/>
        </w:rPr>
        <w:t>叙述。</w:t>
      </w:r>
    </w:p>
    <w:p w14:paraId="0F83A27D" w14:textId="77777777" w:rsidR="00543A82" w:rsidRDefault="00000000">
      <w:pPr>
        <w:widowControl/>
        <w:ind w:firstLineChars="200" w:firstLine="422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4</w:t>
      </w:r>
      <w:r>
        <w:rPr>
          <w:rFonts w:hint="eastAsia"/>
          <w:b/>
          <w:szCs w:val="21"/>
          <w:u w:val="single"/>
        </w:rPr>
        <w:t>、了解表现手法：线索、照应、衬托、对比、悬念、讽刺、象征、托物言志</w:t>
      </w:r>
    </w:p>
    <w:p w14:paraId="47FD3D46" w14:textId="77777777" w:rsidR="00543A82" w:rsidRDefault="00000000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（1）线索：</w:t>
      </w:r>
      <w:r>
        <w:rPr>
          <w:rFonts w:ascii="宋体" w:hAnsi="宋体" w:hint="eastAsia"/>
          <w:b/>
          <w:szCs w:val="21"/>
        </w:rPr>
        <w:t>就是把文章的全部材料贯穿成一个有机整体的脉络。</w:t>
      </w:r>
      <w:r>
        <w:rPr>
          <w:rFonts w:ascii="宋体" w:hAnsi="宋体" w:hint="eastAsia"/>
          <w:szCs w:val="21"/>
        </w:rPr>
        <w:t>如2015中考的《评语》。</w:t>
      </w:r>
    </w:p>
    <w:p w14:paraId="5924722E" w14:textId="77777777" w:rsidR="00543A82" w:rsidRDefault="00000000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（2）照应：</w:t>
      </w:r>
      <w:r>
        <w:rPr>
          <w:rFonts w:ascii="宋体" w:hAnsi="宋体" w:hint="eastAsia"/>
          <w:b/>
          <w:szCs w:val="21"/>
          <w:em w:val="dot"/>
        </w:rPr>
        <w:t>就是上下文形成呼应。</w:t>
      </w:r>
    </w:p>
    <w:p w14:paraId="663D410D" w14:textId="77777777" w:rsidR="00543A82" w:rsidRDefault="00000000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（3）衬托：《故乡》写少年闰土在海边沙地次</w:t>
      </w:r>
      <w:proofErr w:type="gramStart"/>
      <w:r>
        <w:rPr>
          <w:rFonts w:ascii="宋体" w:hAnsi="宋体" w:hint="eastAsia"/>
          <w:szCs w:val="21"/>
        </w:rPr>
        <w:t>猹</w:t>
      </w:r>
      <w:proofErr w:type="gramEnd"/>
      <w:r>
        <w:rPr>
          <w:rFonts w:ascii="宋体" w:hAnsi="宋体" w:hint="eastAsia"/>
          <w:szCs w:val="21"/>
        </w:rPr>
        <w:t>一幕，就以充满诗情画意地月夜之景来衬托少年闰土的天真可爱。</w:t>
      </w:r>
    </w:p>
    <w:p w14:paraId="56F5709B" w14:textId="77777777" w:rsidR="00543A82" w:rsidRDefault="00000000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（4）对比：</w:t>
      </w:r>
      <w:r>
        <w:rPr>
          <w:rFonts w:ascii="宋体" w:hAnsi="宋体" w:hint="eastAsia"/>
          <w:b/>
          <w:szCs w:val="21"/>
        </w:rPr>
        <w:t>所谓对比，就是把两种互相对立（或矛盾）的事物，或同一事物的两个对立面，举出来并加以比较，构成反差形成映衬，从而突出要重点表现的一面。《</w:t>
      </w:r>
      <w:r>
        <w:rPr>
          <w:rFonts w:ascii="宋体" w:hAnsi="宋体" w:hint="eastAsia"/>
          <w:szCs w:val="21"/>
        </w:rPr>
        <w:t>故乡》中，少年闰土与中年润的对比。</w:t>
      </w:r>
    </w:p>
    <w:p w14:paraId="20EDBED4" w14:textId="77777777" w:rsidR="00543A82" w:rsidRDefault="00000000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（5）悬念：</w:t>
      </w:r>
      <w:r>
        <w:rPr>
          <w:rFonts w:ascii="宋体" w:hAnsi="宋体" w:hint="eastAsia"/>
          <w:b/>
          <w:szCs w:val="21"/>
        </w:rPr>
        <w:t>悬念就是文学作品中引人入胜的艺术手段，也就是在叙述过程中将读者所关注的问题先按下不说，让读者心里留下一个挥之不去、悬而未决的念头。</w:t>
      </w:r>
      <w:r>
        <w:rPr>
          <w:rFonts w:ascii="宋体" w:hAnsi="宋体" w:hint="eastAsia"/>
          <w:szCs w:val="21"/>
        </w:rPr>
        <w:t>如《武松打虎》一开头就交代了景</w:t>
      </w:r>
      <w:proofErr w:type="gramStart"/>
      <w:r>
        <w:rPr>
          <w:rFonts w:ascii="宋体" w:hAnsi="宋体" w:hint="eastAsia"/>
          <w:szCs w:val="21"/>
        </w:rPr>
        <w:t>阳冈有“大虫”</w:t>
      </w:r>
      <w:proofErr w:type="gramEnd"/>
      <w:r>
        <w:rPr>
          <w:rFonts w:ascii="宋体" w:hAnsi="宋体" w:hint="eastAsia"/>
          <w:szCs w:val="21"/>
        </w:rPr>
        <w:t>伤人，而武松又喝了十八碗“出门酒”。这使人会想：武松会遇到老虎吗，会被老虎吃掉吗？。</w:t>
      </w:r>
    </w:p>
    <w:p w14:paraId="5BBEA0A8" w14:textId="77777777" w:rsidR="00543A82" w:rsidRDefault="00000000">
      <w:pPr>
        <w:widowControl/>
        <w:ind w:firstLineChars="250" w:firstLine="52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（6）讽刺：</w:t>
      </w:r>
      <w:r>
        <w:rPr>
          <w:rFonts w:ascii="宋体" w:hAnsi="宋体" w:hint="eastAsia"/>
          <w:b/>
          <w:szCs w:val="21"/>
        </w:rPr>
        <w:t>讽刺就是用讥讽的口吻，嘲笑的笔法，或用夸张的手法，漫画式的笔调描写事物，以达到贬斥否定的效果。</w:t>
      </w:r>
      <w:r>
        <w:rPr>
          <w:rFonts w:ascii="宋体" w:hAnsi="宋体" w:hint="eastAsia"/>
          <w:szCs w:val="21"/>
        </w:rPr>
        <w:t>课文《竞选州长》用了讽刺的手法</w:t>
      </w:r>
    </w:p>
    <w:p w14:paraId="3B263E79" w14:textId="77777777" w:rsidR="00543A82" w:rsidRDefault="00000000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（7）象征：</w:t>
      </w:r>
      <w:r>
        <w:rPr>
          <w:rFonts w:ascii="宋体" w:hAnsi="宋体" w:hint="eastAsia"/>
          <w:b/>
          <w:szCs w:val="21"/>
        </w:rPr>
        <w:t>象征就是通过特定的具体事物来表现与之有某种联系的概念、思想和感情（象征意义），从而使抽象的情理形象化，时所要表达的意思更为含蓄、深刻。</w:t>
      </w:r>
      <w:r>
        <w:rPr>
          <w:rFonts w:ascii="宋体" w:hAnsi="宋体" w:hint="eastAsia"/>
          <w:szCs w:val="21"/>
        </w:rPr>
        <w:t>如《石缝间的生命》作者用石缝间顽强生长的植物，象征在逆境中顽强的拼搏精神。</w:t>
      </w:r>
    </w:p>
    <w:p w14:paraId="453781F2" w14:textId="77777777" w:rsidR="00543A82" w:rsidRDefault="00000000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（8）托物言志：</w:t>
      </w:r>
      <w:r>
        <w:rPr>
          <w:rFonts w:ascii="宋体" w:hAnsi="宋体" w:hint="eastAsia"/>
          <w:b/>
          <w:szCs w:val="21"/>
        </w:rPr>
        <w:t>就是借富有特征的自然景物来寄托情思的一种表现手法。</w:t>
      </w:r>
      <w:r>
        <w:rPr>
          <w:rFonts w:ascii="宋体" w:hAnsi="宋体" w:hint="eastAsia"/>
          <w:szCs w:val="21"/>
        </w:rPr>
        <w:t>如课文《清塘荷韵》，通过记述荷花艰辛的生命历程，表达对生命的顽强、坚韧的赞美。</w:t>
      </w:r>
    </w:p>
    <w:p w14:paraId="7D810085" w14:textId="77777777" w:rsidR="00543A82" w:rsidRDefault="00543A82">
      <w:pPr>
        <w:jc w:val="left"/>
        <w:rPr>
          <w:b/>
          <w:bCs/>
          <w:sz w:val="28"/>
          <w:szCs w:val="28"/>
        </w:rPr>
      </w:pPr>
    </w:p>
    <w:p w14:paraId="58FDE5D3" w14:textId="77777777" w:rsidR="00543A82" w:rsidRDefault="0000000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>
        <w:rPr>
          <w:rFonts w:hint="eastAsia"/>
          <w:b/>
          <w:bCs/>
          <w:color w:val="0000FF"/>
          <w:sz w:val="28"/>
          <w:szCs w:val="28"/>
        </w:rPr>
        <w:t>实战演练</w:t>
      </w:r>
    </w:p>
    <w:p w14:paraId="1F66C511" w14:textId="77777777" w:rsidR="00543A82" w:rsidRDefault="00000000">
      <w:pPr>
        <w:jc w:val="center"/>
        <w:rPr>
          <w:b/>
          <w:bCs/>
          <w:color w:val="000000" w:themeColor="text1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（一）</w:t>
      </w:r>
      <w:r>
        <w:rPr>
          <w:rFonts w:ascii="宋体" w:hAnsi="宋体"/>
          <w:b/>
          <w:color w:val="000000"/>
          <w:szCs w:val="21"/>
        </w:rPr>
        <w:t>青藏公路上的等待</w:t>
      </w:r>
      <w:r>
        <w:rPr>
          <w:rFonts w:ascii="宋体" w:hAnsi="宋体" w:hint="eastAsia"/>
          <w:b/>
          <w:color w:val="000000"/>
          <w:szCs w:val="21"/>
        </w:rPr>
        <w:t xml:space="preserve">     </w:t>
      </w:r>
      <w:r>
        <w:rPr>
          <w:rFonts w:hint="eastAsia"/>
          <w:b/>
          <w:bCs/>
          <w:color w:val="000000" w:themeColor="text1"/>
          <w:szCs w:val="21"/>
        </w:rPr>
        <w:t>（奉贤卷）</w:t>
      </w:r>
    </w:p>
    <w:p w14:paraId="44A2E8DA" w14:textId="77777777" w:rsidR="00543A82" w:rsidRDefault="00000000">
      <w:pPr>
        <w:widowControl/>
        <w:shd w:val="clear" w:color="auto" w:fill="FFFFFF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rFonts w:ascii="宋体" w:hAnsi="宋体" w:cs="宋体"/>
          <w:color w:val="000000"/>
          <w:kern w:val="0"/>
          <w:szCs w:val="21"/>
        </w:rPr>
        <w:t>青藏公路，格尔木段。</w:t>
      </w:r>
    </w:p>
    <w:p w14:paraId="38CBDE91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rFonts w:ascii="宋体" w:hAnsi="宋体" w:cs="宋体"/>
          <w:color w:val="000000"/>
          <w:kern w:val="0"/>
          <w:szCs w:val="21"/>
        </w:rPr>
        <w:t>随着路况变得凶</w:t>
      </w:r>
      <w:r>
        <w:rPr>
          <w:rFonts w:ascii="宋体" w:hAnsi="宋体" w:cs="宋体" w:hint="eastAsia"/>
          <w:color w:val="000000"/>
          <w:kern w:val="0"/>
          <w:szCs w:val="21"/>
        </w:rPr>
        <w:t>险</w:t>
      </w:r>
      <w:r>
        <w:rPr>
          <w:rFonts w:ascii="宋体" w:hAnsi="宋体" w:cs="宋体"/>
          <w:color w:val="000000"/>
          <w:kern w:val="0"/>
          <w:szCs w:val="21"/>
        </w:rPr>
        <w:t>起来，我们的货车和其他车辆一样，缓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下速度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直至停下，等待着前面的车如蜗牛般缓缓通过。</w:t>
      </w:r>
    </w:p>
    <w:p w14:paraId="002645AF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③</w:t>
      </w:r>
      <w:r>
        <w:rPr>
          <w:rFonts w:ascii="宋体" w:hAnsi="宋体" w:cs="宋体"/>
          <w:color w:val="000000"/>
          <w:kern w:val="0"/>
          <w:szCs w:val="21"/>
        </w:rPr>
        <w:t>那个叫做丹增的小女孩，依然坐在简易帐篷下，和她的母亲一起，为过往的司机提供茶水，且分文不收。和以前一样，丹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增看到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我们的车，立马从凳子上站了起来，飞快地跑到我们的车前，透过车窗打量着我们的面孔。</w:t>
      </w:r>
    </w:p>
    <w:p w14:paraId="574BF85B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④</w:t>
      </w:r>
      <w:r>
        <w:rPr>
          <w:rFonts w:ascii="宋体" w:hAnsi="宋体" w:cs="宋体"/>
          <w:color w:val="000000"/>
          <w:kern w:val="0"/>
          <w:szCs w:val="21"/>
        </w:rPr>
        <w:t>我们常在这条路上来往，每当经过这里都会停下车，顺便喝杯热茶。次数多了，才渐渐地了解到丹增和她的母亲有个很奇怪的举动：每当看到斯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太尔品牌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的货车经过，都要一一拦下，然后打量开车人的面孔，好似在寻找某个人一样。</w:t>
      </w:r>
    </w:p>
    <w:p w14:paraId="1883943A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⑤</w:t>
      </w:r>
      <w:r>
        <w:rPr>
          <w:rFonts w:ascii="宋体" w:hAnsi="宋体" w:cs="宋体"/>
          <w:color w:val="000000"/>
          <w:kern w:val="0"/>
          <w:szCs w:val="21"/>
        </w:rPr>
        <w:t>前方堵塞了，看来要好长一段时间才能通车。我们下了车，索性坐在丹增的帐篷下喝茶聊天。丹增的母亲很热情，给我们每人上了一杯热腾腾的酥油茶，还告诉我们，</w:t>
      </w:r>
      <w:r>
        <w:rPr>
          <w:rFonts w:ascii="宋体" w:hAnsi="宋体" w:cs="宋体"/>
          <w:color w:val="000000"/>
          <w:kern w:val="0"/>
          <w:szCs w:val="21"/>
          <w:u w:val="single"/>
        </w:rPr>
        <w:t>今天是她们最后一天在这里提供茶水，以后便再也不来了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 w14:paraId="0ADA3CC8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⑥</w:t>
      </w:r>
      <w:r>
        <w:rPr>
          <w:rFonts w:ascii="宋体" w:hAnsi="宋体" w:cs="宋体"/>
          <w:color w:val="000000"/>
          <w:kern w:val="0"/>
          <w:szCs w:val="21"/>
        </w:rPr>
        <w:t>我笑说，你们提供茶水却分文不取，肯定坚持不下去。</w:t>
      </w:r>
    </w:p>
    <w:p w14:paraId="715A719C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⑦</w:t>
      </w:r>
      <w:r>
        <w:rPr>
          <w:rFonts w:ascii="宋体" w:hAnsi="宋体" w:cs="宋体"/>
          <w:color w:val="000000"/>
          <w:kern w:val="0"/>
          <w:szCs w:val="21"/>
        </w:rPr>
        <w:t>丹增的母亲摇了摇头，低声说，不是钱的事，我们是在等一个司机，等了</w:t>
      </w:r>
      <w:r>
        <w:rPr>
          <w:rFonts w:ascii="宋体" w:hAnsi="宋体" w:cs="宋体" w:hint="eastAsia"/>
          <w:color w:val="000000"/>
          <w:kern w:val="0"/>
          <w:szCs w:val="21"/>
        </w:rPr>
        <w:t>五</w:t>
      </w:r>
      <w:r>
        <w:rPr>
          <w:rFonts w:ascii="宋体" w:hAnsi="宋体" w:cs="宋体"/>
          <w:color w:val="000000"/>
          <w:kern w:val="0"/>
          <w:szCs w:val="21"/>
        </w:rPr>
        <w:t>个月，终于在今天早晨等到他了。</w:t>
      </w:r>
    </w:p>
    <w:p w14:paraId="35C56D47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⑧</w:t>
      </w:r>
      <w:r>
        <w:rPr>
          <w:rFonts w:ascii="宋体" w:hAnsi="宋体" w:cs="宋体"/>
          <w:color w:val="000000"/>
          <w:kern w:val="0"/>
          <w:szCs w:val="21"/>
        </w:rPr>
        <w:t>原来，一年前，她得了场重病，花光了家里的积蓄后，终于从死神手中挣脱。医生嘱托，</w:t>
      </w:r>
      <w:r>
        <w:rPr>
          <w:rFonts w:ascii="宋体" w:hAnsi="宋体" w:cs="宋体" w:hint="eastAsia"/>
          <w:color w:val="000000"/>
          <w:kern w:val="0"/>
          <w:szCs w:val="21"/>
        </w:rPr>
        <w:t>手</w:t>
      </w:r>
      <w:r>
        <w:rPr>
          <w:rFonts w:ascii="宋体" w:hAnsi="宋体" w:cs="宋体"/>
          <w:color w:val="000000"/>
          <w:kern w:val="0"/>
          <w:szCs w:val="21"/>
        </w:rPr>
        <w:t>术后在家静养期间，要特别注重补充营养。</w:t>
      </w:r>
      <w:r>
        <w:rPr>
          <w:rFonts w:ascii="宋体" w:hAnsi="宋体" w:cs="宋体"/>
          <w:color w:val="000000"/>
          <w:kern w:val="0"/>
          <w:szCs w:val="21"/>
          <w:u w:val="single"/>
        </w:rPr>
        <w:t>而几年前就丧夫的她，家里已一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贫</w:t>
      </w:r>
      <w:r>
        <w:rPr>
          <w:rFonts w:ascii="宋体" w:hAnsi="宋体" w:cs="宋体"/>
          <w:color w:val="000000"/>
          <w:kern w:val="0"/>
          <w:szCs w:val="21"/>
          <w:u w:val="single"/>
        </w:rPr>
        <w:t>如洗，哪有钱补身体？</w:t>
      </w:r>
    </w:p>
    <w:p w14:paraId="71FDFD27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⑨</w:t>
      </w:r>
      <w:r>
        <w:rPr>
          <w:rFonts w:ascii="宋体" w:hAnsi="宋体" w:cs="宋体"/>
          <w:color w:val="000000"/>
          <w:kern w:val="0"/>
          <w:szCs w:val="21"/>
        </w:rPr>
        <w:t>丹增心疼母亲，利用放学的时间，偷偷地去公路上捡报纸、饮料瓶、烟盒等，卖了钱给母亲补身体。一日下午，丹增在车流间来回穿梭，看得司机都有点胆战心惊，有的都骂出了口。只有一个货车司机下了车，立马将丹增拉到了路旁，并告诉她这样做的危险。丹增红着脸，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流着泪将母亲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的事告诉给了司机。司机好心肠，听了丹增的言语，顷刻间就落下了泪水，塞了五百元钱到了丹增的手里。五百元，在丹增的眼中，这是很大的一个数目。</w:t>
      </w:r>
    </w:p>
    <w:p w14:paraId="37E5C27F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⑩</w:t>
      </w:r>
      <w:r>
        <w:rPr>
          <w:rFonts w:ascii="宋体" w:hAnsi="宋体" w:cs="宋体"/>
          <w:color w:val="000000"/>
          <w:kern w:val="0"/>
          <w:szCs w:val="21"/>
        </w:rPr>
        <w:t>丹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增母亲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得知此事，身体恢复得差不多后，就和丹增一起，将免费茶水点开在了格尔木段：这里路况难行，交通极易堵塞，过往的车辆到这里都会慢下来。而且，很多司机都会顺道喝杯茶，她们也好顺便留意好心人。</w:t>
      </w:r>
    </w:p>
    <w:p w14:paraId="04634966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Cs w:val="21"/>
        </w:rPr>
        <w:instrText>11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/>
          <w:color w:val="000000"/>
          <w:kern w:val="0"/>
          <w:szCs w:val="21"/>
        </w:rPr>
        <w:t>“我们等了整整</w:t>
      </w:r>
      <w:r>
        <w:rPr>
          <w:rFonts w:ascii="宋体" w:hAnsi="宋体" w:cs="宋体" w:hint="eastAsia"/>
          <w:color w:val="000000"/>
          <w:kern w:val="0"/>
          <w:szCs w:val="21"/>
        </w:rPr>
        <w:t>五</w:t>
      </w:r>
      <w:r>
        <w:rPr>
          <w:rFonts w:ascii="宋体" w:hAnsi="宋体" w:cs="宋体"/>
          <w:color w:val="000000"/>
          <w:kern w:val="0"/>
          <w:szCs w:val="21"/>
        </w:rPr>
        <w:t>个月，今天早上终于让我们给</w:t>
      </w:r>
      <w:r>
        <w:rPr>
          <w:rFonts w:ascii="宋体" w:hAnsi="宋体" w:cs="宋体" w:hint="eastAsia"/>
          <w:color w:val="000000"/>
          <w:kern w:val="0"/>
          <w:szCs w:val="21"/>
        </w:rPr>
        <w:t>______（A.找  B.见  C.逮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）</w:t>
      </w:r>
      <w:r>
        <w:rPr>
          <w:rFonts w:ascii="宋体" w:hAnsi="宋体" w:cs="宋体"/>
          <w:color w:val="000000"/>
          <w:kern w:val="0"/>
          <w:szCs w:val="21"/>
        </w:rPr>
        <w:t>着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了。”丹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增母亲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说到这里，突然变得兴奋以至于用词不当，“我们就知道，跑货车的司机，一定还会经过这条线的。”</w:t>
      </w:r>
    </w:p>
    <w:p w14:paraId="70037790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Cs w:val="21"/>
        </w:rPr>
        <w:instrText>12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/>
          <w:color w:val="000000"/>
          <w:kern w:val="0"/>
          <w:szCs w:val="21"/>
        </w:rPr>
        <w:t>“你们是怎么找到他的？”我问。</w:t>
      </w:r>
    </w:p>
    <w:p w14:paraId="500EC147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Cs w:val="21"/>
        </w:rPr>
        <w:instrText>13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/>
          <w:color w:val="000000"/>
          <w:kern w:val="0"/>
          <w:szCs w:val="21"/>
        </w:rPr>
        <w:t>“她呀，她认得车的牌子是斯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太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尔，认得好心人的模样。”丹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增母亲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指向丹增，“只要看到斯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太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尔，我们就拦下来看看，一辆一辆找，肯定能找到的。”</w:t>
      </w:r>
    </w:p>
    <w:p w14:paraId="6119A545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Cs w:val="21"/>
        </w:rPr>
        <w:instrText>14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/>
          <w:color w:val="000000"/>
          <w:kern w:val="0"/>
          <w:szCs w:val="21"/>
        </w:rPr>
        <w:t>“</w:t>
      </w:r>
      <w:r>
        <w:rPr>
          <w:rFonts w:ascii="宋体" w:hAnsi="宋体" w:cs="宋体" w:hint="eastAsia"/>
          <w:color w:val="000000"/>
          <w:kern w:val="0"/>
          <w:szCs w:val="21"/>
        </w:rPr>
        <w:t>五</w:t>
      </w:r>
      <w:r>
        <w:rPr>
          <w:rFonts w:ascii="宋体" w:hAnsi="宋体" w:cs="宋体"/>
          <w:color w:val="000000"/>
          <w:kern w:val="0"/>
          <w:szCs w:val="21"/>
        </w:rPr>
        <w:t>个月？你们用</w:t>
      </w:r>
      <w:r>
        <w:rPr>
          <w:rFonts w:ascii="宋体" w:hAnsi="宋体" w:cs="宋体" w:hint="eastAsia"/>
          <w:color w:val="000000"/>
          <w:kern w:val="0"/>
          <w:szCs w:val="21"/>
        </w:rPr>
        <w:t>五</w:t>
      </w:r>
      <w:r>
        <w:rPr>
          <w:rFonts w:ascii="宋体" w:hAnsi="宋体" w:cs="宋体"/>
          <w:color w:val="000000"/>
          <w:kern w:val="0"/>
          <w:szCs w:val="21"/>
        </w:rPr>
        <w:t>个月的时间在这里摆摊点，就是为了找他？”我们都很奇怪。</w:t>
      </w:r>
    </w:p>
    <w:p w14:paraId="2FE63829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Cs w:val="21"/>
        </w:rPr>
        <w:instrText>15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/>
          <w:color w:val="000000"/>
          <w:kern w:val="0"/>
          <w:szCs w:val="21"/>
        </w:rPr>
        <w:t>丹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增母亲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低下头去，有点不好意思：“是呀，丹增这孩子不懂事，接着人家的钱呆住了，连个谢字都没说。等缓过神来，人家已经走了。”</w:t>
      </w:r>
    </w:p>
    <w:p w14:paraId="2E054C8B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Cs w:val="21"/>
        </w:rPr>
        <w:instrText>16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/>
          <w:color w:val="000000"/>
          <w:kern w:val="0"/>
          <w:szCs w:val="21"/>
        </w:rPr>
        <w:t>“那你们找他是？”</w:t>
      </w:r>
    </w:p>
    <w:p w14:paraId="1C564D8F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Cs w:val="21"/>
        </w:rPr>
        <w:instrText>17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/>
          <w:color w:val="000000"/>
          <w:kern w:val="0"/>
          <w:szCs w:val="21"/>
        </w:rPr>
        <w:t>“我们穷，没什么回报的。只是想当着面，给他</w:t>
      </w:r>
      <w:r>
        <w:rPr>
          <w:rFonts w:ascii="宋体" w:hAnsi="宋体" w:cs="宋体" w:hint="eastAsia"/>
          <w:color w:val="000000"/>
          <w:kern w:val="0"/>
          <w:szCs w:val="21"/>
        </w:rPr>
        <w:t>献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个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哈达</w:t>
      </w:r>
      <w:r>
        <w:rPr>
          <w:rFonts w:ascii="宋体" w:hAnsi="宋体" w:cs="宋体" w:hint="eastAsia"/>
          <w:color w:val="000000"/>
          <w:kern w:val="0"/>
          <w:szCs w:val="21"/>
          <w:vertAlign w:val="superscript"/>
        </w:rPr>
        <w:t>【注】</w:t>
      </w:r>
      <w:r>
        <w:rPr>
          <w:rFonts w:ascii="宋体" w:hAnsi="宋体" w:cs="宋体"/>
          <w:color w:val="000000"/>
          <w:kern w:val="0"/>
          <w:szCs w:val="21"/>
        </w:rPr>
        <w:t>，说声‘谢谢’。”丹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增母亲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将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丹增搂进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怀里，“得了人家的帮助，总得表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个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谢意吧。”</w:t>
      </w:r>
    </w:p>
    <w:p w14:paraId="35EA315B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Cs w:val="21"/>
        </w:rPr>
        <w:instrText>18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 w:hint="eastAsia"/>
          <w:color w:val="000000"/>
          <w:kern w:val="0"/>
          <w:szCs w:val="21"/>
        </w:rPr>
        <w:t>五</w:t>
      </w:r>
      <w:r>
        <w:rPr>
          <w:rFonts w:ascii="宋体" w:hAnsi="宋体" w:cs="宋体"/>
          <w:color w:val="000000"/>
          <w:kern w:val="0"/>
          <w:szCs w:val="21"/>
        </w:rPr>
        <w:t>个月的风餐露宿，</w:t>
      </w:r>
      <w:r>
        <w:rPr>
          <w:rFonts w:ascii="宋体" w:hAnsi="宋体" w:cs="宋体" w:hint="eastAsia"/>
          <w:color w:val="000000"/>
          <w:kern w:val="0"/>
          <w:szCs w:val="21"/>
        </w:rPr>
        <w:t>五</w:t>
      </w:r>
      <w:r>
        <w:rPr>
          <w:rFonts w:ascii="宋体" w:hAnsi="宋体" w:cs="宋体"/>
          <w:color w:val="000000"/>
          <w:kern w:val="0"/>
          <w:szCs w:val="21"/>
        </w:rPr>
        <w:t>个月在路边的满面洗尘，就是为了找到那个司机，就是为了说声</w:t>
      </w:r>
      <w:r>
        <w:rPr>
          <w:rFonts w:ascii="宋体" w:hAnsi="宋体" w:cs="宋体" w:hint="eastAsia"/>
          <w:color w:val="000000"/>
          <w:kern w:val="0"/>
          <w:szCs w:val="21"/>
        </w:rPr>
        <w:t>“</w:t>
      </w:r>
      <w:r>
        <w:rPr>
          <w:rFonts w:ascii="宋体" w:hAnsi="宋体" w:cs="宋体"/>
          <w:color w:val="000000"/>
          <w:kern w:val="0"/>
          <w:szCs w:val="21"/>
        </w:rPr>
        <w:t>谢谢</w:t>
      </w:r>
      <w:r>
        <w:rPr>
          <w:rFonts w:ascii="宋体" w:hAnsi="宋体" w:cs="宋体" w:hint="eastAsia"/>
          <w:color w:val="000000"/>
          <w:kern w:val="0"/>
          <w:szCs w:val="21"/>
        </w:rPr>
        <w:t>”</w:t>
      </w:r>
      <w:r>
        <w:rPr>
          <w:rFonts w:ascii="宋体" w:hAnsi="宋体" w:cs="宋体"/>
          <w:color w:val="000000"/>
          <w:kern w:val="0"/>
          <w:szCs w:val="21"/>
        </w:rPr>
        <w:t>，任是我们再怎么想也想不到。</w:t>
      </w:r>
    </w:p>
    <w:p w14:paraId="747431B1" w14:textId="77777777" w:rsidR="00543A82" w:rsidRDefault="00000000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Cs w:val="21"/>
        </w:rPr>
        <w:instrText>19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/>
          <w:color w:val="000000"/>
          <w:kern w:val="0"/>
          <w:szCs w:val="21"/>
        </w:rPr>
        <w:t>确实，她们的生活</w:t>
      </w:r>
      <w:r>
        <w:rPr>
          <w:rFonts w:ascii="宋体" w:hAnsi="宋体" w:cs="宋体"/>
          <w:color w:val="000000"/>
          <w:kern w:val="0"/>
          <w:szCs w:val="21"/>
          <w:em w:val="dot"/>
        </w:rPr>
        <w:t>贫瘠</w:t>
      </w:r>
      <w:r>
        <w:rPr>
          <w:rFonts w:ascii="宋体" w:hAnsi="宋体" w:cs="宋体" w:hint="eastAsia"/>
          <w:color w:val="000000"/>
          <w:kern w:val="0"/>
          <w:szCs w:val="21"/>
          <w:em w:val="dot"/>
        </w:rPr>
        <w:t>坚</w:t>
      </w:r>
      <w:r>
        <w:rPr>
          <w:rFonts w:ascii="宋体" w:hAnsi="宋体" w:cs="宋体"/>
          <w:color w:val="000000"/>
          <w:kern w:val="0"/>
          <w:szCs w:val="21"/>
          <w:em w:val="dot"/>
        </w:rPr>
        <w:t>苦</w:t>
      </w:r>
      <w:r>
        <w:rPr>
          <w:rFonts w:ascii="宋体" w:hAnsi="宋体" w:cs="宋体"/>
          <w:color w:val="000000"/>
          <w:kern w:val="0"/>
          <w:szCs w:val="21"/>
        </w:rPr>
        <w:t>，不能对帮助她们的人以回报。她们能做到的，就是用</w:t>
      </w:r>
      <w:r>
        <w:rPr>
          <w:rFonts w:ascii="宋体" w:hAnsi="宋体" w:cs="宋体" w:hint="eastAsia"/>
          <w:color w:val="000000"/>
          <w:kern w:val="0"/>
          <w:szCs w:val="21"/>
        </w:rPr>
        <w:t>五</w:t>
      </w:r>
      <w:r>
        <w:rPr>
          <w:rFonts w:ascii="宋体" w:hAnsi="宋体" w:cs="宋体"/>
          <w:color w:val="000000"/>
          <w:kern w:val="0"/>
          <w:szCs w:val="21"/>
        </w:rPr>
        <w:t>个月的等待，来对那个好心肠的司机说声</w:t>
      </w:r>
      <w:r>
        <w:rPr>
          <w:rFonts w:ascii="宋体" w:hAnsi="宋体" w:cs="宋体" w:hint="eastAsia"/>
          <w:color w:val="000000"/>
          <w:kern w:val="0"/>
          <w:szCs w:val="21"/>
        </w:rPr>
        <w:t>“</w:t>
      </w:r>
      <w:r>
        <w:rPr>
          <w:rFonts w:ascii="宋体" w:hAnsi="宋体" w:cs="宋体"/>
          <w:color w:val="000000"/>
          <w:kern w:val="0"/>
          <w:szCs w:val="21"/>
        </w:rPr>
        <w:t>谢谢</w:t>
      </w:r>
      <w:r>
        <w:rPr>
          <w:rFonts w:ascii="宋体" w:hAnsi="宋体" w:cs="宋体" w:hint="eastAsia"/>
          <w:color w:val="000000"/>
          <w:kern w:val="0"/>
          <w:szCs w:val="21"/>
        </w:rPr>
        <w:t>”</w:t>
      </w:r>
      <w:r>
        <w:rPr>
          <w:rFonts w:ascii="宋体" w:hAnsi="宋体" w:cs="宋体"/>
          <w:color w:val="000000"/>
          <w:kern w:val="0"/>
          <w:szCs w:val="21"/>
        </w:rPr>
        <w:t>。我们分明看到了，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在</w:t>
      </w:r>
      <w:r>
        <w:rPr>
          <w:rFonts w:ascii="宋体" w:hAnsi="宋体" w:cs="宋体"/>
          <w:color w:val="000000"/>
          <w:kern w:val="0"/>
          <w:szCs w:val="21"/>
          <w:u w:val="single"/>
        </w:rPr>
        <w:t>她们平凡外表的里面有着不平凡的心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 w14:paraId="28A35800" w14:textId="77777777" w:rsidR="00543A82" w:rsidRDefault="00000000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【注】哈达：藏族人表示敬意和祝贺用的长条丝巾或纱巾。献“哈达”是藏族人的一种礼节。</w:t>
      </w:r>
    </w:p>
    <w:p w14:paraId="1D73C5DA" w14:textId="77777777" w:rsidR="00543A82" w:rsidRDefault="00000000">
      <w:pPr>
        <w:widowControl/>
        <w:spacing w:line="48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21．第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 w:val="14"/>
          <w:szCs w:val="21"/>
        </w:rPr>
        <w:instrText>19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 w:hint="eastAsia"/>
          <w:color w:val="000000"/>
          <w:kern w:val="0"/>
          <w:szCs w:val="21"/>
        </w:rPr>
        <w:t>段加点词“</w:t>
      </w:r>
      <w:r>
        <w:rPr>
          <w:rFonts w:ascii="宋体" w:hAnsi="宋体" w:cs="宋体"/>
          <w:color w:val="000000"/>
          <w:kern w:val="0"/>
          <w:szCs w:val="21"/>
        </w:rPr>
        <w:t>贫瘠</w:t>
      </w:r>
      <w:r>
        <w:rPr>
          <w:rFonts w:ascii="宋体" w:hAnsi="宋体" w:cs="宋体" w:hint="eastAsia"/>
          <w:color w:val="000000"/>
          <w:kern w:val="0"/>
          <w:szCs w:val="21"/>
        </w:rPr>
        <w:t>坚</w:t>
      </w:r>
      <w:r>
        <w:rPr>
          <w:rFonts w:ascii="宋体" w:hAnsi="宋体" w:cs="宋体"/>
          <w:color w:val="000000"/>
          <w:kern w:val="0"/>
          <w:szCs w:val="21"/>
        </w:rPr>
        <w:t>苦</w:t>
      </w:r>
      <w:r>
        <w:rPr>
          <w:rFonts w:ascii="宋体" w:hAnsi="宋体" w:cs="宋体" w:hint="eastAsia"/>
          <w:color w:val="000000"/>
          <w:kern w:val="0"/>
          <w:szCs w:val="21"/>
        </w:rPr>
        <w:t>”中的错别字是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 w:cs="宋体" w:hint="eastAsia"/>
          <w:color w:val="000000"/>
          <w:kern w:val="0"/>
          <w:szCs w:val="21"/>
        </w:rPr>
        <w:t>，正确的写法是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 w:cs="宋体" w:hint="eastAsia"/>
          <w:color w:val="000000"/>
          <w:kern w:val="0"/>
          <w:szCs w:val="21"/>
        </w:rPr>
        <w:t>（2分）</w:t>
      </w:r>
    </w:p>
    <w:p w14:paraId="7D7A0B77" w14:textId="77777777" w:rsidR="00543A82" w:rsidRDefault="00000000">
      <w:pPr>
        <w:spacing w:line="480" w:lineRule="auto"/>
        <w:rPr>
          <w:rFonts w:ascii="宋体" w:hAnsi="宋体" w:cs="宋体"/>
          <w:color w:val="000000"/>
          <w:kern w:val="0"/>
          <w:szCs w:val="21"/>
          <w:u w:val="single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22．第⑤段中</w:t>
      </w:r>
      <w:r>
        <w:rPr>
          <w:rFonts w:ascii="宋体" w:hAnsi="宋体" w:cs="宋体"/>
          <w:color w:val="000000"/>
          <w:kern w:val="0"/>
          <w:szCs w:val="21"/>
        </w:rPr>
        <w:t>丹增的母亲</w:t>
      </w:r>
      <w:r>
        <w:rPr>
          <w:rFonts w:ascii="宋体" w:hAnsi="宋体" w:cs="宋体" w:hint="eastAsia"/>
          <w:color w:val="000000"/>
          <w:kern w:val="0"/>
          <w:szCs w:val="21"/>
        </w:rPr>
        <w:t>说“</w:t>
      </w:r>
      <w:r>
        <w:rPr>
          <w:rFonts w:ascii="宋体" w:hAnsi="宋体" w:cs="宋体"/>
          <w:color w:val="000000"/>
          <w:kern w:val="0"/>
          <w:szCs w:val="21"/>
        </w:rPr>
        <w:t>今天是她们最后一天在这里提供茶水，以后便再也不来了</w:t>
      </w:r>
      <w:r>
        <w:rPr>
          <w:rFonts w:ascii="宋体" w:hAnsi="宋体" w:cs="宋体" w:hint="eastAsia"/>
          <w:color w:val="000000"/>
          <w:kern w:val="0"/>
          <w:szCs w:val="21"/>
        </w:rPr>
        <w:t>”， “我”认为她们“再也不来”的原因是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                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，真正的原因是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                           </w:t>
      </w:r>
    </w:p>
    <w:p w14:paraId="4E16DB2D" w14:textId="77777777" w:rsidR="00543A82" w:rsidRDefault="00000000">
      <w:pPr>
        <w:spacing w:line="48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color w:val="000000"/>
          <w:kern w:val="0"/>
          <w:szCs w:val="21"/>
        </w:rPr>
        <w:t>。（4分）</w:t>
      </w:r>
    </w:p>
    <w:p w14:paraId="5DE32C6E" w14:textId="77777777" w:rsidR="00543A82" w:rsidRDefault="00000000">
      <w:pPr>
        <w:spacing w:line="48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23.细读第⑧-⑩段，完成下列问题：</w:t>
      </w:r>
    </w:p>
    <w:p w14:paraId="6F2C650E" w14:textId="77777777" w:rsidR="00543A82" w:rsidRDefault="00000000">
      <w:pPr>
        <w:spacing w:line="480" w:lineRule="auto"/>
        <w:ind w:left="420" w:hangingChars="200" w:hanging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（1）第⑧段画线句“</w:t>
      </w:r>
      <w:r>
        <w:rPr>
          <w:rFonts w:ascii="宋体" w:hAnsi="宋体" w:cs="宋体"/>
          <w:color w:val="000000"/>
          <w:kern w:val="0"/>
          <w:szCs w:val="21"/>
        </w:rPr>
        <w:t>而几年前就丧夫的她，家里已一</w:t>
      </w:r>
      <w:r>
        <w:rPr>
          <w:rFonts w:ascii="宋体" w:hAnsi="宋体" w:cs="宋体" w:hint="eastAsia"/>
          <w:color w:val="000000"/>
          <w:kern w:val="0"/>
          <w:szCs w:val="21"/>
        </w:rPr>
        <w:t>贫</w:t>
      </w:r>
      <w:r>
        <w:rPr>
          <w:rFonts w:ascii="宋体" w:hAnsi="宋体" w:cs="宋体"/>
          <w:color w:val="000000"/>
          <w:kern w:val="0"/>
          <w:szCs w:val="21"/>
        </w:rPr>
        <w:t>如洗，哪有钱补身体？</w:t>
      </w:r>
      <w:r>
        <w:rPr>
          <w:rFonts w:ascii="宋体" w:hAnsi="宋体" w:cs="宋体" w:hint="eastAsia"/>
          <w:color w:val="000000"/>
          <w:kern w:val="0"/>
          <w:szCs w:val="21"/>
        </w:rPr>
        <w:t>”运用了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</w:t>
      </w:r>
      <w:r>
        <w:rPr>
          <w:rFonts w:ascii="宋体" w:hAnsi="宋体" w:cs="宋体" w:hint="eastAsia"/>
          <w:color w:val="000000"/>
          <w:kern w:val="0"/>
          <w:szCs w:val="21"/>
        </w:rPr>
        <w:t>的修辞方法，表达效果是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color w:val="000000"/>
          <w:kern w:val="0"/>
          <w:szCs w:val="21"/>
        </w:rPr>
        <w:t>。（4分）</w:t>
      </w:r>
    </w:p>
    <w:p w14:paraId="152DB5E9" w14:textId="77777777" w:rsidR="00543A82" w:rsidRDefault="00000000">
      <w:pPr>
        <w:spacing w:line="480" w:lineRule="auto"/>
        <w:rPr>
          <w:rFonts w:ascii="宋体" w:hAnsi="宋体" w:cs="宋体"/>
          <w:color w:val="000000"/>
          <w:kern w:val="0"/>
          <w:szCs w:val="21"/>
          <w:u w:val="single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（2）第⑧-⑩段是插叙，作用是：①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        </w:t>
      </w:r>
    </w:p>
    <w:p w14:paraId="15A86DCF" w14:textId="77777777" w:rsidR="00543A82" w:rsidRDefault="00000000">
      <w:pPr>
        <w:spacing w:line="48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u w:val="single"/>
        </w:rPr>
        <w:lastRenderedPageBreak/>
        <w:t xml:space="preserve">                                                                                </w:t>
      </w:r>
      <w:r>
        <w:rPr>
          <w:rFonts w:ascii="宋体" w:hAnsi="宋体" w:cs="宋体" w:hint="eastAsia"/>
          <w:color w:val="000000"/>
          <w:kern w:val="0"/>
          <w:szCs w:val="21"/>
        </w:rPr>
        <w:t>；</w:t>
      </w:r>
    </w:p>
    <w:p w14:paraId="79896095" w14:textId="77777777" w:rsidR="00543A82" w:rsidRDefault="00000000">
      <w:pPr>
        <w:spacing w:line="48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② </w:t>
      </w:r>
      <w:r>
        <w:rPr>
          <w:rFonts w:ascii="宋体" w:hAnsi="宋体" w:cs="宋体" w:hint="eastAsia"/>
          <w:i/>
          <w:color w:val="000000"/>
          <w:kern w:val="0"/>
          <w:szCs w:val="21"/>
          <w:u w:val="single"/>
        </w:rPr>
        <w:t>_                        ______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_______                             _        </w:t>
      </w:r>
      <w:r>
        <w:rPr>
          <w:rFonts w:ascii="宋体" w:hAnsi="宋体" w:cs="宋体" w:hint="eastAsia"/>
          <w:color w:val="000000"/>
          <w:kern w:val="0"/>
          <w:szCs w:val="21"/>
        </w:rPr>
        <w:t>_  。（4分）</w:t>
      </w:r>
    </w:p>
    <w:p w14:paraId="264B31C9" w14:textId="77777777" w:rsidR="00543A82" w:rsidRDefault="00000000">
      <w:pPr>
        <w:spacing w:line="480" w:lineRule="auto"/>
        <w:rPr>
          <w:rFonts w:ascii="宋体" w:hAnsi="宋体" w:cs="宋体"/>
          <w:color w:val="000000"/>
          <w:kern w:val="0"/>
          <w:szCs w:val="21"/>
          <w:u w:val="single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24．第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 w:val="14"/>
          <w:szCs w:val="21"/>
        </w:rPr>
        <w:instrText>11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 w:hint="eastAsia"/>
          <w:color w:val="000000"/>
          <w:kern w:val="0"/>
          <w:szCs w:val="21"/>
        </w:rPr>
        <w:t>段横线上应填入的动词是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</w:t>
      </w:r>
      <w:r>
        <w:rPr>
          <w:rFonts w:ascii="宋体" w:hAnsi="宋体" w:cs="宋体" w:hint="eastAsia"/>
          <w:color w:val="000000"/>
          <w:kern w:val="0"/>
          <w:szCs w:val="21"/>
        </w:rPr>
        <w:t>（A.找  B.见  C.逮），理由是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                                     </w:t>
      </w:r>
    </w:p>
    <w:p w14:paraId="2DC1B706" w14:textId="77777777" w:rsidR="00543A82" w:rsidRDefault="00000000">
      <w:pPr>
        <w:spacing w:line="48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color w:val="000000"/>
          <w:kern w:val="0"/>
          <w:szCs w:val="21"/>
        </w:rPr>
        <w:t>。（3分）</w:t>
      </w:r>
    </w:p>
    <w:p w14:paraId="7B973432" w14:textId="77777777" w:rsidR="00543A82" w:rsidRDefault="00000000">
      <w:pPr>
        <w:spacing w:line="48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25．对第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color w:val="000000"/>
          <w:kern w:val="0"/>
          <w:szCs w:val="21"/>
        </w:rPr>
        <w:instrText>eq \o\ac(○,</w:instrText>
      </w:r>
      <w:r>
        <w:rPr>
          <w:rFonts w:ascii="宋体" w:hAnsi="宋体" w:cs="宋体" w:hint="eastAsia"/>
          <w:color w:val="000000"/>
          <w:kern w:val="0"/>
          <w:position w:val="1"/>
          <w:sz w:val="14"/>
          <w:szCs w:val="21"/>
        </w:rPr>
        <w:instrText>19</w:instrText>
      </w:r>
      <w:r>
        <w:rPr>
          <w:rFonts w:ascii="宋体" w:hAnsi="宋体" w:cs="宋体" w:hint="eastAsia"/>
          <w:color w:val="000000"/>
          <w:kern w:val="0"/>
          <w:szCs w:val="21"/>
        </w:rPr>
        <w:instrText>)</w:instrText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ascii="宋体" w:hAnsi="宋体" w:cs="宋体" w:hint="eastAsia"/>
          <w:color w:val="000000"/>
          <w:kern w:val="0"/>
          <w:szCs w:val="21"/>
        </w:rPr>
        <w:t>段画线句理解最恰当的一项是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 w:cs="宋体" w:hint="eastAsia"/>
          <w:color w:val="000000"/>
          <w:kern w:val="0"/>
          <w:szCs w:val="21"/>
        </w:rPr>
        <w:t>（3分）</w:t>
      </w:r>
    </w:p>
    <w:p w14:paraId="72BA6C41" w14:textId="77777777" w:rsidR="00543A82" w:rsidRDefault="00000000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A．丹增母女俩人穷志不穷，决不轻易接受别人的帮助。</w:t>
      </w:r>
    </w:p>
    <w:p w14:paraId="74D7F0D2" w14:textId="77777777" w:rsidR="00543A82" w:rsidRDefault="00000000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B．丹增母女很贫穷，但她们有着不怕困难、坚持不懈的精神。</w:t>
      </w:r>
    </w:p>
    <w:p w14:paraId="1B3EA832" w14:textId="77777777" w:rsidR="00543A82" w:rsidRDefault="00000000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C．丹增母女虽然贫穷，但她们无私奉献，有着博大的助人之心。</w:t>
      </w:r>
    </w:p>
    <w:p w14:paraId="4DC73C09" w14:textId="77777777" w:rsidR="00543A82" w:rsidRDefault="00000000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D．丹增母女是普通人，但她们心地纯朴、善良，有感恩之心。</w:t>
      </w:r>
    </w:p>
    <w:p w14:paraId="6F57161C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kern w:val="0"/>
        </w:rPr>
      </w:pPr>
      <w:r>
        <w:rPr>
          <w:rFonts w:hint="eastAsia"/>
          <w:kern w:val="0"/>
        </w:rPr>
        <w:t>26</w:t>
      </w:r>
      <w:r>
        <w:rPr>
          <w:rFonts w:hint="eastAsia"/>
          <w:kern w:val="0"/>
        </w:rPr>
        <w:t>．有人认为，丹增母女用五个月的时间在青藏公路上等待好心的司机是不值得的，对此你是否同意？请用</w:t>
      </w:r>
      <w:r>
        <w:rPr>
          <w:rFonts w:hint="eastAsia"/>
          <w:kern w:val="0"/>
        </w:rPr>
        <w:t>80</w:t>
      </w:r>
      <w:r>
        <w:rPr>
          <w:rFonts w:hint="eastAsia"/>
          <w:kern w:val="0"/>
        </w:rPr>
        <w:t>字左右谈谈你的看法。（</w:t>
      </w: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分）</w:t>
      </w:r>
    </w:p>
    <w:p w14:paraId="7AF81F23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kern w:val="0"/>
          <w:u w:val="single"/>
        </w:rPr>
      </w:pPr>
      <w:r>
        <w:rPr>
          <w:rFonts w:hint="eastAsia"/>
          <w:kern w:val="0"/>
          <w:u w:val="single"/>
        </w:rPr>
        <w:t xml:space="preserve">                                                                                                   </w:t>
      </w:r>
    </w:p>
    <w:p w14:paraId="1BCF825F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kern w:val="0"/>
          <w:u w:val="single"/>
        </w:rPr>
      </w:pPr>
      <w:r>
        <w:rPr>
          <w:rFonts w:hint="eastAsia"/>
          <w:kern w:val="0"/>
          <w:u w:val="single"/>
        </w:rPr>
        <w:t xml:space="preserve">                                                                                                   </w:t>
      </w:r>
    </w:p>
    <w:p w14:paraId="02C92559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kern w:val="0"/>
          <w:u w:val="single"/>
        </w:rPr>
      </w:pPr>
      <w:r>
        <w:rPr>
          <w:rFonts w:hint="eastAsia"/>
          <w:kern w:val="0"/>
          <w:u w:val="single"/>
        </w:rPr>
        <w:t xml:space="preserve">                                                                                                   </w:t>
      </w:r>
    </w:p>
    <w:p w14:paraId="79AA6899" w14:textId="77777777" w:rsidR="00543A82" w:rsidRDefault="00543A82">
      <w:pPr>
        <w:rPr>
          <w:b/>
          <w:szCs w:val="21"/>
        </w:rPr>
      </w:pPr>
    </w:p>
    <w:p w14:paraId="197BA84D" w14:textId="77777777" w:rsidR="00543A82" w:rsidRDefault="00000000">
      <w:pPr>
        <w:pStyle w:val="a8"/>
        <w:spacing w:beforeAutospacing="0" w:afterAutospacing="0" w:line="315" w:lineRule="atLeast"/>
        <w:jc w:val="center"/>
        <w:rPr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hint="eastAsia"/>
          <w:b/>
          <w:kern w:val="2"/>
          <w:sz w:val="21"/>
        </w:rPr>
        <w:t>（二）</w:t>
      </w:r>
      <w:r>
        <w:rPr>
          <w:rFonts w:ascii="Times New Roman" w:hAnsi="Times New Roman"/>
          <w:b/>
          <w:kern w:val="2"/>
          <w:sz w:val="21"/>
        </w:rPr>
        <w:t>二十六只蝴蝶</w:t>
      </w:r>
      <w:r>
        <w:rPr>
          <w:rFonts w:ascii="Times New Roman" w:hAnsi="Times New Roman" w:hint="eastAsia"/>
          <w:b/>
          <w:kern w:val="2"/>
          <w:sz w:val="21"/>
        </w:rPr>
        <w:t xml:space="preserve">   </w:t>
      </w:r>
      <w:r>
        <w:rPr>
          <w:rFonts w:hint="eastAsia"/>
          <w:b/>
          <w:bCs/>
          <w:color w:val="000000" w:themeColor="text1"/>
          <w:sz w:val="21"/>
          <w:szCs w:val="21"/>
        </w:rPr>
        <w:t>（青浦卷）</w:t>
      </w:r>
    </w:p>
    <w:p w14:paraId="37F45FF9" w14:textId="77777777" w:rsidR="00543A82" w:rsidRDefault="00000000">
      <w:pPr>
        <w:pStyle w:val="a8"/>
        <w:spacing w:beforeAutospacing="0" w:afterAutospacing="0" w:line="315" w:lineRule="atLeast"/>
        <w:ind w:firstLineChars="200" w:firstLine="42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1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在欢快的婚礼进行曲中，一对新人，互相挽着手臂，向餐厅中央的舞台，缓缓走去。新娘是我的同事，我们有节奏地拍着手，给他们祝福。</w:t>
      </w:r>
    </w:p>
    <w:p w14:paraId="3512B0AB" w14:textId="77777777" w:rsidR="00543A82" w:rsidRDefault="00000000">
      <w:pPr>
        <w:pStyle w:val="a8"/>
        <w:spacing w:beforeAutospacing="0" w:afterAutospacing="0" w:line="315" w:lineRule="atLeast"/>
        <w:ind w:firstLineChars="200" w:firstLine="42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2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这是一场普通的婚礼，按照既定的程序，往下进行。司仪请双方的父母，从席位上站起来，接受新人的叩拜。一对中年夫妇微笑地站了起来，他们是新郎的父母。</w:t>
      </w:r>
      <w:r>
        <w:rPr>
          <w:rFonts w:ascii="Times New Roman" w:hAnsi="Times New Roman"/>
          <w:kern w:val="2"/>
          <w:sz w:val="21"/>
        </w:rPr>
        <w:t>“</w:t>
      </w:r>
      <w:r>
        <w:rPr>
          <w:rFonts w:ascii="Times New Roman" w:hAnsi="Times New Roman"/>
          <w:kern w:val="2"/>
          <w:sz w:val="21"/>
        </w:rPr>
        <w:t>请新娘的父母亲也站起来，好吗？</w:t>
      </w:r>
      <w:r>
        <w:rPr>
          <w:rFonts w:ascii="Times New Roman" w:hAnsi="Times New Roman"/>
          <w:kern w:val="2"/>
          <w:sz w:val="21"/>
        </w:rPr>
        <w:t>”</w:t>
      </w:r>
      <w:r>
        <w:rPr>
          <w:rFonts w:ascii="Times New Roman" w:hAnsi="Times New Roman"/>
          <w:kern w:val="2"/>
          <w:sz w:val="21"/>
        </w:rPr>
        <w:t>司仪又喊了一声。人们将期待的目光，投向主桌。没有人站起来。司仪尴尬地和新娘耳语着什么。</w:t>
      </w:r>
    </w:p>
    <w:p w14:paraId="29106877" w14:textId="77777777" w:rsidR="00543A82" w:rsidRDefault="00000000">
      <w:pPr>
        <w:pStyle w:val="a8"/>
        <w:spacing w:beforeAutospacing="0" w:afterAutospacing="0" w:line="315" w:lineRule="atLeast"/>
        <w:ind w:firstLineChars="200" w:firstLine="42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3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新娘的脸腾红。犹豫了一下，她从司仪手里拿过话筒，说，我的家乡远在几百公里之外的大山里，我的，我的父、父母因为身体不好，所以，没能来参加我的婚礼</w:t>
      </w:r>
      <w:r>
        <w:rPr>
          <w:rFonts w:ascii="Times New Roman" w:hAnsi="Times New Roman" w:hint="eastAsia"/>
          <w:kern w:val="2"/>
          <w:sz w:val="21"/>
        </w:rPr>
        <w:t>……</w:t>
      </w:r>
    </w:p>
    <w:p w14:paraId="7584569F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4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新娘进我们单位，已经三年多了，从来没有见到过她的家人，也没有听她自己谈起过老家的父母，倒是从其他同事口中，偶尔听到过一点关于她家的事情。她的父亲在她小时候就因病早逝，患有小儿麻痹症的母亲，靠在集镇上摆修鞋摊熬日子，苦苦地将她拉扯大。十八岁那年，她考取了大学，这是她们家，也是全村考取的第一名大学生。就在她上大学后不久，却传来了一个让她无比震惊的消息，妈妈要和隔壁修自行车的老王头结婚了。老王头她是认识的，也是一个残疾人，对妈妈和她都很好，这些年给了她们很多照顾。她并不讨厌他，甚至还有一点点喜欢她，可是，让妈妈改嫁给他，这却是她无论如何也无法接受的。她不明白，妈妈拉扯着她，这么多年都熬下来了，为什么就不能再熬几年，等她大学毕业找到了工作，就将妈妈接到城里，一起过好日子？因此，</w:t>
      </w:r>
      <w:proofErr w:type="gramStart"/>
      <w:r>
        <w:rPr>
          <w:rFonts w:ascii="Times New Roman" w:hAnsi="Times New Roman"/>
          <w:kern w:val="2"/>
          <w:sz w:val="21"/>
        </w:rPr>
        <w:t>她激烈</w:t>
      </w:r>
      <w:proofErr w:type="gramEnd"/>
      <w:r>
        <w:rPr>
          <w:rFonts w:ascii="Times New Roman" w:hAnsi="Times New Roman"/>
          <w:kern w:val="2"/>
          <w:sz w:val="21"/>
        </w:rPr>
        <w:t>地反对。一向温顺的母亲，第一次没有答应她的要求，坚决地和老王头生活到了一起。也就是从那天开始，她和母亲彻底决裂。她再也没有喊过她一声妈妈。每学期放假的时候，她不是留在学校勤工俭学，就是回到爷爷奶奶家去。</w:t>
      </w:r>
    </w:p>
    <w:p w14:paraId="70FC1735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5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大家都明白，新娘的父母之所以没来参加婚礼，多半是因为她根本就没打算让他们来。</w:t>
      </w:r>
    </w:p>
    <w:p w14:paraId="1213396D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6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这时候，新郎忽然从新娘手中拿过话筒。他注视着新娘，转身对大家说，我的岳父母没能来参加我们的婚礼，但他们送来了一件珍贵的礼物，以及他们的祝福。</w:t>
      </w:r>
    </w:p>
    <w:p w14:paraId="068ED71A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7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新娘惊诧地看着新郎。新郎笑笑，接着说，前几天，我一个人开车去你家了。请你原谅，我一直没有告诉你。新郎接着说，我的岳父母最近身体都不太好，经受不了长途奔波，所以，他们无法来参加我们的婚礼了。不过，在我临走前，他们送给了我一件非常非常珍贵的礼物。</w:t>
      </w:r>
    </w:p>
    <w:p w14:paraId="30DEC561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lastRenderedPageBreak/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8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有人托着一个竹篓一样的东西，走上舞台。竹篓外面，裹着一层鲜艳的红布。新郎轻轻地打开竹篓上的小门，忽然，从里面飞出一只彩色蝴蝶，在竹篓边盘旋了一圈，</w:t>
      </w:r>
      <w:proofErr w:type="gramStart"/>
      <w:r>
        <w:rPr>
          <w:rFonts w:ascii="Times New Roman" w:hAnsi="Times New Roman"/>
          <w:kern w:val="2"/>
          <w:sz w:val="21"/>
        </w:rPr>
        <w:t>扇动</w:t>
      </w:r>
      <w:proofErr w:type="gramEnd"/>
      <w:r>
        <w:rPr>
          <w:rFonts w:ascii="Times New Roman" w:hAnsi="Times New Roman"/>
          <w:kern w:val="2"/>
          <w:sz w:val="21"/>
        </w:rPr>
        <w:t>着翅膀，向空中飞去。紧接着，又一只蝴蝶，飞了出来。第三只，第四只</w:t>
      </w:r>
      <w:r>
        <w:rPr>
          <w:rFonts w:ascii="Times New Roman" w:hAnsi="Times New Roman" w:hint="eastAsia"/>
          <w:kern w:val="2"/>
          <w:sz w:val="21"/>
        </w:rPr>
        <w:t>……</w:t>
      </w:r>
    </w:p>
    <w:p w14:paraId="6D46F845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9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人群中爆发出阵</w:t>
      </w:r>
      <w:proofErr w:type="gramStart"/>
      <w:r>
        <w:rPr>
          <w:rFonts w:ascii="Times New Roman" w:hAnsi="Times New Roman"/>
          <w:kern w:val="2"/>
          <w:sz w:val="21"/>
        </w:rPr>
        <w:t>阵</w:t>
      </w:r>
      <w:proofErr w:type="gramEnd"/>
      <w:r>
        <w:rPr>
          <w:rFonts w:ascii="Times New Roman" w:hAnsi="Times New Roman"/>
          <w:kern w:val="2"/>
          <w:sz w:val="21"/>
        </w:rPr>
        <w:t>惊呼声，太美了，太漂亮了！姑娘们</w:t>
      </w:r>
      <w:proofErr w:type="gramStart"/>
      <w:r>
        <w:rPr>
          <w:rFonts w:ascii="Times New Roman" w:hAnsi="Times New Roman"/>
          <w:kern w:val="2"/>
          <w:sz w:val="21"/>
        </w:rPr>
        <w:t>尖叫着</w:t>
      </w:r>
      <w:proofErr w:type="gramEnd"/>
      <w:r>
        <w:rPr>
          <w:rFonts w:ascii="Times New Roman" w:hAnsi="Times New Roman"/>
          <w:kern w:val="2"/>
          <w:sz w:val="21"/>
        </w:rPr>
        <w:t>，几个调皮的小孩子跳起来，试图捉住空中的蝴蝶，</w:t>
      </w:r>
      <w:r>
        <w:rPr>
          <w:rFonts w:ascii="Times New Roman" w:hAnsi="Times New Roman"/>
          <w:kern w:val="2"/>
          <w:sz w:val="21"/>
          <w:u w:val="single"/>
        </w:rPr>
        <w:t>蝴蝶振动翅膀</w:t>
      </w:r>
      <w:r>
        <w:rPr>
          <w:rFonts w:ascii="Times New Roman" w:hAnsi="Times New Roman"/>
          <w:kern w:val="2"/>
          <w:sz w:val="21"/>
        </w:rPr>
        <w:t>，向更高的空中飞去。</w:t>
      </w:r>
    </w:p>
    <w:p w14:paraId="56AF6DB2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10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 </w:t>
      </w:r>
      <w:r>
        <w:rPr>
          <w:rFonts w:ascii="Times New Roman" w:hAnsi="Times New Roman"/>
          <w:kern w:val="2"/>
          <w:sz w:val="21"/>
        </w:rPr>
        <w:t>新郎面对着新娘，说，这是我的岳父，一只只从村后的山坡上捉来的，每一只都有着不同的颜色。在我去之前，岳父就已经准备好了这些蝴蝶，一共</w:t>
      </w:r>
      <w:r>
        <w:rPr>
          <w:rFonts w:ascii="Times New Roman" w:hAnsi="Times New Roman"/>
          <w:kern w:val="2"/>
          <w:sz w:val="21"/>
        </w:rPr>
        <w:t>26</w:t>
      </w:r>
      <w:r>
        <w:rPr>
          <w:rFonts w:ascii="Times New Roman" w:hAnsi="Times New Roman"/>
          <w:kern w:val="2"/>
          <w:sz w:val="21"/>
        </w:rPr>
        <w:t>只，每一只代表我妻子的一岁。他们没有想到我会回去，所以，他们原准备在我们结婚这天，在家里放飞的。我告诉大家一个秘密，这是我的岳母告诉我的，我的妻子，她的小名就叫蝴蝶。她是群山里，最美丽的一只蝴蝶。</w:t>
      </w:r>
    </w:p>
    <w:p w14:paraId="23101E9B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11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台下响起热烈的掌声，以及玻璃酒杯碰撞的声音。不知道什么时候开始，新娘的脸上，挂满泪花。新郎用手绢，帮新娘轻轻擦拭。我还有一个请求，新郎说，我们将蜜月旅行取消掉。新娘不解地看着新郎。新郎继续说，去你家度蜜月，大山里的空气特别好，而且，我想和你一起去看看大山里的蝴蝶。新娘含着眼泪，点点头。</w:t>
      </w:r>
    </w:p>
    <w:p w14:paraId="3C72EB16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12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再次爆发热烈的掌声。司仪拿过话筒，请新人叩拜新郎的父母，还有远方新娘的父母</w:t>
      </w:r>
      <w:r>
        <w:rPr>
          <w:rFonts w:ascii="Times New Roman" w:hAnsi="Times New Roman" w:hint="eastAsia"/>
          <w:kern w:val="2"/>
          <w:sz w:val="21"/>
        </w:rPr>
        <w:t>……</w:t>
      </w:r>
    </w:p>
    <w:p w14:paraId="1FB18F79" w14:textId="77777777" w:rsidR="00543A82" w:rsidRDefault="00000000">
      <w:pPr>
        <w:pStyle w:val="a8"/>
        <w:spacing w:beforeAutospacing="0" w:afterAutospacing="0" w:line="315" w:lineRule="atLeast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  </w:t>
      </w:r>
      <w:r>
        <w:rPr>
          <w:rFonts w:ascii="Times New Roman" w:hAnsi="Times New Roman" w:hint="eastAsia"/>
          <w:kern w:val="2"/>
          <w:sz w:val="21"/>
        </w:rPr>
        <w:t>（</w:t>
      </w:r>
      <w:r>
        <w:rPr>
          <w:rFonts w:ascii="Times New Roman" w:hAnsi="Times New Roman" w:hint="eastAsia"/>
          <w:kern w:val="2"/>
          <w:sz w:val="21"/>
        </w:rPr>
        <w:t>13</w:t>
      </w:r>
      <w:r>
        <w:rPr>
          <w:rFonts w:ascii="Times New Roman" w:hAnsi="Times New Roman" w:hint="eastAsia"/>
          <w:kern w:val="2"/>
          <w:sz w:val="21"/>
        </w:rPr>
        <w:t>）</w:t>
      </w:r>
      <w:r>
        <w:rPr>
          <w:rFonts w:ascii="Times New Roman" w:hAnsi="Times New Roman"/>
          <w:kern w:val="2"/>
          <w:sz w:val="21"/>
        </w:rPr>
        <w:t>有人打开酒店的窗户，蝴蝶一只接一只，向窗外飞去。</w:t>
      </w:r>
    </w:p>
    <w:p w14:paraId="79D9DEAF" w14:textId="77777777" w:rsidR="00543A82" w:rsidRDefault="00000000"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（选自新</w:t>
      </w:r>
      <w:proofErr w:type="gramStart"/>
      <w:r>
        <w:rPr>
          <w:rFonts w:hint="eastAsia"/>
        </w:rPr>
        <w:t>浪博客</w:t>
      </w:r>
      <w:proofErr w:type="gramEnd"/>
      <w:r>
        <w:rPr>
          <w:rFonts w:hint="eastAsia"/>
        </w:rPr>
        <w:t>，作者孙道荣）</w:t>
      </w:r>
    </w:p>
    <w:p w14:paraId="3640D596" w14:textId="77777777" w:rsidR="00543A82" w:rsidRDefault="00000000">
      <w:r>
        <w:rPr>
          <w:rFonts w:hint="eastAsia"/>
        </w:rPr>
        <w:t>21</w:t>
      </w:r>
      <w:r>
        <w:rPr>
          <w:rFonts w:hint="eastAsia"/>
        </w:rPr>
        <w:t>、第（</w:t>
      </w:r>
      <w:r>
        <w:rPr>
          <w:rFonts w:hint="eastAsia"/>
        </w:rPr>
        <w:t>9</w:t>
      </w:r>
      <w:r>
        <w:rPr>
          <w:rFonts w:hint="eastAsia"/>
        </w:rPr>
        <w:t>）段划线句中的错别字是</w:t>
      </w:r>
      <w:r>
        <w:rPr>
          <w:rFonts w:hint="eastAsia"/>
        </w:rPr>
        <w:t>______</w:t>
      </w:r>
      <w:r>
        <w:rPr>
          <w:rFonts w:hint="eastAsia"/>
        </w:rPr>
        <w:t>，正确的写法是</w:t>
      </w:r>
      <w:r>
        <w:rPr>
          <w:rFonts w:hint="eastAsia"/>
        </w:rPr>
        <w:t>__________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704EB8A0" w14:textId="77777777" w:rsidR="00543A82" w:rsidRDefault="00000000">
      <w:pPr>
        <w:ind w:left="420" w:hangingChars="200" w:hanging="420"/>
      </w:pPr>
      <w:r>
        <w:rPr>
          <w:rFonts w:hint="eastAsia"/>
        </w:rPr>
        <w:t>22</w:t>
      </w:r>
      <w:r>
        <w:rPr>
          <w:rFonts w:hint="eastAsia"/>
        </w:rPr>
        <w:t>、从全文看，“新娘”在婚礼上的心理状态经历了：喜悦</w:t>
      </w:r>
      <w:r>
        <w:rPr>
          <w:rFonts w:ascii="宋体" w:hAnsi="宋体" w:hint="eastAsia"/>
        </w:rPr>
        <w:t>→</w:t>
      </w:r>
      <w:r>
        <w:rPr>
          <w:rFonts w:hint="eastAsia"/>
        </w:rPr>
        <w:t>______</w:t>
      </w:r>
      <w:r>
        <w:rPr>
          <w:rFonts w:ascii="宋体" w:hAnsi="宋体" w:hint="eastAsia"/>
        </w:rPr>
        <w:t>→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</w:t>
      </w:r>
      <w:r>
        <w:rPr>
          <w:rFonts w:ascii="宋体" w:hAnsi="宋体" w:hint="eastAsia"/>
        </w:rPr>
        <w:t>→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 w:hint="eastAsia"/>
        </w:rPr>
        <w:t>的变化过程。（6分）</w:t>
      </w:r>
    </w:p>
    <w:p w14:paraId="170DC9DD" w14:textId="77777777" w:rsidR="00543A82" w:rsidRDefault="00000000">
      <w:pPr>
        <w:ind w:left="315" w:hangingChars="150" w:hanging="315"/>
      </w:pPr>
      <w:r>
        <w:rPr>
          <w:rFonts w:hint="eastAsia"/>
        </w:rPr>
        <w:t>23</w:t>
      </w:r>
      <w:r>
        <w:rPr>
          <w:rFonts w:hint="eastAsia"/>
        </w:rPr>
        <w:t>、第（</w:t>
      </w:r>
      <w:r>
        <w:rPr>
          <w:rFonts w:hint="eastAsia"/>
        </w:rPr>
        <w:t>4</w:t>
      </w:r>
      <w:r>
        <w:rPr>
          <w:rFonts w:hint="eastAsia"/>
        </w:rPr>
        <w:t>）段在记叙顺序上是</w:t>
      </w:r>
      <w:r>
        <w:rPr>
          <w:rFonts w:hint="eastAsia"/>
        </w:rPr>
        <w:t>__________</w:t>
      </w:r>
      <w:r>
        <w:rPr>
          <w:rFonts w:hint="eastAsia"/>
        </w:rPr>
        <w:t>，其作用是</w:t>
      </w:r>
      <w:r>
        <w:rPr>
          <w:rFonts w:hint="eastAsia"/>
        </w:rPr>
        <w:t>:</w:t>
      </w:r>
    </w:p>
    <w:p w14:paraId="0705E0F4" w14:textId="77777777" w:rsidR="00543A82" w:rsidRDefault="00000000">
      <w:pPr>
        <w:spacing w:line="360" w:lineRule="auto"/>
        <w:ind w:left="315" w:hangingChars="150" w:hanging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                                          </w:t>
      </w:r>
      <w:r>
        <w:rPr>
          <w:rFonts w:hint="eastAsia"/>
        </w:rPr>
        <w:t>；</w:t>
      </w:r>
    </w:p>
    <w:p w14:paraId="0793B6ED" w14:textId="77777777" w:rsidR="00543A82" w:rsidRDefault="00000000">
      <w:pPr>
        <w:spacing w:line="360" w:lineRule="auto"/>
        <w:ind w:left="315" w:hangingChars="150" w:hanging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                                  </w:t>
      </w:r>
      <w:r>
        <w:rPr>
          <w:rFonts w:hint="eastAsia"/>
        </w:rPr>
        <w:t>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8DD641C" w14:textId="77777777" w:rsidR="00543A82" w:rsidRDefault="00000000">
      <w:r>
        <w:rPr>
          <w:rFonts w:hint="eastAsia"/>
        </w:rPr>
        <w:t>24</w:t>
      </w:r>
      <w:r>
        <w:rPr>
          <w:rFonts w:hint="eastAsia"/>
        </w:rPr>
        <w:t>、婚礼上两次“热烈的掌声”原因各不相同：</w:t>
      </w:r>
    </w:p>
    <w:p w14:paraId="705660FB" w14:textId="77777777" w:rsidR="00543A82" w:rsidRDefault="00000000">
      <w:pPr>
        <w:spacing w:line="360" w:lineRule="auto"/>
      </w:pPr>
      <w:r>
        <w:rPr>
          <w:rFonts w:hint="eastAsia"/>
        </w:rPr>
        <w:t>第（</w:t>
      </w:r>
      <w:r>
        <w:rPr>
          <w:rFonts w:hint="eastAsia"/>
        </w:rPr>
        <w:t>11</w:t>
      </w:r>
      <w:r>
        <w:rPr>
          <w:rFonts w:hint="eastAsia"/>
        </w:rPr>
        <w:t>）段中的“掌声”是因为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                    </w:t>
      </w:r>
      <w:r>
        <w:rPr>
          <w:rFonts w:hint="eastAsia"/>
        </w:rPr>
        <w:t>；</w:t>
      </w:r>
    </w:p>
    <w:p w14:paraId="3CD38315" w14:textId="77777777" w:rsidR="00543A82" w:rsidRDefault="00000000">
      <w:pPr>
        <w:spacing w:line="360" w:lineRule="auto"/>
      </w:pPr>
      <w:r>
        <w:rPr>
          <w:rFonts w:hint="eastAsia"/>
        </w:rPr>
        <w:t>第（</w:t>
      </w:r>
      <w:r>
        <w:rPr>
          <w:rFonts w:hint="eastAsia"/>
        </w:rPr>
        <w:t>12</w:t>
      </w:r>
      <w:r>
        <w:rPr>
          <w:rFonts w:hint="eastAsia"/>
        </w:rPr>
        <w:t>）段中的“掌声”是因为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      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195886E3" w14:textId="77777777" w:rsidR="00543A82" w:rsidRDefault="00000000">
      <w:pPr>
        <w:ind w:left="420" w:hangingChars="200" w:hanging="420"/>
      </w:pPr>
      <w:r>
        <w:rPr>
          <w:rFonts w:hint="eastAsia"/>
        </w:rPr>
        <w:t>25</w:t>
      </w:r>
      <w:r>
        <w:rPr>
          <w:rFonts w:hint="eastAsia"/>
        </w:rPr>
        <w:t>、本文发表在《南方日报》时，最后一段“有人打开九点的窗户，蝴蝶一只接一只，向窗外飞去”呗编辑删掉了。对于这一段，下列最能代表作者写作意图的一项是：（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</w:t>
      </w:r>
    </w:p>
    <w:p w14:paraId="743B662A" w14:textId="77777777" w:rsidR="00543A82" w:rsidRDefault="00000000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、交代蝴蝶的去向，使事件的发展过程更完整。</w:t>
      </w:r>
    </w:p>
    <w:p w14:paraId="25CB3FD6" w14:textId="77777777" w:rsidR="00543A82" w:rsidRDefault="00000000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、“蝴蝶”也是新娘的名字，这样写是为了赞美新娘。</w:t>
      </w:r>
    </w:p>
    <w:p w14:paraId="015CC1D9" w14:textId="77777777" w:rsidR="00543A82" w:rsidRDefault="00000000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、突出蝴蝶在沟通两代人情感中的作用，又与前文和标题相照应。</w:t>
      </w:r>
    </w:p>
    <w:p w14:paraId="5E8551C9" w14:textId="77777777" w:rsidR="00543A82" w:rsidRDefault="00000000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、蝴蝶纷飞，象征着美满的婚姻与爱情。</w:t>
      </w:r>
    </w:p>
    <w:p w14:paraId="3B9F6F73" w14:textId="77777777" w:rsidR="00543A82" w:rsidRDefault="00000000">
      <w:pPr>
        <w:ind w:left="315" w:hangingChars="150" w:hanging="315"/>
      </w:pPr>
      <w:r>
        <w:rPr>
          <w:rFonts w:hint="eastAsia"/>
        </w:rPr>
        <w:t>26</w:t>
      </w:r>
      <w:r>
        <w:rPr>
          <w:rFonts w:hint="eastAsia"/>
        </w:rPr>
        <w:t>、根据本文内容进行合理想象，适当运用描写，续写两代人相见的情景。（</w:t>
      </w:r>
      <w:r>
        <w:rPr>
          <w:rFonts w:hint="eastAsia"/>
        </w:rPr>
        <w:t>80</w:t>
      </w:r>
      <w:r>
        <w:rPr>
          <w:rFonts w:hint="eastAsia"/>
        </w:rPr>
        <w:t>个字左右）（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14:paraId="6E837580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kern w:val="0"/>
          <w:u w:val="single"/>
        </w:rPr>
      </w:pPr>
      <w:r>
        <w:rPr>
          <w:rFonts w:hint="eastAsia"/>
          <w:kern w:val="0"/>
          <w:u w:val="single"/>
        </w:rPr>
        <w:t xml:space="preserve">                                                                                                    </w:t>
      </w:r>
    </w:p>
    <w:p w14:paraId="443FB0D4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kern w:val="0"/>
          <w:u w:val="single"/>
        </w:rPr>
      </w:pPr>
      <w:r>
        <w:rPr>
          <w:rFonts w:hint="eastAsia"/>
          <w:kern w:val="0"/>
          <w:u w:val="single"/>
        </w:rPr>
        <w:t xml:space="preserve">                                                                                                    </w:t>
      </w:r>
    </w:p>
    <w:p w14:paraId="5A6F7C45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sz w:val="28"/>
          <w:szCs w:val="28"/>
          <w:u w:val="single"/>
        </w:rPr>
      </w:pPr>
      <w:r>
        <w:rPr>
          <w:rFonts w:hint="eastAsia"/>
          <w:kern w:val="0"/>
          <w:u w:val="single"/>
        </w:rPr>
        <w:t xml:space="preserve">                                                                                                     </w:t>
      </w:r>
    </w:p>
    <w:p w14:paraId="01FF594F" w14:textId="77777777" w:rsidR="00543A82" w:rsidRDefault="00543A82">
      <w:pPr>
        <w:jc w:val="center"/>
        <w:rPr>
          <w:rFonts w:ascii="Times New Roman" w:eastAsia="楷体_GB2312" w:hAnsi="Times New Roman" w:cs="Arial"/>
          <w:b/>
          <w:szCs w:val="21"/>
        </w:rPr>
      </w:pPr>
    </w:p>
    <w:p w14:paraId="3C11D0F0" w14:textId="77777777" w:rsidR="00543A82" w:rsidRDefault="00000000">
      <w:pPr>
        <w:jc w:val="center"/>
        <w:rPr>
          <w:rFonts w:ascii="Times New Roman" w:eastAsia="楷体_GB2312" w:hAnsi="Times New Roman" w:cs="Arial"/>
          <w:b/>
          <w:szCs w:val="21"/>
        </w:rPr>
      </w:pPr>
      <w:r>
        <w:rPr>
          <w:rFonts w:ascii="Times New Roman" w:eastAsia="楷体_GB2312" w:hAnsi="Times New Roman" w:cs="Arial" w:hint="eastAsia"/>
          <w:b/>
          <w:szCs w:val="21"/>
        </w:rPr>
        <w:t>（三）柳叶儿</w:t>
      </w:r>
      <w:r>
        <w:rPr>
          <w:rFonts w:ascii="Times New Roman" w:eastAsia="楷体_GB2312" w:hAnsi="Times New Roman" w:cs="Arial" w:hint="eastAsia"/>
          <w:b/>
          <w:szCs w:val="21"/>
        </w:rPr>
        <w:t xml:space="preserve">   </w:t>
      </w:r>
      <w:r>
        <w:rPr>
          <w:rFonts w:ascii="Times New Roman" w:eastAsia="楷体_GB2312" w:hAnsi="Times New Roman" w:cs="Arial" w:hint="eastAsia"/>
          <w:b/>
          <w:szCs w:val="21"/>
        </w:rPr>
        <w:t>（金山卷）</w:t>
      </w:r>
    </w:p>
    <w:p w14:paraId="12896B99" w14:textId="77777777" w:rsidR="00543A82" w:rsidRDefault="000000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⑴又是柳叶儿抽芽的季节了。</w:t>
      </w:r>
    </w:p>
    <w:p w14:paraId="3CF17FFC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</w:rPr>
        <w:t>⑵每当看到那一片片打着细</w:t>
      </w:r>
      <w:r>
        <w:rPr>
          <w:rFonts w:asciiTheme="minorEastAsia" w:hAnsiTheme="minorEastAsia" w:cs="Arial" w:hint="eastAsia"/>
          <w:szCs w:val="21"/>
        </w:rPr>
        <w:t>卷儿，在暖和的阳光里慢慢舒展的柳叶儿时，我总忍不住要伸手去摘一片来，放在嘴里嚼着，慢慢品尝一番那苦中略带些涩的滋味儿。</w:t>
      </w:r>
    </w:p>
    <w:p w14:paraId="17C7B141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⑶</w:t>
      </w:r>
      <w:proofErr w:type="gramStart"/>
      <w:r>
        <w:rPr>
          <w:rFonts w:asciiTheme="minorEastAsia" w:hAnsiTheme="minorEastAsia" w:cs="Arial" w:hint="eastAsia"/>
          <w:szCs w:val="21"/>
        </w:rPr>
        <w:t>柳叶儿救过</w:t>
      </w:r>
      <w:proofErr w:type="gramEnd"/>
      <w:r>
        <w:rPr>
          <w:rFonts w:asciiTheme="minorEastAsia" w:hAnsiTheme="minorEastAsia" w:cs="Arial" w:hint="eastAsia"/>
          <w:szCs w:val="21"/>
        </w:rPr>
        <w:t>我的命。</w:t>
      </w:r>
    </w:p>
    <w:p w14:paraId="62E7C1C2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⑷</w:t>
      </w:r>
      <w:r>
        <w:rPr>
          <w:rFonts w:asciiTheme="minorEastAsia" w:hAnsiTheme="minorEastAsia" w:cs="Arial" w:hint="eastAsia"/>
          <w:szCs w:val="21"/>
          <w:u w:val="single"/>
        </w:rPr>
        <w:t>那一年春天，地里的野菜吃光了，前一年的干地瓜秧吃光了，榆树皮吃光了</w:t>
      </w:r>
      <w:r>
        <w:rPr>
          <w:rFonts w:asciiTheme="minorEastAsia" w:hAnsiTheme="minorEastAsia" w:cs="Arial" w:hint="eastAsia"/>
          <w:szCs w:val="21"/>
        </w:rPr>
        <w:t>，大家又抢柳叶儿……那一年，我八岁。</w:t>
      </w:r>
    </w:p>
    <w:p w14:paraId="700123B0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⑸柳叶，自然在嫩的时候最好吃，老了，便又苦又硬，难以下咽。柳叶儿一长出来，便长得风快，能够吃的日子，只有那么七八天，至多十几天。</w:t>
      </w:r>
    </w:p>
    <w:p w14:paraId="76C30C92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⑹那些天，全家最乐的是我。</w:t>
      </w:r>
    </w:p>
    <w:p w14:paraId="33C64423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⑺柳叶儿，是要抢的。低处的，几天就被大人们抢光了。他们在长杆上绑一把镰刀，</w:t>
      </w:r>
      <w:proofErr w:type="gramStart"/>
      <w:r>
        <w:rPr>
          <w:rFonts w:asciiTheme="minorEastAsia" w:hAnsiTheme="minorEastAsia" w:cs="Arial" w:hint="eastAsia"/>
          <w:szCs w:val="21"/>
        </w:rPr>
        <w:t>咔嚓咔嚓</w:t>
      </w:r>
      <w:proofErr w:type="gramEnd"/>
      <w:r>
        <w:rPr>
          <w:rFonts w:asciiTheme="minorEastAsia" w:hAnsiTheme="minorEastAsia" w:cs="Arial" w:hint="eastAsia"/>
          <w:szCs w:val="21"/>
        </w:rPr>
        <w:t>把</w:t>
      </w:r>
      <w:proofErr w:type="gramStart"/>
      <w:r>
        <w:rPr>
          <w:rFonts w:asciiTheme="minorEastAsia" w:hAnsiTheme="minorEastAsia" w:cs="Arial" w:hint="eastAsia"/>
          <w:szCs w:val="21"/>
        </w:rPr>
        <w:t>树枝全割下来</w:t>
      </w:r>
      <w:proofErr w:type="gramEnd"/>
      <w:r>
        <w:rPr>
          <w:rFonts w:asciiTheme="minorEastAsia" w:hAnsiTheme="minorEastAsia" w:cs="Arial" w:hint="eastAsia"/>
          <w:szCs w:val="21"/>
        </w:rPr>
        <w:t>，</w:t>
      </w:r>
      <w:proofErr w:type="gramStart"/>
      <w:r>
        <w:rPr>
          <w:rFonts w:asciiTheme="minorEastAsia" w:hAnsiTheme="minorEastAsia" w:cs="Arial" w:hint="eastAsia"/>
          <w:szCs w:val="21"/>
        </w:rPr>
        <w:t>一</w:t>
      </w:r>
      <w:proofErr w:type="gramEnd"/>
      <w:r>
        <w:rPr>
          <w:rFonts w:asciiTheme="minorEastAsia" w:hAnsiTheme="minorEastAsia" w:cs="Arial" w:hint="eastAsia"/>
          <w:szCs w:val="21"/>
        </w:rPr>
        <w:t>抱一抱运回家去，柳叶儿</w:t>
      </w:r>
      <w:proofErr w:type="gramStart"/>
      <w:r>
        <w:rPr>
          <w:rFonts w:asciiTheme="minorEastAsia" w:hAnsiTheme="minorEastAsia" w:cs="Arial" w:hint="eastAsia"/>
          <w:szCs w:val="21"/>
        </w:rPr>
        <w:t>捋下来</w:t>
      </w:r>
      <w:proofErr w:type="gramEnd"/>
      <w:r>
        <w:rPr>
          <w:rFonts w:asciiTheme="minorEastAsia" w:hAnsiTheme="minorEastAsia" w:cs="Arial" w:hint="eastAsia"/>
          <w:szCs w:val="21"/>
        </w:rPr>
        <w:t xml:space="preserve">吃，树枝儿烧火。高处的，大人没办法，这正好有了我的用武之地。 </w:t>
      </w:r>
    </w:p>
    <w:p w14:paraId="5830B95F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⑻我的淘气，本来就是出了名的。从小就喜欢上树爬高来逞能。谁说这树太高，没人能爬上去，我就两脚一甩，</w:t>
      </w:r>
      <w:proofErr w:type="gramStart"/>
      <w:r>
        <w:rPr>
          <w:rFonts w:asciiTheme="minorEastAsia" w:hAnsiTheme="minorEastAsia" w:cs="Arial" w:hint="eastAsia"/>
          <w:szCs w:val="21"/>
        </w:rPr>
        <w:t>鞋飞出去</w:t>
      </w:r>
      <w:proofErr w:type="gramEnd"/>
      <w:r>
        <w:rPr>
          <w:rFonts w:asciiTheme="minorEastAsia" w:hAnsiTheme="minorEastAsia" w:cs="Arial" w:hint="eastAsia"/>
          <w:szCs w:val="21"/>
        </w:rPr>
        <w:t>，猴一样“噌噌”地一直爬到最高点，爬到底下人越是不让上、越是嚷着危险的那根枝上去，抱住树枝，哗哗地摇，摇得我自己的身子随着树枝弹过来，摆过去，摇得底下人一个劲地喊叫，一片惊慌，才得意洋洋地溜下树来。便是家里人知道，挨一顿骂，或是挨一巴掌，嘴里哇哇地哭，心里却是美滋滋的。</w:t>
      </w:r>
    </w:p>
    <w:p w14:paraId="6044565D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⑼我和三叔每天都是在太阳出来之前，露珠儿还在树叶儿上的时候，就去抢柳叶儿的。近处的抢完了，就往远处。</w:t>
      </w:r>
    </w:p>
    <w:p w14:paraId="38B21A5B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⑽</w:t>
      </w:r>
      <w:r>
        <w:rPr>
          <w:rFonts w:asciiTheme="minorEastAsia" w:hAnsiTheme="minorEastAsia" w:cs="Arial" w:hint="eastAsia"/>
          <w:szCs w:val="21"/>
          <w:u w:val="wave"/>
        </w:rPr>
        <w:t>天蒙蒙亮，眼睛还没有睁开，早春的空气里是一片湿润润的（    ）。我和三叔一高一矮，</w:t>
      </w:r>
      <w:proofErr w:type="gramStart"/>
      <w:r>
        <w:rPr>
          <w:rFonts w:asciiTheme="minorEastAsia" w:hAnsiTheme="minorEastAsia" w:cs="Arial" w:hint="eastAsia"/>
          <w:szCs w:val="21"/>
          <w:u w:val="wave"/>
        </w:rPr>
        <w:t>一</w:t>
      </w:r>
      <w:proofErr w:type="gramEnd"/>
      <w:r>
        <w:rPr>
          <w:rFonts w:asciiTheme="minorEastAsia" w:hAnsiTheme="minorEastAsia" w:cs="Arial" w:hint="eastAsia"/>
          <w:szCs w:val="21"/>
          <w:u w:val="wave"/>
        </w:rPr>
        <w:t>前一后，踩着村边的小道，一直走到村南那飘着一团淡淡晨雾的小河边。河水缓缓地流着，平静得连一个泡沫都没有，只有远处的小石桥下，偶尔传来一两声“哗啦哗啦”的水响</w:t>
      </w:r>
      <w:r>
        <w:rPr>
          <w:rFonts w:asciiTheme="minorEastAsia" w:hAnsiTheme="minorEastAsia" w:cs="Arial" w:hint="eastAsia"/>
          <w:szCs w:val="21"/>
        </w:rPr>
        <w:t>。三叔先找到一棵树，大概认为值得上吧，就叫我过去。我走过去仰头看看，一下甩脱了鞋，脚丫子猛地踩到（    ）的硬地上，牙齿都咯嘣</w:t>
      </w:r>
      <w:proofErr w:type="gramStart"/>
      <w:r>
        <w:rPr>
          <w:rFonts w:asciiTheme="minorEastAsia" w:hAnsiTheme="minorEastAsia" w:cs="Arial" w:hint="eastAsia"/>
          <w:szCs w:val="21"/>
        </w:rPr>
        <w:t>嘣</w:t>
      </w:r>
      <w:proofErr w:type="gramEnd"/>
      <w:r>
        <w:rPr>
          <w:rFonts w:asciiTheme="minorEastAsia" w:hAnsiTheme="minorEastAsia" w:cs="Arial" w:hint="eastAsia"/>
          <w:szCs w:val="21"/>
        </w:rPr>
        <w:t>响。我赶紧把裤带勒紧，手上吐口唾沫，抱住树干，缓一缓劲，便飕飕地爬上去。衣服扣子开了，肚皮蹭着了树干，凉飕飕的。树上的露珠滴进脖子，滚下去，通身又是一阵（    ）。</w:t>
      </w:r>
    </w:p>
    <w:p w14:paraId="23A9F678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⑾我从上面折了树枝往下扔，三叔仰着头在下边捡，一会儿便折下来一大抱。这时候，太阳出来了，</w:t>
      </w:r>
      <w:proofErr w:type="gramStart"/>
      <w:r>
        <w:rPr>
          <w:rFonts w:asciiTheme="minorEastAsia" w:hAnsiTheme="minorEastAsia" w:cs="Arial" w:hint="eastAsia"/>
          <w:szCs w:val="21"/>
        </w:rPr>
        <w:t>老远老远</w:t>
      </w:r>
      <w:proofErr w:type="gramEnd"/>
      <w:r>
        <w:rPr>
          <w:rFonts w:asciiTheme="minorEastAsia" w:hAnsiTheme="minorEastAsia" w:cs="Arial" w:hint="eastAsia"/>
          <w:szCs w:val="21"/>
        </w:rPr>
        <w:t>淡青色的天边上，</w:t>
      </w:r>
      <w:proofErr w:type="gramStart"/>
      <w:r>
        <w:rPr>
          <w:rFonts w:asciiTheme="minorEastAsia" w:hAnsiTheme="minorEastAsia" w:cs="Arial" w:hint="eastAsia"/>
          <w:szCs w:val="21"/>
        </w:rPr>
        <w:t>兀</w:t>
      </w:r>
      <w:proofErr w:type="gramEnd"/>
      <w:r>
        <w:rPr>
          <w:rFonts w:asciiTheme="minorEastAsia" w:hAnsiTheme="minorEastAsia" w:cs="Arial" w:hint="eastAsia"/>
          <w:szCs w:val="21"/>
        </w:rPr>
        <w:t>地跳出半轮鲜红，那红光便立刻远远地罩过来，像要把人化了进去。我看痴了，三叔便</w:t>
      </w:r>
      <w:proofErr w:type="gramStart"/>
      <w:r>
        <w:rPr>
          <w:rFonts w:asciiTheme="minorEastAsia" w:hAnsiTheme="minorEastAsia" w:cs="Arial" w:hint="eastAsia"/>
          <w:szCs w:val="21"/>
        </w:rPr>
        <w:t>仰头问</w:t>
      </w:r>
      <w:proofErr w:type="gramEnd"/>
      <w:r>
        <w:rPr>
          <w:rFonts w:asciiTheme="minorEastAsia" w:hAnsiTheme="minorEastAsia" w:cs="Arial" w:hint="eastAsia"/>
          <w:szCs w:val="21"/>
        </w:rPr>
        <w:t xml:space="preserve">我：“你看什么？”我说：“一个大樱桃，鲜红鲜红，全是肉做的。” </w:t>
      </w:r>
    </w:p>
    <w:p w14:paraId="4A61122A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⑿柳枝儿抱回家来，奶奶便把柳叶</w:t>
      </w:r>
      <w:proofErr w:type="gramStart"/>
      <w:r>
        <w:rPr>
          <w:rFonts w:asciiTheme="minorEastAsia" w:hAnsiTheme="minorEastAsia" w:cs="Arial" w:hint="eastAsia"/>
          <w:szCs w:val="21"/>
        </w:rPr>
        <w:t>儿捋进盒里</w:t>
      </w:r>
      <w:proofErr w:type="gramEnd"/>
      <w:r>
        <w:rPr>
          <w:rFonts w:asciiTheme="minorEastAsia" w:hAnsiTheme="minorEastAsia" w:cs="Arial" w:hint="eastAsia"/>
          <w:szCs w:val="21"/>
        </w:rPr>
        <w:t>、筐里，然后烧一锅开水煮，煮好之后，又捞进凉水里泡。往往要泡一两天，换三五次水，</w:t>
      </w:r>
      <w:proofErr w:type="gramStart"/>
      <w:r>
        <w:rPr>
          <w:rFonts w:asciiTheme="minorEastAsia" w:hAnsiTheme="minorEastAsia" w:cs="Arial" w:hint="eastAsia"/>
          <w:szCs w:val="21"/>
        </w:rPr>
        <w:t>再攥干了</w:t>
      </w:r>
      <w:proofErr w:type="gramEnd"/>
      <w:r>
        <w:rPr>
          <w:rFonts w:asciiTheme="minorEastAsia" w:hAnsiTheme="minorEastAsia" w:cs="Arial" w:hint="eastAsia"/>
          <w:szCs w:val="21"/>
        </w:rPr>
        <w:t>剁碎，放上葱花、盐，做菜糊糊粥吃，有时候还会抓上一小把黑豆，喝几口粥，吃到一个豆儿，满</w:t>
      </w:r>
      <w:proofErr w:type="gramStart"/>
      <w:r>
        <w:rPr>
          <w:rFonts w:asciiTheme="minorEastAsia" w:hAnsiTheme="minorEastAsia" w:cs="Arial" w:hint="eastAsia"/>
          <w:szCs w:val="21"/>
        </w:rPr>
        <w:t>心里香</w:t>
      </w:r>
      <w:proofErr w:type="gramEnd"/>
      <w:r>
        <w:rPr>
          <w:rFonts w:asciiTheme="minorEastAsia" w:hAnsiTheme="minorEastAsia" w:cs="Arial" w:hint="eastAsia"/>
          <w:szCs w:val="21"/>
        </w:rPr>
        <w:t>得不行。</w:t>
      </w:r>
    </w:p>
    <w:p w14:paraId="0902B46C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⒀最好吃的当然是用它来包菜包子，里面还要再放一勺油。做这样的饭，全家便只允许我一个放开了吃。于是我拼</w:t>
      </w:r>
      <w:proofErr w:type="gramStart"/>
      <w:r>
        <w:rPr>
          <w:rFonts w:asciiTheme="minorEastAsia" w:hAnsiTheme="minorEastAsia" w:cs="Arial" w:hint="eastAsia"/>
          <w:szCs w:val="21"/>
        </w:rPr>
        <w:t>了命直吃到</w:t>
      </w:r>
      <w:proofErr w:type="gramEnd"/>
      <w:r>
        <w:rPr>
          <w:rFonts w:asciiTheme="minorEastAsia" w:hAnsiTheme="minorEastAsia" w:cs="Arial" w:hint="eastAsia"/>
          <w:szCs w:val="21"/>
        </w:rPr>
        <w:t>肚子圆鼓溜溜的，薄薄的一层肚皮几乎撑得透明。每当这时，奶奶便不放我出去乱跑，她担心我一个跟头摔倒，那纸一般的肚皮被弄破，里面的肠子会淌出来。</w:t>
      </w:r>
    </w:p>
    <w:p w14:paraId="47D03A92" w14:textId="77777777" w:rsidR="00543A82" w:rsidRDefault="00000000">
      <w:pPr>
        <w:ind w:firstLineChars="200"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⒁多亏了那些树叶，吃光了一茬，长出来一茬，再吃光了一茬，再长出来一茬……那年月，有多少老百姓都是靠着这些树叶活下来的！</w:t>
      </w:r>
    </w:p>
    <w:p w14:paraId="1A63DABE" w14:textId="77777777" w:rsidR="00543A82" w:rsidRDefault="00000000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 w:hint="eastAsia"/>
          <w:szCs w:val="21"/>
        </w:rPr>
        <w:t>⒂对于柳，人们又是吟诗，又是作画，又是感叹它的多情，又是赞赏它的多姿。我却总忍不住要摘一片下来嚼嚼。而且，我想告诉人们，它味苦，微涩，但能救人，如果你没东西吃，它能够让你活下去。</w:t>
      </w:r>
    </w:p>
    <w:p w14:paraId="03CB6D7D" w14:textId="77777777" w:rsidR="00543A82" w:rsidRDefault="00000000">
      <w:pPr>
        <w:spacing w:line="300" w:lineRule="auto"/>
        <w:rPr>
          <w:rFonts w:ascii="Times New Roman" w:eastAsia="黑体" w:hAnsi="Times New Roman"/>
          <w:b/>
          <w:szCs w:val="21"/>
        </w:rPr>
      </w:pPr>
      <w:r>
        <w:rPr>
          <w:rFonts w:ascii="Times New Roman" w:eastAsia="黑体" w:hAnsi="Times New Roman" w:hint="eastAsia"/>
          <w:b/>
          <w:szCs w:val="21"/>
        </w:rPr>
        <w:t>21</w:t>
      </w:r>
      <w:r>
        <w:rPr>
          <w:rFonts w:ascii="Times New Roman" w:eastAsia="黑体" w:hAnsi="Times New Roman" w:hint="eastAsia"/>
          <w:b/>
          <w:szCs w:val="21"/>
        </w:rPr>
        <w:t>．</w:t>
      </w:r>
      <w:r>
        <w:rPr>
          <w:rFonts w:ascii="Times New Roman" w:hint="eastAsia"/>
          <w:szCs w:val="21"/>
        </w:rPr>
        <w:t>依次填入第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int="eastAsia"/>
          <w:szCs w:val="21"/>
        </w:rPr>
        <w:t>段括号内的词语应是</w:t>
      </w:r>
      <w:r>
        <w:rPr>
          <w:rFonts w:ascii="Times New Roman" w:eastAsia="黑体" w:hAnsi="Times New Roman" w:hint="eastAsia"/>
          <w:b/>
          <w:szCs w:val="21"/>
          <w:u w:val="single"/>
        </w:rPr>
        <w:t xml:space="preserve">      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int="eastAsia"/>
          <w:szCs w:val="21"/>
        </w:rPr>
        <w:t>分）</w:t>
      </w:r>
    </w:p>
    <w:p w14:paraId="2E340C4F" w14:textId="77777777" w:rsidR="00543A82" w:rsidRDefault="0000000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．冰凉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清凉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阴凉</w:t>
      </w:r>
      <w:r>
        <w:rPr>
          <w:rFonts w:ascii="Times New Roman" w:hAnsi="Times New Roman" w:hint="eastAsia"/>
          <w:szCs w:val="21"/>
        </w:rPr>
        <w:t xml:space="preserve">       B</w:t>
      </w:r>
      <w:r>
        <w:rPr>
          <w:rFonts w:ascii="Times New Roman" w:hAnsi="Times New Roman" w:hint="eastAsia"/>
          <w:szCs w:val="21"/>
        </w:rPr>
        <w:t>．清凉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冰凉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阴凉</w:t>
      </w:r>
    </w:p>
    <w:p w14:paraId="1DC8F982" w14:textId="77777777" w:rsidR="00543A82" w:rsidRDefault="0000000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．清凉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阴凉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凄凉</w:t>
      </w:r>
      <w:r>
        <w:rPr>
          <w:rFonts w:ascii="Times New Roman" w:hAnsi="Times New Roman" w:hint="eastAsia"/>
          <w:szCs w:val="21"/>
        </w:rPr>
        <w:t xml:space="preserve">       D</w:t>
      </w:r>
      <w:r>
        <w:rPr>
          <w:rFonts w:ascii="Times New Roman" w:hAnsi="Times New Roman" w:hint="eastAsia"/>
          <w:szCs w:val="21"/>
        </w:rPr>
        <w:t>．凄凉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冰凉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清凉</w:t>
      </w:r>
    </w:p>
    <w:p w14:paraId="4218BCA7" w14:textId="77777777" w:rsidR="00543A82" w:rsidRDefault="00000000">
      <w:pPr>
        <w:spacing w:line="300" w:lineRule="auto"/>
        <w:ind w:left="436" w:hangingChars="207" w:hanging="436"/>
        <w:rPr>
          <w:rFonts w:ascii="Times New Roman"/>
          <w:szCs w:val="21"/>
        </w:rPr>
      </w:pPr>
      <w:r>
        <w:rPr>
          <w:rFonts w:ascii="Times New Roman" w:eastAsia="黑体" w:hAnsi="Times New Roman" w:hint="eastAsia"/>
          <w:b/>
          <w:szCs w:val="21"/>
        </w:rPr>
        <w:t>22</w:t>
      </w:r>
      <w:r>
        <w:rPr>
          <w:rFonts w:ascii="Times New Roman" w:eastAsia="黑体" w:hAnsi="Times New Roman" w:hint="eastAsia"/>
          <w:b/>
          <w:szCs w:val="21"/>
        </w:rPr>
        <w:t>．</w:t>
      </w:r>
      <w:r>
        <w:rPr>
          <w:rFonts w:ascii="Times New Roman" w:hint="eastAsia"/>
          <w:szCs w:val="21"/>
        </w:rPr>
        <w:t>第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int="eastAsia"/>
          <w:szCs w:val="21"/>
        </w:rPr>
        <w:t>段画线句运用了</w:t>
      </w:r>
      <w:r>
        <w:rPr>
          <w:rFonts w:ascii="Times New Roman" w:hAnsi="Times New Roman" w:hint="eastAsia"/>
          <w:szCs w:val="21"/>
          <w:u w:val="single"/>
        </w:rPr>
        <w:t xml:space="preserve">             </w:t>
      </w:r>
      <w:r>
        <w:rPr>
          <w:rFonts w:ascii="Times New Roman" w:hint="eastAsia"/>
          <w:szCs w:val="21"/>
        </w:rPr>
        <w:t>的修辞方法，其表达效果是</w:t>
      </w:r>
    </w:p>
    <w:p w14:paraId="4A0A36FF" w14:textId="77777777" w:rsidR="00543A82" w:rsidRDefault="00000000">
      <w:pPr>
        <w:spacing w:line="300" w:lineRule="auto"/>
        <w:ind w:left="435" w:hangingChars="207" w:hanging="435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  <w:u w:val="single"/>
        </w:rPr>
        <w:t xml:space="preserve">                                                                                  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分）</w:t>
      </w:r>
    </w:p>
    <w:p w14:paraId="04ECB6CC" w14:textId="77777777" w:rsidR="00543A82" w:rsidRDefault="00000000">
      <w:p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eastAsia="黑体" w:hAnsi="Times New Roman" w:hint="eastAsia"/>
          <w:b/>
          <w:szCs w:val="21"/>
        </w:rPr>
        <w:t>23</w:t>
      </w:r>
      <w:r>
        <w:rPr>
          <w:rFonts w:ascii="Times New Roman" w:eastAsia="黑体" w:hAnsi="Times New Roman" w:hint="eastAsia"/>
          <w:b/>
          <w:szCs w:val="21"/>
        </w:rPr>
        <w:t>．</w:t>
      </w:r>
      <w:r>
        <w:rPr>
          <w:rFonts w:ascii="Times New Roman" w:hint="eastAsia"/>
          <w:szCs w:val="21"/>
        </w:rPr>
        <w:t>第（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int="eastAsia"/>
          <w:szCs w:val="21"/>
        </w:rPr>
        <w:t>）段写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Ansi="宋体" w:cs="Arial" w:hint="eastAsia"/>
          <w:szCs w:val="21"/>
        </w:rPr>
        <w:t>那些天，全家最乐的是我。</w:t>
      </w:r>
      <w:r>
        <w:rPr>
          <w:rFonts w:ascii="Times New Roman" w:hAnsi="Times New Roman" w:hint="eastAsia"/>
          <w:szCs w:val="21"/>
        </w:rPr>
        <w:t>”</w:t>
      </w:r>
      <w:r>
        <w:rPr>
          <w:rFonts w:ascii="Times New Roman" w:hAnsi="宋体" w:hint="eastAsia"/>
          <w:szCs w:val="21"/>
        </w:rPr>
        <w:t>联系下文看，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Ansi="宋体" w:hint="eastAsia"/>
          <w:szCs w:val="21"/>
        </w:rPr>
        <w:t>我</w:t>
      </w:r>
      <w:r>
        <w:rPr>
          <w:rFonts w:ascii="Times New Roman" w:hAnsi="Times New Roman" w:hint="eastAsia"/>
          <w:szCs w:val="21"/>
        </w:rPr>
        <w:t>”</w:t>
      </w:r>
      <w:r>
        <w:rPr>
          <w:rFonts w:ascii="Times New Roman" w:hAnsi="宋体" w:hint="eastAsia"/>
          <w:szCs w:val="21"/>
        </w:rPr>
        <w:t>的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Ansi="宋体" w:hint="eastAsia"/>
          <w:szCs w:val="21"/>
        </w:rPr>
        <w:t>乐</w:t>
      </w:r>
      <w:r>
        <w:rPr>
          <w:rFonts w:ascii="Times New Roman" w:hAnsi="Times New Roman" w:hint="eastAsia"/>
          <w:szCs w:val="21"/>
        </w:rPr>
        <w:t>”</w:t>
      </w:r>
      <w:r>
        <w:rPr>
          <w:rFonts w:ascii="Times New Roman" w:hAnsi="宋体" w:hint="eastAsia"/>
          <w:szCs w:val="21"/>
        </w:rPr>
        <w:t>主要体现在：</w:t>
      </w:r>
    </w:p>
    <w:p w14:paraId="082D61A4" w14:textId="77777777" w:rsidR="00543A82" w:rsidRDefault="00000000">
      <w:pPr>
        <w:spacing w:line="360" w:lineRule="auto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宋体" w:hint="eastAsia"/>
          <w:szCs w:val="21"/>
        </w:rPr>
        <w:t>）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                                                                                   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宋体" w:hint="eastAsia"/>
          <w:szCs w:val="21"/>
        </w:rPr>
        <w:t>；</w:t>
      </w:r>
    </w:p>
    <w:p w14:paraId="50078687" w14:textId="77777777" w:rsidR="00543A82" w:rsidRDefault="00000000">
      <w:pPr>
        <w:spacing w:line="360" w:lineRule="auto"/>
        <w:rPr>
          <w:rFonts w:ascii="Times New Roman"/>
          <w:szCs w:val="21"/>
          <w:highlight w:val="yellow"/>
          <w:u w:val="single"/>
        </w:rPr>
      </w:pPr>
      <w:r>
        <w:rPr>
          <w:rFonts w:ascii="Times New Roman" w:hAnsi="宋体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宋体" w:hint="eastAsia"/>
          <w:szCs w:val="21"/>
        </w:rPr>
        <w:t>）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                                                       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宋体" w:hint="eastAsia"/>
          <w:szCs w:val="21"/>
        </w:rPr>
        <w:t>。（请用简要的语言概括）（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宋体" w:hint="eastAsia"/>
          <w:szCs w:val="21"/>
        </w:rPr>
        <w:t>分）</w:t>
      </w:r>
    </w:p>
    <w:p w14:paraId="4BC0BA7D" w14:textId="77777777" w:rsidR="00543A82" w:rsidRDefault="00000000">
      <w:p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eastAsia="黑体" w:hAnsi="Times New Roman" w:hint="eastAsia"/>
          <w:b/>
          <w:szCs w:val="21"/>
        </w:rPr>
        <w:t>24</w:t>
      </w:r>
      <w:r>
        <w:rPr>
          <w:rFonts w:ascii="Times New Roman" w:eastAsia="黑体" w:hAnsi="Times New Roman" w:hint="eastAsia"/>
          <w:b/>
          <w:szCs w:val="21"/>
        </w:rPr>
        <w:t>．</w:t>
      </w:r>
      <w:r>
        <w:rPr>
          <w:rFonts w:ascii="Times New Roman" w:hint="eastAsia"/>
          <w:szCs w:val="21"/>
        </w:rPr>
        <w:t>第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）</w:t>
      </w:r>
      <w:proofErr w:type="gramStart"/>
      <w:r>
        <w:rPr>
          <w:rFonts w:ascii="Times New Roman" w:hint="eastAsia"/>
          <w:szCs w:val="21"/>
        </w:rPr>
        <w:t>段画曲线</w:t>
      </w:r>
      <w:proofErr w:type="gramEnd"/>
      <w:r>
        <w:rPr>
          <w:rFonts w:ascii="Times New Roman" w:hint="eastAsia"/>
          <w:szCs w:val="21"/>
        </w:rPr>
        <w:t>句属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>（</w:t>
      </w:r>
      <w:r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分）</w:t>
      </w:r>
      <w:r>
        <w:rPr>
          <w:rFonts w:ascii="Times New Roman" w:hint="eastAsia"/>
          <w:szCs w:val="21"/>
        </w:rPr>
        <w:t>描写，下列对其作用的分析</w:t>
      </w:r>
      <w:r>
        <w:rPr>
          <w:rFonts w:ascii="Times New Roman" w:hint="eastAsia"/>
          <w:szCs w:val="21"/>
          <w:em w:val="dot"/>
        </w:rPr>
        <w:t>有误</w:t>
      </w:r>
      <w:r>
        <w:rPr>
          <w:rFonts w:ascii="Times New Roman" w:hint="eastAsia"/>
          <w:szCs w:val="21"/>
        </w:rPr>
        <w:t>的一项是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int="eastAsia"/>
          <w:b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分）</w:t>
      </w:r>
    </w:p>
    <w:p w14:paraId="3BBF3842" w14:textId="77777777" w:rsidR="00543A82" w:rsidRDefault="00000000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int="eastAsia"/>
        </w:rPr>
        <w:t>交代了</w:t>
      </w:r>
      <w:r>
        <w:rPr>
          <w:rFonts w:ascii="Times New Roman" w:hAnsi="Times New Roman" w:hint="eastAsia"/>
        </w:rPr>
        <w:t>“</w:t>
      </w:r>
      <w:r>
        <w:rPr>
          <w:rFonts w:ascii="Times New Roman" w:hint="eastAsia"/>
        </w:rPr>
        <w:t>我</w:t>
      </w:r>
      <w:r>
        <w:rPr>
          <w:rFonts w:ascii="Times New Roman" w:hAnsi="Times New Roman" w:hint="eastAsia"/>
        </w:rPr>
        <w:t>”</w:t>
      </w:r>
      <w:r>
        <w:rPr>
          <w:rFonts w:ascii="Times New Roman" w:hint="eastAsia"/>
        </w:rPr>
        <w:t>和三叔抢柳叶儿的时间与地点。</w:t>
      </w:r>
    </w:p>
    <w:p w14:paraId="31DE1691" w14:textId="77777777" w:rsidR="00543A82" w:rsidRDefault="00000000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．描绘出早春农村的清晨湿润、清凉、朦胧、宁静的特点。</w:t>
      </w:r>
    </w:p>
    <w:p w14:paraId="3014834E" w14:textId="77777777" w:rsidR="00543A82" w:rsidRDefault="00000000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．推动故事情节的发展，为下文写“我”抢柳叶儿作铺垫。</w:t>
      </w:r>
    </w:p>
    <w:p w14:paraId="1DFE1DE1" w14:textId="77777777" w:rsidR="00543A82" w:rsidRDefault="00000000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 w:hint="eastAsia"/>
          <w:szCs w:val="21"/>
        </w:rPr>
        <w:t>．烘托小小年纪的“我”“少年不识愁滋味”的心理。</w:t>
      </w:r>
    </w:p>
    <w:p w14:paraId="38CD12B6" w14:textId="77777777" w:rsidR="00543A82" w:rsidRDefault="00000000">
      <w:pPr>
        <w:spacing w:line="300" w:lineRule="auto"/>
        <w:ind w:left="103" w:hangingChars="49" w:hanging="103"/>
        <w:rPr>
          <w:rFonts w:ascii="Times New Roman"/>
          <w:szCs w:val="21"/>
          <w:u w:val="single"/>
        </w:rPr>
      </w:pPr>
      <w:r>
        <w:rPr>
          <w:rFonts w:ascii="Times New Roman" w:eastAsia="黑体" w:hAnsi="Times New Roman" w:hint="eastAsia"/>
          <w:b/>
          <w:szCs w:val="21"/>
        </w:rPr>
        <w:t>25</w:t>
      </w:r>
      <w:r>
        <w:rPr>
          <w:rFonts w:ascii="Times New Roman" w:eastAsia="黑体" w:hAnsi="Times New Roman" w:hint="eastAsia"/>
          <w:b/>
          <w:szCs w:val="21"/>
        </w:rPr>
        <w:t>．</w:t>
      </w:r>
      <w:r>
        <w:rPr>
          <w:rFonts w:ascii="Times New Roman" w:hint="eastAsia"/>
          <w:szCs w:val="21"/>
        </w:rPr>
        <w:t>最后一段文字在全文中的作用是</w:t>
      </w:r>
      <w:r>
        <w:rPr>
          <w:rFonts w:ascii="Times New Roman" w:hint="eastAsia"/>
          <w:szCs w:val="21"/>
          <w:u w:val="single"/>
        </w:rPr>
        <w:t xml:space="preserve">               </w:t>
      </w:r>
      <w:r>
        <w:rPr>
          <w:rFonts w:ascii="Times New Roman" w:hAnsi="Times New Roman" w:hint="eastAsia"/>
          <w:szCs w:val="21"/>
          <w:u w:val="single"/>
        </w:rPr>
        <w:t xml:space="preserve">                                            </w:t>
      </w:r>
      <w:r>
        <w:rPr>
          <w:rFonts w:ascii="Times New Roman" w:hint="eastAsia"/>
          <w:szCs w:val="21"/>
          <w:u w:val="single"/>
        </w:rPr>
        <w:t xml:space="preserve">           </w:t>
      </w:r>
    </w:p>
    <w:p w14:paraId="2E539F05" w14:textId="77777777" w:rsidR="00543A82" w:rsidRDefault="00000000">
      <w:pPr>
        <w:spacing w:line="300" w:lineRule="auto"/>
        <w:ind w:left="103" w:hangingChars="49" w:hanging="103"/>
        <w:rPr>
          <w:rFonts w:ascii="Times New Roman" w:hAnsi="Times New Roman"/>
          <w:szCs w:val="21"/>
        </w:rPr>
      </w:pPr>
      <w:r>
        <w:rPr>
          <w:rFonts w:ascii="Times New Roman" w:hint="eastAsia"/>
          <w:szCs w:val="21"/>
          <w:u w:val="single"/>
        </w:rPr>
        <w:t xml:space="preserve">    </w:t>
      </w:r>
      <w:r>
        <w:rPr>
          <w:rFonts w:ascii="Times New Roman" w:hAnsi="Times New Roman" w:hint="eastAsia"/>
          <w:szCs w:val="21"/>
          <w:u w:val="single"/>
        </w:rPr>
        <w:t xml:space="preserve">                         </w:t>
      </w:r>
      <w:r>
        <w:rPr>
          <w:rFonts w:ascii="Times New Roman" w:hint="eastAsia"/>
          <w:szCs w:val="21"/>
          <w:u w:val="single"/>
        </w:rPr>
        <w:t xml:space="preserve">                         </w:t>
      </w:r>
      <w:r>
        <w:rPr>
          <w:rFonts w:ascii="Times New Roman" w:hAnsi="Times New Roman" w:hint="eastAsia"/>
          <w:szCs w:val="21"/>
          <w:u w:val="single"/>
        </w:rPr>
        <w:t xml:space="preserve">                                  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int="eastAsia"/>
          <w:szCs w:val="21"/>
        </w:rPr>
        <w:t>分）</w:t>
      </w:r>
      <w:r>
        <w:rPr>
          <w:rFonts w:ascii="Times New Roman" w:hAnsi="Times New Roman" w:hint="eastAsia"/>
          <w:szCs w:val="21"/>
        </w:rPr>
        <w:t xml:space="preserve"> </w:t>
      </w:r>
    </w:p>
    <w:p w14:paraId="5908408E" w14:textId="77777777" w:rsidR="00543A82" w:rsidRDefault="00000000">
      <w:p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eastAsia="黑体" w:hAnsi="Times New Roman" w:hint="eastAsia"/>
          <w:b/>
          <w:szCs w:val="21"/>
        </w:rPr>
        <w:t>26</w:t>
      </w:r>
      <w:r>
        <w:rPr>
          <w:rFonts w:ascii="Times New Roman" w:eastAsia="黑体" w:hAnsi="Times New Roman" w:hint="eastAsia"/>
          <w:b/>
          <w:szCs w:val="21"/>
        </w:rPr>
        <w:t>．</w:t>
      </w:r>
      <w:r>
        <w:rPr>
          <w:rFonts w:ascii="Times New Roman" w:hint="eastAsia"/>
          <w:szCs w:val="21"/>
        </w:rPr>
        <w:t>文末写道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Ansi="宋体" w:cs="Arial" w:hint="eastAsia"/>
          <w:szCs w:val="21"/>
        </w:rPr>
        <w:t>对于柳，人们又是吟诗，又是作画，又是感叹它的多情，又是赞赏它的多姿</w:t>
      </w:r>
      <w:r>
        <w:rPr>
          <w:rFonts w:ascii="Times New Roman" w:hAnsi="Times New Roman" w:hint="eastAsia"/>
          <w:szCs w:val="21"/>
        </w:rPr>
        <w:t>”</w:t>
      </w:r>
      <w:r>
        <w:rPr>
          <w:rFonts w:ascii="Times New Roman" w:hint="eastAsia"/>
          <w:szCs w:val="21"/>
        </w:rPr>
        <w:t>，请用你的生花妙笔，</w:t>
      </w:r>
      <w:r>
        <w:rPr>
          <w:rFonts w:ascii="Times New Roman" w:hint="eastAsia"/>
          <w:szCs w:val="21"/>
        </w:rPr>
        <w:lastRenderedPageBreak/>
        <w:t>描绘出柳的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int="eastAsia"/>
          <w:szCs w:val="21"/>
        </w:rPr>
        <w:t>多情</w:t>
      </w:r>
      <w:r>
        <w:rPr>
          <w:rFonts w:ascii="Times New Roman" w:hAnsi="Times New Roman" w:hint="eastAsia"/>
          <w:szCs w:val="21"/>
        </w:rPr>
        <w:t>”</w:t>
      </w:r>
      <w:r>
        <w:rPr>
          <w:rFonts w:asci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int="eastAsia"/>
          <w:szCs w:val="21"/>
        </w:rPr>
        <w:t>多姿</w:t>
      </w:r>
      <w:r>
        <w:rPr>
          <w:rFonts w:ascii="Times New Roman" w:hAnsi="Times New Roman" w:hint="eastAsia"/>
          <w:szCs w:val="21"/>
        </w:rPr>
        <w:t>”</w:t>
      </w:r>
      <w:r>
        <w:rPr>
          <w:rFonts w:ascii="Times New Roman" w:hint="eastAsia"/>
          <w:szCs w:val="21"/>
        </w:rPr>
        <w:t>。</w:t>
      </w:r>
    </w:p>
    <w:p w14:paraId="2CA17B34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kern w:val="0"/>
          <w:u w:val="single"/>
        </w:rPr>
      </w:pPr>
      <w:r>
        <w:rPr>
          <w:rFonts w:hint="eastAsia"/>
          <w:kern w:val="0"/>
          <w:u w:val="single"/>
        </w:rPr>
        <w:t xml:space="preserve">                                                                                                    </w:t>
      </w:r>
    </w:p>
    <w:p w14:paraId="4A0037C8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kern w:val="0"/>
          <w:u w:val="single"/>
        </w:rPr>
      </w:pPr>
      <w:r>
        <w:rPr>
          <w:rFonts w:hint="eastAsia"/>
          <w:kern w:val="0"/>
          <w:u w:val="single"/>
        </w:rPr>
        <w:t xml:space="preserve">                                                                                                    </w:t>
      </w:r>
    </w:p>
    <w:p w14:paraId="0568CED9" w14:textId="77777777" w:rsidR="00543A82" w:rsidRDefault="00000000">
      <w:pPr>
        <w:widowControl/>
        <w:spacing w:line="480" w:lineRule="auto"/>
        <w:ind w:left="210" w:hangingChars="100" w:hanging="210"/>
        <w:jc w:val="left"/>
        <w:rPr>
          <w:sz w:val="28"/>
          <w:szCs w:val="28"/>
          <w:u w:val="single"/>
        </w:rPr>
      </w:pPr>
      <w:r>
        <w:rPr>
          <w:rFonts w:hint="eastAsia"/>
          <w:kern w:val="0"/>
          <w:u w:val="single"/>
        </w:rPr>
        <w:t xml:space="preserve">                                                                                                      </w:t>
      </w:r>
    </w:p>
    <w:p w14:paraId="20D4107C" w14:textId="77777777" w:rsidR="00543A82" w:rsidRDefault="00543A82">
      <w:pPr>
        <w:jc w:val="left"/>
        <w:rPr>
          <w:b/>
          <w:bCs/>
          <w:sz w:val="28"/>
          <w:szCs w:val="28"/>
        </w:rPr>
      </w:pPr>
    </w:p>
    <w:p w14:paraId="02891AA0" w14:textId="77777777" w:rsidR="00543A82" w:rsidRDefault="00000000">
      <w:pPr>
        <w:jc w:val="left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  <w:sectPr w:rsidR="00543A82">
          <w:footerReference w:type="default" r:id="rId8"/>
          <w:pgSz w:w="11906" w:h="16838"/>
          <w:pgMar w:top="567" w:right="680" w:bottom="284" w:left="68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28"/>
          <w:szCs w:val="28"/>
        </w:rPr>
        <w:t>第二讲：记叙文专题（二）</w:t>
      </w:r>
    </w:p>
    <w:p w14:paraId="60CF1ABB" w14:textId="77777777" w:rsidR="00543A82" w:rsidRDefault="0000000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一、常见知识点及题型归纳：</w:t>
      </w:r>
    </w:p>
    <w:p w14:paraId="04415108" w14:textId="77777777" w:rsidR="00543A82" w:rsidRDefault="00000000">
      <w:pPr>
        <w:rPr>
          <w:rFonts w:eastAsiaTheme="minor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（一）基础知识点及题型</w:t>
      </w:r>
    </w:p>
    <w:p w14:paraId="58CE42E6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1</w:t>
      </w:r>
      <w:r>
        <w:rPr>
          <w:rFonts w:hint="eastAsia"/>
          <w:color w:val="000000" w:themeColor="text1"/>
          <w:sz w:val="18"/>
          <w:szCs w:val="18"/>
        </w:rPr>
        <w:t>·标点符号</w:t>
      </w:r>
    </w:p>
    <w:p w14:paraId="7BE944B9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>·字音、字形</w:t>
      </w:r>
    </w:p>
    <w:p w14:paraId="3EFE5EE0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（</w:t>
      </w:r>
      <w:r>
        <w:rPr>
          <w:rFonts w:hint="eastAsia"/>
          <w:color w:val="000000" w:themeColor="text1"/>
          <w:sz w:val="18"/>
          <w:szCs w:val="18"/>
        </w:rPr>
        <w:t>1</w:t>
      </w:r>
      <w:r>
        <w:rPr>
          <w:rFonts w:hint="eastAsia"/>
          <w:color w:val="000000" w:themeColor="text1"/>
          <w:sz w:val="18"/>
          <w:szCs w:val="18"/>
        </w:rPr>
        <w:t>）题型：根据拼音写汉字</w:t>
      </w:r>
    </w:p>
    <w:p w14:paraId="3F8A7FFB" w14:textId="77777777" w:rsidR="00543A82" w:rsidRDefault="00000000">
      <w:pPr>
        <w:adjustRightInd w:val="0"/>
        <w:snapToGrid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杨浦：</w:t>
      </w:r>
      <w:r>
        <w:rPr>
          <w:rFonts w:ascii="宋体" w:hAnsi="宋体" w:hint="eastAsia"/>
          <w:color w:val="000000" w:themeColor="text1"/>
          <w:sz w:val="18"/>
          <w:szCs w:val="18"/>
        </w:rPr>
        <w:t>21．在第⑸段横线上根据拼音写出汉字。liáo liáo无几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 寥寥 </w:t>
      </w:r>
      <w:r>
        <w:rPr>
          <w:rFonts w:ascii="宋体" w:hAnsi="宋体" w:hint="eastAsia"/>
          <w:color w:val="000000" w:themeColor="text1"/>
          <w:sz w:val="18"/>
          <w:szCs w:val="18"/>
        </w:rPr>
        <w:t xml:space="preserve"> (2分)</w:t>
      </w:r>
    </w:p>
    <w:p w14:paraId="3F5C9A66" w14:textId="77777777" w:rsidR="00543A82" w:rsidRDefault="00000000">
      <w:pPr>
        <w:adjustRightInd w:val="0"/>
        <w:snapToGrid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（2）题型：别字判定及修改</w:t>
      </w:r>
    </w:p>
    <w:p w14:paraId="5E9C0934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青浦区：</w:t>
      </w:r>
      <w:r>
        <w:rPr>
          <w:rFonts w:hint="eastAsia"/>
          <w:color w:val="000000" w:themeColor="text1"/>
          <w:sz w:val="18"/>
          <w:szCs w:val="18"/>
        </w:rPr>
        <w:t>21</w:t>
      </w:r>
      <w:r>
        <w:rPr>
          <w:rFonts w:hint="eastAsia"/>
          <w:color w:val="000000" w:themeColor="text1"/>
          <w:sz w:val="18"/>
          <w:szCs w:val="18"/>
        </w:rPr>
        <w:t>、第（</w:t>
      </w:r>
      <w:r>
        <w:rPr>
          <w:rFonts w:hint="eastAsia"/>
          <w:color w:val="000000" w:themeColor="text1"/>
          <w:sz w:val="18"/>
          <w:szCs w:val="18"/>
        </w:rPr>
        <w:t>9</w:t>
      </w:r>
      <w:r>
        <w:rPr>
          <w:rFonts w:hint="eastAsia"/>
          <w:color w:val="000000" w:themeColor="text1"/>
          <w:sz w:val="18"/>
          <w:szCs w:val="18"/>
        </w:rPr>
        <w:t>）段划线句中的错别字是</w:t>
      </w:r>
      <w:r>
        <w:rPr>
          <w:rFonts w:hint="eastAsia"/>
          <w:color w:val="000000" w:themeColor="text1"/>
          <w:sz w:val="18"/>
          <w:szCs w:val="18"/>
        </w:rPr>
        <w:t>___</w:t>
      </w:r>
      <w:r>
        <w:rPr>
          <w:rFonts w:hint="eastAsia"/>
          <w:color w:val="000000" w:themeColor="text1"/>
          <w:sz w:val="18"/>
          <w:szCs w:val="18"/>
          <w:u w:val="single"/>
        </w:rPr>
        <w:t>震</w:t>
      </w:r>
      <w:r>
        <w:rPr>
          <w:rFonts w:hint="eastAsia"/>
          <w:color w:val="000000" w:themeColor="text1"/>
          <w:sz w:val="18"/>
          <w:szCs w:val="18"/>
        </w:rPr>
        <w:t>___</w:t>
      </w:r>
      <w:r>
        <w:rPr>
          <w:rFonts w:hint="eastAsia"/>
          <w:color w:val="000000" w:themeColor="text1"/>
          <w:sz w:val="18"/>
          <w:szCs w:val="18"/>
        </w:rPr>
        <w:t>，正确的写法是</w:t>
      </w:r>
      <w:r>
        <w:rPr>
          <w:rFonts w:hint="eastAsia"/>
          <w:color w:val="000000" w:themeColor="text1"/>
          <w:sz w:val="18"/>
          <w:szCs w:val="18"/>
        </w:rPr>
        <w:t>_____</w:t>
      </w:r>
      <w:r>
        <w:rPr>
          <w:rFonts w:hint="eastAsia"/>
          <w:color w:val="000000" w:themeColor="text1"/>
          <w:sz w:val="18"/>
          <w:szCs w:val="18"/>
          <w:u w:val="single"/>
        </w:rPr>
        <w:t>_</w:t>
      </w:r>
      <w:proofErr w:type="gramStart"/>
      <w:r>
        <w:rPr>
          <w:rFonts w:hint="eastAsia"/>
          <w:color w:val="000000" w:themeColor="text1"/>
          <w:sz w:val="18"/>
          <w:szCs w:val="18"/>
          <w:u w:val="single"/>
        </w:rPr>
        <w:t>振</w:t>
      </w:r>
      <w:proofErr w:type="gramEnd"/>
      <w:r>
        <w:rPr>
          <w:rFonts w:hint="eastAsia"/>
          <w:color w:val="000000" w:themeColor="text1"/>
          <w:sz w:val="18"/>
          <w:szCs w:val="18"/>
          <w:u w:val="single"/>
        </w:rPr>
        <w:t>_</w:t>
      </w:r>
      <w:r>
        <w:rPr>
          <w:rFonts w:hint="eastAsia"/>
          <w:color w:val="000000" w:themeColor="text1"/>
          <w:sz w:val="18"/>
          <w:szCs w:val="18"/>
        </w:rPr>
        <w:t>___</w:t>
      </w:r>
      <w:r>
        <w:rPr>
          <w:rFonts w:hint="eastAsia"/>
          <w:color w:val="000000" w:themeColor="text1"/>
          <w:sz w:val="18"/>
          <w:szCs w:val="18"/>
        </w:rPr>
        <w:t>。（</w:t>
      </w:r>
      <w:r>
        <w:rPr>
          <w:rFonts w:hint="eastAsia"/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>分）</w:t>
      </w:r>
    </w:p>
    <w:p w14:paraId="2319FB0A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奉贤区：</w:t>
      </w:r>
      <w:r>
        <w:rPr>
          <w:rFonts w:ascii="宋体" w:hAnsi="宋体" w:hint="eastAsia"/>
          <w:color w:val="000000" w:themeColor="text1"/>
          <w:sz w:val="18"/>
          <w:szCs w:val="18"/>
        </w:rPr>
        <w:t>21.第（19）段加点词“贫瘠坚苦”中的错别字是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</w:t>
      </w:r>
      <w:proofErr w:type="gramStart"/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坚</w:t>
      </w:r>
      <w:proofErr w:type="gramEnd"/>
      <w:r>
        <w:rPr>
          <w:rFonts w:ascii="宋体" w:hAnsi="宋体" w:hint="eastAsia"/>
          <w:color w:val="000000" w:themeColor="text1"/>
          <w:sz w:val="18"/>
          <w:szCs w:val="18"/>
        </w:rPr>
        <w:t>，正确的写法是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</w:t>
      </w:r>
      <w:proofErr w:type="gramStart"/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艰</w:t>
      </w:r>
      <w:proofErr w:type="gramEnd"/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color w:val="000000" w:themeColor="text1"/>
          <w:sz w:val="18"/>
          <w:szCs w:val="18"/>
        </w:rPr>
        <w:t>（2分）</w:t>
      </w:r>
    </w:p>
    <w:p w14:paraId="36C07EBB" w14:textId="77777777" w:rsidR="00543A82" w:rsidRDefault="00000000">
      <w:pPr>
        <w:pStyle w:val="11"/>
        <w:spacing w:before="0" w:beforeAutospacing="0" w:after="0" w:afterAutospacing="0"/>
        <w:rPr>
          <w:rFonts w:cs="Times New Roman"/>
          <w:bCs/>
          <w:color w:val="000000" w:themeColor="text1"/>
          <w:sz w:val="18"/>
          <w:szCs w:val="18"/>
        </w:rPr>
      </w:pPr>
      <w:r>
        <w:rPr>
          <w:rFonts w:cs="Times New Roman" w:hint="eastAsia"/>
          <w:bCs/>
          <w:color w:val="000000" w:themeColor="text1"/>
          <w:sz w:val="18"/>
          <w:szCs w:val="18"/>
        </w:rPr>
        <w:t>（3）题型：选择题</w:t>
      </w:r>
    </w:p>
    <w:p w14:paraId="11CAAC72" w14:textId="77777777" w:rsidR="00543A82" w:rsidRDefault="00000000">
      <w:pPr>
        <w:pStyle w:val="11"/>
        <w:spacing w:before="0" w:beforeAutospacing="0" w:after="0" w:afterAutospacing="0"/>
        <w:rPr>
          <w:rFonts w:cs="Times New Roman"/>
          <w:bCs/>
          <w:color w:val="000000" w:themeColor="text1"/>
          <w:sz w:val="18"/>
          <w:szCs w:val="18"/>
        </w:rPr>
      </w:pPr>
      <w:r>
        <w:rPr>
          <w:rFonts w:cs="Times New Roman" w:hint="eastAsia"/>
          <w:bCs/>
          <w:color w:val="000000" w:themeColor="text1"/>
          <w:sz w:val="18"/>
          <w:szCs w:val="18"/>
        </w:rPr>
        <w:t>浦东新区：21.下列词语中</w:t>
      </w:r>
      <w:r>
        <w:rPr>
          <w:rFonts w:cs="Times New Roman" w:hint="eastAsia"/>
          <w:bCs/>
          <w:color w:val="000000" w:themeColor="text1"/>
          <w:sz w:val="18"/>
          <w:szCs w:val="18"/>
          <w:em w:val="dot"/>
        </w:rPr>
        <w:t>有错别字</w:t>
      </w:r>
      <w:r>
        <w:rPr>
          <w:rFonts w:cs="Times New Roman" w:hint="eastAsia"/>
          <w:bCs/>
          <w:color w:val="000000" w:themeColor="text1"/>
          <w:sz w:val="18"/>
          <w:szCs w:val="18"/>
        </w:rPr>
        <w:t>的一项是（    ）（2分）</w:t>
      </w:r>
    </w:p>
    <w:p w14:paraId="27464318" w14:textId="77777777" w:rsidR="00543A82" w:rsidRDefault="00000000">
      <w:pPr>
        <w:pStyle w:val="11"/>
        <w:numPr>
          <w:ilvl w:val="0"/>
          <w:numId w:val="2"/>
        </w:numPr>
        <w:spacing w:before="0" w:beforeAutospacing="0" w:after="0" w:afterAutospacing="0"/>
        <w:ind w:firstLineChars="150" w:firstLine="270"/>
        <w:rPr>
          <w:rFonts w:cs="Times New Roman"/>
          <w:bCs/>
          <w:color w:val="000000" w:themeColor="text1"/>
          <w:sz w:val="18"/>
          <w:szCs w:val="18"/>
        </w:rPr>
      </w:pPr>
      <w:r>
        <w:rPr>
          <w:rFonts w:cs="Times New Roman" w:hint="eastAsia"/>
          <w:color w:val="000000" w:themeColor="text1"/>
          <w:kern w:val="2"/>
          <w:sz w:val="18"/>
          <w:szCs w:val="18"/>
          <w:u w:val="single"/>
        </w:rPr>
        <w:t xml:space="preserve">追根朔源  </w:t>
      </w:r>
      <w:r>
        <w:rPr>
          <w:rFonts w:cs="Times New Roman" w:hint="eastAsia"/>
          <w:bCs/>
          <w:color w:val="000000" w:themeColor="text1"/>
          <w:sz w:val="18"/>
          <w:szCs w:val="18"/>
        </w:rPr>
        <w:t xml:space="preserve">  B.溘然长逝    C.忧心忡忡    D.彬彬有礼</w:t>
      </w:r>
    </w:p>
    <w:p w14:paraId="4D88B39A" w14:textId="77777777" w:rsidR="00543A82" w:rsidRDefault="00543A82">
      <w:pPr>
        <w:pStyle w:val="11"/>
        <w:spacing w:before="0" w:beforeAutospacing="0" w:after="0" w:afterAutospacing="0"/>
        <w:rPr>
          <w:rFonts w:cs="Times New Roman"/>
          <w:bCs/>
          <w:color w:val="000000" w:themeColor="text1"/>
          <w:sz w:val="18"/>
          <w:szCs w:val="18"/>
        </w:rPr>
      </w:pPr>
    </w:p>
    <w:p w14:paraId="105F0A84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3·词语与</w:t>
      </w:r>
      <w:r>
        <w:rPr>
          <w:rFonts w:hint="eastAsia"/>
          <w:color w:val="000000" w:themeColor="text1"/>
          <w:sz w:val="18"/>
          <w:szCs w:val="18"/>
        </w:rPr>
        <w:t>句子</w:t>
      </w:r>
    </w:p>
    <w:p w14:paraId="29232F30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（</w:t>
      </w:r>
      <w:r>
        <w:rPr>
          <w:rFonts w:hint="eastAsia"/>
          <w:color w:val="000000" w:themeColor="text1"/>
          <w:sz w:val="18"/>
          <w:szCs w:val="18"/>
        </w:rPr>
        <w:t>1</w:t>
      </w:r>
      <w:r>
        <w:rPr>
          <w:rFonts w:hint="eastAsia"/>
          <w:color w:val="000000" w:themeColor="text1"/>
          <w:sz w:val="18"/>
          <w:szCs w:val="18"/>
        </w:rPr>
        <w:t>）题型：近义词辨析</w:t>
      </w:r>
    </w:p>
    <w:p w14:paraId="45D617FC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金山区：</w:t>
      </w:r>
      <w:r>
        <w:rPr>
          <w:rFonts w:ascii="宋体" w:hAnsi="宋体" w:hint="eastAsia"/>
          <w:color w:val="000000" w:themeColor="text1"/>
          <w:sz w:val="18"/>
          <w:szCs w:val="18"/>
        </w:rPr>
        <w:t>21、依次填入第（10）段括号内的词语应是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      </w:t>
      </w:r>
      <w:r>
        <w:rPr>
          <w:rFonts w:ascii="宋体" w:hAnsi="宋体" w:hint="eastAsia"/>
          <w:color w:val="000000" w:themeColor="text1"/>
          <w:sz w:val="18"/>
          <w:szCs w:val="18"/>
        </w:rPr>
        <w:t>（3分）</w:t>
      </w:r>
    </w:p>
    <w:p w14:paraId="4162E654" w14:textId="77777777" w:rsidR="00543A82" w:rsidRDefault="00000000">
      <w:pPr>
        <w:autoSpaceDN w:val="0"/>
        <w:ind w:firstLineChars="200" w:firstLine="360"/>
        <w:rPr>
          <w:rFonts w:ascii="宋体" w:hAnsi="宋体"/>
          <w:color w:val="000000" w:themeColor="text1"/>
          <w:sz w:val="18"/>
          <w:szCs w:val="18"/>
          <w:u w:val="single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A.冰凉     清凉     阴凉                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B.清凉    冰凉     阴凉 </w:t>
      </w:r>
    </w:p>
    <w:p w14:paraId="0A2AFECF" w14:textId="77777777" w:rsidR="00543A82" w:rsidRDefault="00000000">
      <w:pPr>
        <w:autoSpaceDN w:val="0"/>
        <w:ind w:firstLineChars="200" w:firstLine="36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C.清凉     阴凉     凄凉                D.凄凉    冰凉     清凉</w:t>
      </w:r>
    </w:p>
    <w:p w14:paraId="2E7DF9F5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（</w:t>
      </w:r>
      <w:r>
        <w:rPr>
          <w:rFonts w:hint="eastAsia"/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>）题型：词语的语境义</w:t>
      </w:r>
    </w:p>
    <w:p w14:paraId="31EAECAB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（3）题型：词语含义及作用分析</w:t>
      </w:r>
    </w:p>
    <w:p w14:paraId="1C862C99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</w:rPr>
        <w:t>奉贤区：</w:t>
      </w:r>
      <w:r>
        <w:rPr>
          <w:rFonts w:ascii="宋体" w:hAnsi="宋体" w:hint="eastAsia"/>
          <w:color w:val="000000" w:themeColor="text1"/>
        </w:rPr>
        <w:t>24. 第⑾段横线上应填入的动词是      （A.找</w:t>
      </w:r>
      <w:r>
        <w:rPr>
          <w:rFonts w:ascii="宋体" w:hAnsi="宋体" w:hint="eastAsia"/>
          <w:color w:val="000000" w:themeColor="text1"/>
          <w:vertAlign w:val="superscript"/>
        </w:rPr>
        <w:t xml:space="preserve">  </w:t>
      </w:r>
      <w:r>
        <w:rPr>
          <w:rFonts w:ascii="宋体" w:hAnsi="宋体" w:hint="eastAsia"/>
          <w:color w:val="000000" w:themeColor="text1"/>
        </w:rPr>
        <w:t xml:space="preserve">  B.见  C.逮），理由是</w:t>
      </w:r>
      <w:r>
        <w:rPr>
          <w:rFonts w:hint="eastAsia"/>
          <w:color w:val="000000" w:themeColor="text1"/>
          <w:sz w:val="18"/>
          <w:szCs w:val="18"/>
          <w:u w:val="single"/>
        </w:rPr>
        <w:t>用“逮”字体现了丹</w:t>
      </w:r>
      <w:proofErr w:type="gramStart"/>
      <w:r>
        <w:rPr>
          <w:rFonts w:hint="eastAsia"/>
          <w:color w:val="000000" w:themeColor="text1"/>
          <w:sz w:val="18"/>
          <w:szCs w:val="18"/>
          <w:u w:val="single"/>
        </w:rPr>
        <w:t>增母亲</w:t>
      </w:r>
      <w:proofErr w:type="gramEnd"/>
      <w:r>
        <w:rPr>
          <w:rFonts w:hint="eastAsia"/>
          <w:color w:val="000000" w:themeColor="text1"/>
          <w:sz w:val="18"/>
          <w:szCs w:val="18"/>
          <w:u w:val="single"/>
        </w:rPr>
        <w:t>想要找到好（</w:t>
      </w:r>
      <w:r>
        <w:rPr>
          <w:rFonts w:hint="eastAsia"/>
          <w:color w:val="000000" w:themeColor="text1"/>
          <w:sz w:val="18"/>
          <w:szCs w:val="18"/>
          <w:u w:val="single"/>
        </w:rPr>
        <w:t>4</w:t>
      </w:r>
      <w:r>
        <w:rPr>
          <w:rFonts w:hint="eastAsia"/>
          <w:color w:val="000000" w:themeColor="text1"/>
          <w:sz w:val="18"/>
          <w:szCs w:val="18"/>
          <w:u w:val="single"/>
        </w:rPr>
        <w:t>）</w:t>
      </w:r>
      <w:r>
        <w:rPr>
          <w:rFonts w:hint="eastAsia"/>
          <w:color w:val="000000" w:themeColor="text1"/>
          <w:sz w:val="18"/>
          <w:szCs w:val="18"/>
        </w:rPr>
        <w:t>题型：句子含义</w:t>
      </w:r>
    </w:p>
    <w:p w14:paraId="6269A034" w14:textId="77777777" w:rsidR="00543A82" w:rsidRDefault="00000000">
      <w:pPr>
        <w:pStyle w:val="a8"/>
        <w:numPr>
          <w:ilvl w:val="0"/>
          <w:numId w:val="3"/>
        </w:numPr>
        <w:spacing w:beforeAutospacing="0" w:afterAutospacing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题型：句式转换</w:t>
      </w:r>
    </w:p>
    <w:p w14:paraId="0933D4B1" w14:textId="77777777" w:rsidR="00543A82" w:rsidRDefault="00543A82">
      <w:pPr>
        <w:pStyle w:val="a8"/>
        <w:spacing w:beforeAutospacing="0" w:afterAutospacing="0"/>
        <w:rPr>
          <w:color w:val="000000" w:themeColor="text1"/>
          <w:sz w:val="18"/>
          <w:szCs w:val="18"/>
        </w:rPr>
      </w:pPr>
    </w:p>
    <w:p w14:paraId="24735010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4·品味语言妙处</w:t>
      </w:r>
    </w:p>
    <w:p w14:paraId="76D32D68" w14:textId="77777777" w:rsidR="00543A82" w:rsidRDefault="00543A82">
      <w:pPr>
        <w:ind w:firstLine="435"/>
        <w:rPr>
          <w:color w:val="000000" w:themeColor="text1"/>
          <w:sz w:val="18"/>
          <w:szCs w:val="18"/>
        </w:rPr>
        <w:sectPr w:rsidR="00543A82">
          <w:type w:val="continuous"/>
          <w:pgSz w:w="11906" w:h="16838"/>
          <w:pgMar w:top="567" w:right="680" w:bottom="284" w:left="680" w:header="851" w:footer="992" w:gutter="0"/>
          <w:cols w:space="720"/>
          <w:docGrid w:type="lines" w:linePitch="312"/>
        </w:sectPr>
      </w:pPr>
    </w:p>
    <w:p w14:paraId="1E81E672" w14:textId="77777777" w:rsidR="00543A82" w:rsidRDefault="00000000">
      <w:pPr>
        <w:ind w:firstLine="435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分析：</w:t>
      </w:r>
    </w:p>
    <w:p w14:paraId="78725A09" w14:textId="77777777" w:rsidR="00543A82" w:rsidRDefault="00000000">
      <w:pPr>
        <w:numPr>
          <w:ilvl w:val="0"/>
          <w:numId w:val="4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修辞表达效果</w:t>
      </w:r>
    </w:p>
    <w:p w14:paraId="55F4F511" w14:textId="77777777" w:rsidR="00543A82" w:rsidRDefault="00000000">
      <w:pPr>
        <w:numPr>
          <w:ilvl w:val="0"/>
          <w:numId w:val="4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重要词语的作用：</w:t>
      </w:r>
    </w:p>
    <w:p w14:paraId="316A794C" w14:textId="77777777" w:rsidR="00543A82" w:rsidRDefault="00000000">
      <w:pPr>
        <w:numPr>
          <w:ilvl w:val="0"/>
          <w:numId w:val="4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动词</w:t>
      </w:r>
      <w:r>
        <w:rPr>
          <w:rFonts w:hint="eastAsia"/>
          <w:color w:val="000000" w:themeColor="text1"/>
          <w:sz w:val="18"/>
          <w:szCs w:val="18"/>
        </w:rPr>
        <w:t>:</w:t>
      </w:r>
      <w:r>
        <w:rPr>
          <w:rFonts w:hint="eastAsia"/>
          <w:color w:val="000000" w:themeColor="text1"/>
          <w:sz w:val="18"/>
          <w:szCs w:val="18"/>
        </w:rPr>
        <w:t>传神的刻画出了……</w:t>
      </w:r>
    </w:p>
    <w:p w14:paraId="5CBC3691" w14:textId="77777777" w:rsidR="00543A82" w:rsidRDefault="00000000">
      <w:pPr>
        <w:numPr>
          <w:ilvl w:val="0"/>
          <w:numId w:val="4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语气词：说话者的情感揣摩</w:t>
      </w:r>
    </w:p>
    <w:p w14:paraId="3B865056" w14:textId="77777777" w:rsidR="00543A82" w:rsidRDefault="00000000">
      <w:pPr>
        <w:numPr>
          <w:ilvl w:val="0"/>
          <w:numId w:val="4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词语的感情色彩：作者的主观态度</w:t>
      </w:r>
    </w:p>
    <w:p w14:paraId="2AC4D028" w14:textId="77777777" w:rsidR="00543A82" w:rsidRDefault="00000000">
      <w:pPr>
        <w:numPr>
          <w:ilvl w:val="0"/>
          <w:numId w:val="4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词类活用：活用的类型</w:t>
      </w:r>
      <w:r>
        <w:rPr>
          <w:rFonts w:hint="eastAsia"/>
          <w:color w:val="000000" w:themeColor="text1"/>
          <w:sz w:val="18"/>
          <w:szCs w:val="18"/>
        </w:rPr>
        <w:t>+</w:t>
      </w:r>
      <w:r>
        <w:rPr>
          <w:rFonts w:hint="eastAsia"/>
          <w:color w:val="000000" w:themeColor="text1"/>
          <w:sz w:val="18"/>
          <w:szCs w:val="18"/>
        </w:rPr>
        <w:t>被活用后的效果</w:t>
      </w:r>
    </w:p>
    <w:p w14:paraId="5B724AFF" w14:textId="77777777" w:rsidR="00543A82" w:rsidRDefault="00000000">
      <w:pPr>
        <w:numPr>
          <w:ilvl w:val="0"/>
          <w:numId w:val="4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倒装句：被提前的部分是需要突出的部分</w:t>
      </w:r>
    </w:p>
    <w:p w14:paraId="4AB408E1" w14:textId="77777777" w:rsidR="00543A82" w:rsidRDefault="00543A82">
      <w:pPr>
        <w:rPr>
          <w:color w:val="000000" w:themeColor="text1"/>
          <w:sz w:val="18"/>
          <w:szCs w:val="18"/>
        </w:rPr>
        <w:sectPr w:rsidR="00543A82">
          <w:type w:val="continuous"/>
          <w:pgSz w:w="11906" w:h="16838"/>
          <w:pgMar w:top="567" w:right="680" w:bottom="284" w:left="680" w:header="851" w:footer="992" w:gutter="0"/>
          <w:cols w:space="425"/>
          <w:docGrid w:type="lines" w:linePitch="312"/>
        </w:sectPr>
      </w:pPr>
    </w:p>
    <w:p w14:paraId="77C57D52" w14:textId="77777777" w:rsidR="00543A82" w:rsidRDefault="00543A82">
      <w:pPr>
        <w:rPr>
          <w:color w:val="000000" w:themeColor="text1"/>
          <w:sz w:val="18"/>
          <w:szCs w:val="18"/>
        </w:rPr>
      </w:pPr>
    </w:p>
    <w:p w14:paraId="6E65ADF8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（二）记叙文知识点及题型</w:t>
      </w:r>
    </w:p>
    <w:p w14:paraId="4DCFF49C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1</w:t>
      </w:r>
      <w:r>
        <w:rPr>
          <w:rFonts w:hint="eastAsia"/>
          <w:color w:val="000000" w:themeColor="text1"/>
          <w:sz w:val="18"/>
          <w:szCs w:val="18"/>
        </w:rPr>
        <w:t>·叙述顺序（顺序、倒叙、插叙）</w:t>
      </w:r>
    </w:p>
    <w:p w14:paraId="3DE7E5B4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  <w:u w:val="single"/>
        </w:rPr>
      </w:pPr>
      <w:r>
        <w:rPr>
          <w:rFonts w:hint="eastAsia"/>
          <w:color w:val="000000" w:themeColor="text1"/>
          <w:sz w:val="18"/>
          <w:szCs w:val="18"/>
        </w:rPr>
        <w:lastRenderedPageBreak/>
        <w:t xml:space="preserve"> 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分析：准确简要地概括出插叙部分的内容。      考查叙述内容对表现人物形象或写作意图的作用。</w:t>
      </w:r>
    </w:p>
    <w:p w14:paraId="04640CDA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  <w:u w:val="single"/>
        </w:rPr>
      </w:pP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      考查叙述内容在文章整体结构完整性方面的作用 </w:t>
      </w:r>
    </w:p>
    <w:p w14:paraId="0D4DAE3D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青浦区：</w:t>
      </w:r>
      <w:r>
        <w:rPr>
          <w:rFonts w:hint="eastAsia"/>
          <w:color w:val="000000" w:themeColor="text1"/>
          <w:sz w:val="18"/>
          <w:szCs w:val="18"/>
        </w:rPr>
        <w:t>23</w:t>
      </w:r>
      <w:r>
        <w:rPr>
          <w:rFonts w:hint="eastAsia"/>
          <w:color w:val="000000" w:themeColor="text1"/>
          <w:sz w:val="18"/>
          <w:szCs w:val="18"/>
        </w:rPr>
        <w:t>、第（</w:t>
      </w:r>
      <w:r>
        <w:rPr>
          <w:rFonts w:hint="eastAsia"/>
          <w:color w:val="000000" w:themeColor="text1"/>
          <w:sz w:val="18"/>
          <w:szCs w:val="18"/>
        </w:rPr>
        <w:t>4</w:t>
      </w:r>
      <w:r>
        <w:rPr>
          <w:rFonts w:hint="eastAsia"/>
          <w:color w:val="000000" w:themeColor="text1"/>
          <w:sz w:val="18"/>
          <w:szCs w:val="18"/>
        </w:rPr>
        <w:t>）段在记叙顺序上是</w:t>
      </w:r>
      <w:r>
        <w:rPr>
          <w:rFonts w:hint="eastAsia"/>
          <w:color w:val="000000" w:themeColor="text1"/>
          <w:sz w:val="18"/>
          <w:szCs w:val="18"/>
        </w:rPr>
        <w:t>_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_插叙__</w:t>
      </w:r>
      <w:r>
        <w:rPr>
          <w:rFonts w:hint="eastAsia"/>
          <w:color w:val="000000" w:themeColor="text1"/>
          <w:sz w:val="18"/>
          <w:szCs w:val="18"/>
        </w:rPr>
        <w:t>_</w:t>
      </w:r>
      <w:r>
        <w:rPr>
          <w:rFonts w:hint="eastAsia"/>
          <w:color w:val="000000" w:themeColor="text1"/>
          <w:sz w:val="18"/>
          <w:szCs w:val="18"/>
        </w:rPr>
        <w:t>，其作用是</w:t>
      </w:r>
      <w:r>
        <w:rPr>
          <w:rFonts w:hint="eastAsia"/>
          <w:color w:val="000000" w:themeColor="text1"/>
          <w:sz w:val="18"/>
          <w:szCs w:val="18"/>
          <w:u w:val="single"/>
        </w:rPr>
        <w:t>(1)</w:t>
      </w:r>
      <w:r>
        <w:rPr>
          <w:rFonts w:hint="eastAsia"/>
          <w:color w:val="000000" w:themeColor="text1"/>
          <w:sz w:val="18"/>
          <w:szCs w:val="18"/>
          <w:u w:val="single"/>
        </w:rPr>
        <w:t>补充交代了新娘的生活背景，写出了父母没来参加婚礼的原因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（内容上）。</w:t>
      </w:r>
      <w:r>
        <w:rPr>
          <w:rFonts w:hint="eastAsia"/>
          <w:color w:val="000000" w:themeColor="text1"/>
          <w:sz w:val="18"/>
          <w:szCs w:val="18"/>
          <w:u w:val="single"/>
        </w:rPr>
        <w:t>（或补充说明了新娘与母亲的矛盾）</w:t>
      </w:r>
      <w:r>
        <w:rPr>
          <w:rFonts w:hint="eastAsia"/>
          <w:color w:val="000000" w:themeColor="text1"/>
          <w:sz w:val="18"/>
          <w:szCs w:val="18"/>
          <w:u w:val="single"/>
        </w:rPr>
        <w:t>(2)</w:t>
      </w:r>
      <w:r>
        <w:rPr>
          <w:rFonts w:hint="eastAsia"/>
          <w:color w:val="000000" w:themeColor="text1"/>
          <w:sz w:val="18"/>
          <w:szCs w:val="18"/>
          <w:u w:val="single"/>
        </w:rPr>
        <w:t>为后文老人送蝴蝶祝福的事件作铺垫。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（结构上）</w:t>
      </w:r>
      <w:r>
        <w:rPr>
          <w:rFonts w:hint="eastAsia"/>
          <w:color w:val="000000" w:themeColor="text1"/>
          <w:sz w:val="18"/>
          <w:szCs w:val="18"/>
        </w:rPr>
        <w:t>（</w:t>
      </w:r>
      <w:r>
        <w:rPr>
          <w:rFonts w:hint="eastAsia"/>
          <w:color w:val="000000" w:themeColor="text1"/>
          <w:sz w:val="18"/>
          <w:szCs w:val="18"/>
        </w:rPr>
        <w:t>5</w:t>
      </w:r>
      <w:r>
        <w:rPr>
          <w:rFonts w:hint="eastAsia"/>
          <w:color w:val="000000" w:themeColor="text1"/>
          <w:sz w:val="18"/>
          <w:szCs w:val="18"/>
        </w:rPr>
        <w:t>分）</w:t>
      </w:r>
    </w:p>
    <w:p w14:paraId="7821FF9F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奉贤区：</w:t>
      </w:r>
      <w:r>
        <w:rPr>
          <w:rFonts w:ascii="宋体" w:hAnsi="宋体" w:hint="eastAsia"/>
          <w:color w:val="000000" w:themeColor="text1"/>
          <w:sz w:val="18"/>
          <w:szCs w:val="18"/>
        </w:rPr>
        <w:t>23．细读第（8）-（10）段，完成下列问题：</w:t>
      </w:r>
    </w:p>
    <w:p w14:paraId="4B587012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  <w:u w:val="single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第（8）-（10）段是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插叙</w:t>
      </w:r>
      <w:r>
        <w:rPr>
          <w:rFonts w:ascii="宋体" w:hAnsi="宋体" w:hint="eastAsia"/>
          <w:color w:val="000000" w:themeColor="text1"/>
          <w:sz w:val="18"/>
          <w:szCs w:val="18"/>
        </w:rPr>
        <w:t>，作用是：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①交待了丹增母女受助的经过，表现了陌生司机的善良。（内容上）（2分）②交待了丹增母女摆免费茶水点的原因，与文中丹增母女决定不再继续摆摊相照应。（结构上）（2分）  </w:t>
      </w:r>
    </w:p>
    <w:p w14:paraId="1AD03F61" w14:textId="77777777" w:rsidR="00543A82" w:rsidRDefault="00543A82">
      <w:pPr>
        <w:rPr>
          <w:color w:val="000000" w:themeColor="text1"/>
          <w:sz w:val="18"/>
          <w:szCs w:val="18"/>
        </w:rPr>
      </w:pPr>
    </w:p>
    <w:p w14:paraId="421C21BD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黄浦：</w:t>
      </w:r>
      <w:r>
        <w:rPr>
          <w:rFonts w:ascii="宋体" w:hAnsi="宋体" w:hint="eastAsia"/>
          <w:color w:val="000000" w:themeColor="text1"/>
          <w:sz w:val="18"/>
          <w:szCs w:val="18"/>
        </w:rPr>
        <w:t>26．</w:t>
      </w:r>
      <w:proofErr w:type="gramStart"/>
      <w:r>
        <w:rPr>
          <w:rFonts w:ascii="宋体" w:hAnsi="宋体" w:hint="eastAsia"/>
          <w:color w:val="000000" w:themeColor="text1"/>
          <w:sz w:val="18"/>
          <w:szCs w:val="18"/>
        </w:rPr>
        <w:t>作者写莫克</w:t>
      </w:r>
      <w:proofErr w:type="gramEnd"/>
      <w:r>
        <w:rPr>
          <w:rFonts w:ascii="宋体" w:hAnsi="宋体" w:hint="eastAsia"/>
          <w:color w:val="000000" w:themeColor="text1"/>
          <w:sz w:val="18"/>
          <w:szCs w:val="18"/>
        </w:rPr>
        <w:t>探险为什么还要写到他小时候以及27岁这年的事情？结合全文，从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内容的</w:t>
      </w:r>
      <w:r>
        <w:rPr>
          <w:rFonts w:ascii="宋体" w:hAnsi="宋体" w:hint="eastAsia"/>
          <w:color w:val="000000" w:themeColor="text1"/>
          <w:sz w:val="18"/>
          <w:szCs w:val="18"/>
        </w:rPr>
        <w:t>角度，说说你的看法，80字左右。(8分)</w:t>
      </w:r>
    </w:p>
    <w:p w14:paraId="4C471DA9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参考答案：要点提示：</w:t>
      </w:r>
      <w:proofErr w:type="gramStart"/>
      <w:r>
        <w:rPr>
          <w:rFonts w:hint="eastAsia"/>
          <w:color w:val="000000" w:themeColor="text1"/>
          <w:sz w:val="18"/>
          <w:szCs w:val="18"/>
        </w:rPr>
        <w:t>作者写莫克</w:t>
      </w:r>
      <w:proofErr w:type="gramEnd"/>
      <w:r>
        <w:rPr>
          <w:rFonts w:hint="eastAsia"/>
          <w:color w:val="000000" w:themeColor="text1"/>
          <w:sz w:val="18"/>
          <w:szCs w:val="18"/>
        </w:rPr>
        <w:t>探险还要写到他小时候以及</w:t>
      </w:r>
      <w:r>
        <w:rPr>
          <w:rFonts w:hint="eastAsia"/>
          <w:color w:val="000000" w:themeColor="text1"/>
          <w:sz w:val="18"/>
          <w:szCs w:val="18"/>
        </w:rPr>
        <w:t>27</w:t>
      </w:r>
      <w:r>
        <w:rPr>
          <w:rFonts w:hint="eastAsia"/>
          <w:color w:val="000000" w:themeColor="text1"/>
          <w:sz w:val="18"/>
          <w:szCs w:val="18"/>
        </w:rPr>
        <w:t>岁这年的事，文章叙述暂时中断，对莫克整个探险活动作必要的铺垫和补充，使得莫克的形象更鲜明，故事主旨更明确。</w:t>
      </w:r>
    </w:p>
    <w:p w14:paraId="5F49B99B" w14:textId="77777777" w:rsidR="00543A82" w:rsidRDefault="00543A82">
      <w:pPr>
        <w:rPr>
          <w:color w:val="000000" w:themeColor="text1"/>
          <w:sz w:val="18"/>
          <w:szCs w:val="18"/>
        </w:rPr>
      </w:pPr>
    </w:p>
    <w:p w14:paraId="2A6247A7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>·表达方式之</w:t>
      </w:r>
      <w:r>
        <w:rPr>
          <w:rFonts w:hint="eastAsia"/>
          <w:i/>
          <w:iCs/>
          <w:color w:val="000000" w:themeColor="text1"/>
          <w:sz w:val="18"/>
          <w:szCs w:val="18"/>
        </w:rPr>
        <w:t>描写</w:t>
      </w:r>
    </w:p>
    <w:p w14:paraId="17638B11" w14:textId="77777777" w:rsidR="00543A82" w:rsidRDefault="00000000">
      <w:pPr>
        <w:autoSpaceDN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金山区：</w:t>
      </w:r>
      <w:r>
        <w:rPr>
          <w:rFonts w:hint="eastAsia"/>
          <w:color w:val="000000" w:themeColor="text1"/>
          <w:sz w:val="18"/>
          <w:szCs w:val="18"/>
        </w:rPr>
        <w:t>26</w:t>
      </w:r>
      <w:r>
        <w:rPr>
          <w:rFonts w:hint="eastAsia"/>
          <w:color w:val="000000" w:themeColor="text1"/>
          <w:sz w:val="18"/>
          <w:szCs w:val="18"/>
        </w:rPr>
        <w:t>、</w:t>
      </w:r>
      <w:r>
        <w:rPr>
          <w:rFonts w:ascii="宋体" w:hAnsi="宋体" w:hint="eastAsia"/>
          <w:color w:val="000000" w:themeColor="text1"/>
          <w:sz w:val="18"/>
          <w:szCs w:val="18"/>
        </w:rPr>
        <w:t>文末写道“对于柳，人们又是吟诗，又是作画，又是感叹它的多情，又是赞赏它的多姿”，请用你的生花妙笔，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描绘</w:t>
      </w:r>
      <w:r>
        <w:rPr>
          <w:rFonts w:ascii="宋体" w:hAnsi="宋体" w:hint="eastAsia"/>
          <w:color w:val="000000" w:themeColor="text1"/>
          <w:sz w:val="18"/>
          <w:szCs w:val="18"/>
        </w:rPr>
        <w:t>出柳的“多情”、“多姿”。（80字左右）（8分）</w:t>
      </w:r>
    </w:p>
    <w:p w14:paraId="60DAC3E5" w14:textId="77777777" w:rsidR="00543A82" w:rsidRDefault="00000000">
      <w:pPr>
        <w:ind w:left="270" w:hangingChars="150" w:hanging="270"/>
        <w:rPr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青浦区：</w:t>
      </w:r>
      <w:r>
        <w:rPr>
          <w:rFonts w:hint="eastAsia"/>
          <w:color w:val="000000" w:themeColor="text1"/>
          <w:sz w:val="18"/>
          <w:szCs w:val="18"/>
        </w:rPr>
        <w:t>26</w:t>
      </w:r>
      <w:r>
        <w:rPr>
          <w:rFonts w:hint="eastAsia"/>
          <w:color w:val="000000" w:themeColor="text1"/>
          <w:sz w:val="18"/>
          <w:szCs w:val="18"/>
        </w:rPr>
        <w:t>、根据本文内容进行合理想象，适当运用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描写</w:t>
      </w:r>
      <w:r>
        <w:rPr>
          <w:rFonts w:hint="eastAsia"/>
          <w:color w:val="000000" w:themeColor="text1"/>
          <w:sz w:val="18"/>
          <w:szCs w:val="18"/>
        </w:rPr>
        <w:t>，续写两代人相见的情景。（</w:t>
      </w:r>
      <w:r>
        <w:rPr>
          <w:rFonts w:hint="eastAsia"/>
          <w:color w:val="000000" w:themeColor="text1"/>
          <w:sz w:val="18"/>
          <w:szCs w:val="18"/>
        </w:rPr>
        <w:t>80</w:t>
      </w:r>
      <w:r>
        <w:rPr>
          <w:rFonts w:hint="eastAsia"/>
          <w:color w:val="000000" w:themeColor="text1"/>
          <w:sz w:val="18"/>
          <w:szCs w:val="18"/>
        </w:rPr>
        <w:t>个字左右）（</w:t>
      </w:r>
      <w:r>
        <w:rPr>
          <w:rFonts w:hint="eastAsia"/>
          <w:color w:val="000000" w:themeColor="text1"/>
          <w:sz w:val="18"/>
          <w:szCs w:val="18"/>
        </w:rPr>
        <w:t>8</w:t>
      </w:r>
      <w:r>
        <w:rPr>
          <w:rFonts w:hint="eastAsia"/>
          <w:color w:val="000000" w:themeColor="text1"/>
          <w:sz w:val="18"/>
          <w:szCs w:val="18"/>
        </w:rPr>
        <w:t>分）</w:t>
      </w:r>
    </w:p>
    <w:p w14:paraId="439A1549" w14:textId="77777777" w:rsidR="00543A82" w:rsidRDefault="00543A82">
      <w:pPr>
        <w:ind w:left="270" w:hangingChars="150" w:hanging="270"/>
        <w:rPr>
          <w:color w:val="000000" w:themeColor="text1"/>
          <w:sz w:val="18"/>
          <w:szCs w:val="18"/>
        </w:rPr>
      </w:pPr>
    </w:p>
    <w:p w14:paraId="092F7D58" w14:textId="77777777" w:rsidR="00543A82" w:rsidRDefault="00000000">
      <w:pPr>
        <w:autoSpaceDN w:val="0"/>
        <w:rPr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3·</w:t>
      </w:r>
      <w:r>
        <w:rPr>
          <w:rFonts w:hint="eastAsia"/>
          <w:color w:val="000000" w:themeColor="text1"/>
          <w:sz w:val="18"/>
          <w:szCs w:val="18"/>
        </w:rPr>
        <w:t>表达方式之</w:t>
      </w:r>
      <w:r>
        <w:rPr>
          <w:rFonts w:hint="eastAsia"/>
          <w:i/>
          <w:iCs/>
          <w:color w:val="000000" w:themeColor="text1"/>
          <w:sz w:val="18"/>
          <w:szCs w:val="18"/>
        </w:rPr>
        <w:t>抒情</w:t>
      </w:r>
    </w:p>
    <w:p w14:paraId="7DE85B0D" w14:textId="77777777" w:rsidR="00543A82" w:rsidRDefault="00000000">
      <w:pPr>
        <w:rPr>
          <w:i/>
          <w:iCs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4</w:t>
      </w:r>
      <w:r>
        <w:rPr>
          <w:rFonts w:hint="eastAsia"/>
          <w:color w:val="000000" w:themeColor="text1"/>
          <w:sz w:val="18"/>
          <w:szCs w:val="18"/>
        </w:rPr>
        <w:t>·表现手法之</w:t>
      </w:r>
      <w:r>
        <w:rPr>
          <w:rFonts w:hint="eastAsia"/>
          <w:i/>
          <w:iCs/>
          <w:color w:val="000000" w:themeColor="text1"/>
          <w:sz w:val="18"/>
          <w:szCs w:val="18"/>
        </w:rPr>
        <w:t>欲扬先抑</w:t>
      </w:r>
    </w:p>
    <w:p w14:paraId="55FA09DE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5</w:t>
      </w:r>
      <w:r>
        <w:rPr>
          <w:rFonts w:hint="eastAsia"/>
          <w:color w:val="000000" w:themeColor="text1"/>
          <w:sz w:val="18"/>
          <w:szCs w:val="18"/>
        </w:rPr>
        <w:t>·环境（景物）描写的作用</w:t>
      </w:r>
    </w:p>
    <w:p w14:paraId="74596522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分析：</w:t>
      </w:r>
    </w:p>
    <w:p w14:paraId="2489C13D" w14:textId="77777777" w:rsidR="00543A82" w:rsidRDefault="00543A82">
      <w:pPr>
        <w:numPr>
          <w:ilvl w:val="0"/>
          <w:numId w:val="5"/>
        </w:numPr>
        <w:ind w:left="0"/>
        <w:rPr>
          <w:rFonts w:ascii="宋体" w:hAnsi="宋体"/>
          <w:b/>
          <w:bCs/>
          <w:color w:val="000000" w:themeColor="text1"/>
          <w:kern w:val="0"/>
          <w:sz w:val="18"/>
          <w:szCs w:val="18"/>
          <w:shd w:val="clear" w:color="auto" w:fill="FFFFFF"/>
        </w:rPr>
        <w:sectPr w:rsidR="00543A82">
          <w:type w:val="continuous"/>
          <w:pgSz w:w="11906" w:h="16838"/>
          <w:pgMar w:top="567" w:right="680" w:bottom="284" w:left="680" w:header="851" w:footer="992" w:gutter="0"/>
          <w:cols w:space="720"/>
          <w:docGrid w:type="lines" w:linePitch="312"/>
        </w:sectPr>
      </w:pPr>
    </w:p>
    <w:p w14:paraId="53C70C9D" w14:textId="77777777" w:rsidR="00543A82" w:rsidRDefault="00000000">
      <w:pPr>
        <w:numPr>
          <w:ilvl w:val="0"/>
          <w:numId w:val="5"/>
        </w:numPr>
        <w:ind w:left="0"/>
        <w:rPr>
          <w:rFonts w:ascii="宋体" w:hAnsi="宋体"/>
          <w:b/>
          <w:bCs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="宋体" w:hAnsi="宋体"/>
          <w:b/>
          <w:bCs/>
          <w:color w:val="000000" w:themeColor="text1"/>
          <w:kern w:val="0"/>
          <w:sz w:val="18"/>
          <w:szCs w:val="18"/>
          <w:shd w:val="clear" w:color="auto" w:fill="FFFFFF"/>
        </w:rPr>
        <w:t>交代事情发生的地点或背景，增加事情的真实性。</w:t>
      </w:r>
    </w:p>
    <w:p w14:paraId="163BB981" w14:textId="77777777" w:rsidR="00543A82" w:rsidRDefault="00000000">
      <w:pPr>
        <w:numPr>
          <w:ilvl w:val="0"/>
          <w:numId w:val="5"/>
        </w:numPr>
        <w:ind w:left="0"/>
        <w:rPr>
          <w:rFonts w:ascii="宋体" w:hAnsi="宋体"/>
          <w:b/>
          <w:bCs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="宋体" w:hAnsi="宋体"/>
          <w:b/>
          <w:bCs/>
          <w:color w:val="000000" w:themeColor="text1"/>
          <w:kern w:val="0"/>
          <w:sz w:val="18"/>
          <w:szCs w:val="18"/>
          <w:shd w:val="clear" w:color="auto" w:fill="FFFFFF"/>
        </w:rPr>
        <w:t>渲染气氛，烘托人物的心情。</w:t>
      </w:r>
    </w:p>
    <w:p w14:paraId="0C4854DF" w14:textId="77777777" w:rsidR="00543A82" w:rsidRDefault="00000000">
      <w:pPr>
        <w:numPr>
          <w:ilvl w:val="0"/>
          <w:numId w:val="5"/>
        </w:numPr>
        <w:ind w:left="0"/>
        <w:rPr>
          <w:color w:val="000000" w:themeColor="text1"/>
          <w:sz w:val="18"/>
          <w:szCs w:val="18"/>
        </w:rPr>
      </w:pPr>
      <w:r>
        <w:rPr>
          <w:rFonts w:ascii="宋体" w:hAnsi="宋体"/>
          <w:b/>
          <w:bCs/>
          <w:color w:val="000000" w:themeColor="text1"/>
          <w:kern w:val="0"/>
          <w:sz w:val="18"/>
          <w:szCs w:val="18"/>
          <w:shd w:val="clear" w:color="auto" w:fill="FFFFFF"/>
        </w:rPr>
        <w:t>寄托人物的思想感情。</w:t>
      </w:r>
    </w:p>
    <w:p w14:paraId="4DEC9BAB" w14:textId="77777777" w:rsidR="00543A82" w:rsidRDefault="00000000">
      <w:pPr>
        <w:numPr>
          <w:ilvl w:val="0"/>
          <w:numId w:val="5"/>
        </w:numPr>
        <w:ind w:left="0"/>
        <w:rPr>
          <w:color w:val="000000" w:themeColor="text1"/>
          <w:sz w:val="18"/>
          <w:szCs w:val="18"/>
        </w:rPr>
      </w:pPr>
      <w:r>
        <w:rPr>
          <w:rFonts w:ascii="宋体" w:hAnsi="宋体"/>
          <w:b/>
          <w:bCs/>
          <w:color w:val="000000" w:themeColor="text1"/>
          <w:kern w:val="0"/>
          <w:sz w:val="18"/>
          <w:szCs w:val="18"/>
          <w:shd w:val="clear" w:color="auto" w:fill="FFFFFF"/>
        </w:rPr>
        <w:t>反映人物的性格或品质。</w:t>
      </w:r>
    </w:p>
    <w:p w14:paraId="091CD2DB" w14:textId="77777777" w:rsidR="00543A82" w:rsidRDefault="00000000">
      <w:pPr>
        <w:numPr>
          <w:ilvl w:val="0"/>
          <w:numId w:val="5"/>
        </w:numPr>
        <w:ind w:left="0"/>
        <w:rPr>
          <w:color w:val="000000" w:themeColor="text1"/>
          <w:sz w:val="18"/>
          <w:szCs w:val="18"/>
        </w:rPr>
      </w:pPr>
      <w:r>
        <w:rPr>
          <w:rFonts w:ascii="宋体" w:hAnsi="宋体"/>
          <w:b/>
          <w:bCs/>
          <w:color w:val="000000" w:themeColor="text1"/>
          <w:kern w:val="0"/>
          <w:sz w:val="18"/>
          <w:szCs w:val="18"/>
          <w:shd w:val="clear" w:color="auto" w:fill="FFFFFF"/>
        </w:rPr>
        <w:t>推动情节的发展。</w:t>
      </w:r>
    </w:p>
    <w:p w14:paraId="31D1C5F8" w14:textId="77777777" w:rsidR="00543A82" w:rsidRDefault="00000000">
      <w:pPr>
        <w:widowControl/>
        <w:numPr>
          <w:ilvl w:val="0"/>
          <w:numId w:val="5"/>
        </w:numPr>
        <w:shd w:val="solid" w:color="FFFFFF" w:fill="auto"/>
        <w:autoSpaceDN w:val="0"/>
        <w:ind w:left="0"/>
        <w:jc w:val="left"/>
        <w:rPr>
          <w:rFonts w:ascii="宋体" w:hAnsi="宋体"/>
          <w:b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hAnsi="宋体"/>
          <w:b/>
          <w:bCs/>
          <w:color w:val="000000" w:themeColor="text1"/>
          <w:kern w:val="0"/>
          <w:sz w:val="18"/>
          <w:szCs w:val="18"/>
          <w:shd w:val="clear" w:color="auto" w:fill="FFFFFF"/>
        </w:rPr>
        <w:t>深化作品主题</w:t>
      </w:r>
    </w:p>
    <w:p w14:paraId="57A48D97" w14:textId="77777777" w:rsidR="00543A82" w:rsidRDefault="00543A82">
      <w:pPr>
        <w:widowControl/>
        <w:shd w:val="solid" w:color="FFFFFF" w:fill="auto"/>
        <w:autoSpaceDN w:val="0"/>
        <w:jc w:val="left"/>
        <w:rPr>
          <w:rFonts w:ascii="宋体" w:hAnsi="宋体"/>
          <w:b/>
          <w:bCs/>
          <w:color w:val="000000" w:themeColor="text1"/>
          <w:sz w:val="18"/>
          <w:szCs w:val="18"/>
          <w:shd w:val="clear" w:color="auto" w:fill="FFFFFF"/>
        </w:rPr>
        <w:sectPr w:rsidR="00543A82">
          <w:type w:val="continuous"/>
          <w:pgSz w:w="11906" w:h="16838"/>
          <w:pgMar w:top="567" w:right="680" w:bottom="284" w:left="680" w:header="851" w:footer="992" w:gutter="0"/>
          <w:cols w:space="425"/>
          <w:docGrid w:type="lines" w:linePitch="312"/>
        </w:sectPr>
      </w:pPr>
    </w:p>
    <w:p w14:paraId="5ED8B32B" w14:textId="77777777" w:rsidR="00543A82" w:rsidRDefault="00543A82">
      <w:pPr>
        <w:widowControl/>
        <w:shd w:val="solid" w:color="FFFFFF" w:fill="auto"/>
        <w:autoSpaceDN w:val="0"/>
        <w:jc w:val="left"/>
        <w:rPr>
          <w:rFonts w:ascii="宋体" w:hAnsi="宋体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3A5E663E" w14:textId="77777777" w:rsidR="00543A82" w:rsidRDefault="00000000">
      <w:pPr>
        <w:autoSpaceDN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金山区：24、第（10）段画线句属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  </w:t>
      </w:r>
      <w:r>
        <w:rPr>
          <w:rFonts w:ascii="宋体" w:hAnsi="宋体" w:hint="eastAsia"/>
          <w:color w:val="000000" w:themeColor="text1"/>
          <w:sz w:val="18"/>
          <w:szCs w:val="18"/>
        </w:rPr>
        <w:t>描写，下列对其作用的分析</w:t>
      </w:r>
      <w:r>
        <w:rPr>
          <w:rFonts w:ascii="宋体" w:hAnsi="宋体" w:hint="eastAsia"/>
          <w:color w:val="000000" w:themeColor="text1"/>
          <w:sz w:val="18"/>
          <w:szCs w:val="18"/>
          <w:em w:val="dot"/>
        </w:rPr>
        <w:t>有误</w:t>
      </w:r>
      <w:r>
        <w:rPr>
          <w:rFonts w:ascii="宋体" w:hAnsi="宋体" w:hint="eastAsia"/>
          <w:color w:val="000000" w:themeColor="text1"/>
          <w:sz w:val="18"/>
          <w:szCs w:val="18"/>
        </w:rPr>
        <w:t>的一项是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  </w:t>
      </w:r>
      <w:r>
        <w:rPr>
          <w:rFonts w:ascii="宋体" w:hAnsi="宋体" w:hint="eastAsia"/>
          <w:color w:val="000000" w:themeColor="text1"/>
          <w:sz w:val="18"/>
          <w:szCs w:val="18"/>
        </w:rPr>
        <w:t>（4分）</w:t>
      </w:r>
    </w:p>
    <w:p w14:paraId="52852865" w14:textId="77777777" w:rsidR="00543A82" w:rsidRDefault="00000000">
      <w:pPr>
        <w:autoSpaceDN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   A.交代了“我”和三叔抢柳叶儿的时间与地点。</w:t>
      </w:r>
    </w:p>
    <w:p w14:paraId="596B9CA8" w14:textId="77777777" w:rsidR="00543A82" w:rsidRDefault="00000000">
      <w:pPr>
        <w:autoSpaceDN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   B.描绘出早春农村的清晨湿润、清凉、朦胧、宁静的特点。</w:t>
      </w:r>
    </w:p>
    <w:p w14:paraId="1065BD70" w14:textId="77777777" w:rsidR="00543A82" w:rsidRDefault="00000000">
      <w:pPr>
        <w:autoSpaceDN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   C.推动故事情节的发展，为下文写“我”抢柳叶儿作铺垫。</w:t>
      </w:r>
    </w:p>
    <w:p w14:paraId="2A213473" w14:textId="77777777" w:rsidR="00543A82" w:rsidRDefault="00000000">
      <w:pPr>
        <w:autoSpaceDN w:val="0"/>
        <w:rPr>
          <w:rFonts w:ascii="宋体" w:hAnsi="宋体"/>
          <w:color w:val="000000" w:themeColor="text1"/>
          <w:sz w:val="18"/>
          <w:szCs w:val="18"/>
          <w:u w:val="single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  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D.烘托小小年纪的“我”“少年不识愁滋味”的心理。</w:t>
      </w:r>
    </w:p>
    <w:p w14:paraId="56E5F38C" w14:textId="77777777" w:rsidR="00543A82" w:rsidRDefault="00543A82">
      <w:pPr>
        <w:rPr>
          <w:color w:val="000000" w:themeColor="text1"/>
          <w:sz w:val="18"/>
          <w:szCs w:val="18"/>
        </w:rPr>
      </w:pPr>
    </w:p>
    <w:p w14:paraId="4EBD1E8C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6</w:t>
      </w:r>
      <w:r>
        <w:rPr>
          <w:rFonts w:hint="eastAsia"/>
          <w:color w:val="000000" w:themeColor="text1"/>
          <w:sz w:val="18"/>
          <w:szCs w:val="18"/>
        </w:rPr>
        <w:t>·修辞手法判定及作用分析</w:t>
      </w:r>
    </w:p>
    <w:p w14:paraId="4849AEC9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分析</w:t>
      </w:r>
      <w:r>
        <w:rPr>
          <w:rFonts w:hint="eastAsia"/>
          <w:color w:val="000000" w:themeColor="text1"/>
          <w:sz w:val="18"/>
          <w:szCs w:val="18"/>
        </w:rPr>
        <w:t>:</w:t>
      </w:r>
      <w:r>
        <w:rPr>
          <w:rFonts w:ascii="宋体" w:hAnsi="宋体" w:hint="eastAsia"/>
          <w:color w:val="000000" w:themeColor="text1"/>
          <w:sz w:val="18"/>
          <w:szCs w:val="18"/>
        </w:rPr>
        <w:t xml:space="preserve"> </w:t>
      </w:r>
    </w:p>
    <w:p w14:paraId="4DC32B43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A·能识别和运用比喻、拟人、排比、夸张、设问、反问、对比等7种修辞方法，能在具体语言环境中理解修辞方法的表达效果。</w:t>
      </w:r>
    </w:p>
    <w:p w14:paraId="535F85CD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B·修辞的固定搭配词语</w:t>
      </w:r>
    </w:p>
    <w:p w14:paraId="129CE8DC" w14:textId="77777777" w:rsidR="00543A82" w:rsidRDefault="00543A82">
      <w:pPr>
        <w:numPr>
          <w:ilvl w:val="0"/>
          <w:numId w:val="5"/>
        </w:numPr>
        <w:ind w:left="0"/>
        <w:rPr>
          <w:rFonts w:ascii="宋体" w:hAnsi="宋体"/>
          <w:color w:val="000000" w:themeColor="text1"/>
          <w:sz w:val="18"/>
          <w:szCs w:val="18"/>
        </w:rPr>
        <w:sectPr w:rsidR="00543A82">
          <w:type w:val="continuous"/>
          <w:pgSz w:w="11906" w:h="16838"/>
          <w:pgMar w:top="567" w:right="680" w:bottom="284" w:left="680" w:header="851" w:footer="992" w:gutter="0"/>
          <w:cols w:space="720"/>
          <w:docGrid w:type="lines" w:linePitch="312"/>
        </w:sectPr>
      </w:pPr>
    </w:p>
    <w:p w14:paraId="289DFC2A" w14:textId="77777777" w:rsidR="00543A82" w:rsidRDefault="00000000">
      <w:pPr>
        <w:numPr>
          <w:ilvl w:val="0"/>
          <w:numId w:val="5"/>
        </w:numPr>
        <w:ind w:left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比喻、拟人：生动、形象</w:t>
      </w:r>
    </w:p>
    <w:p w14:paraId="4FDFB298" w14:textId="77777777" w:rsidR="00543A82" w:rsidRDefault="00000000">
      <w:pPr>
        <w:numPr>
          <w:ilvl w:val="0"/>
          <w:numId w:val="5"/>
        </w:numPr>
        <w:ind w:left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排比：突出、强调、增强语势</w:t>
      </w:r>
    </w:p>
    <w:p w14:paraId="53D35B2B" w14:textId="77777777" w:rsidR="00543A82" w:rsidRDefault="00000000">
      <w:pPr>
        <w:numPr>
          <w:ilvl w:val="0"/>
          <w:numId w:val="5"/>
        </w:numPr>
        <w:ind w:left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夸张：突出强调、生动、形象</w:t>
      </w:r>
    </w:p>
    <w:p w14:paraId="6E5D5450" w14:textId="77777777" w:rsidR="00543A82" w:rsidRDefault="00000000">
      <w:pPr>
        <w:numPr>
          <w:ilvl w:val="0"/>
          <w:numId w:val="5"/>
        </w:numPr>
        <w:ind w:left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设问：引起……、设置悬念、突出</w:t>
      </w:r>
    </w:p>
    <w:p w14:paraId="0D787D26" w14:textId="77777777" w:rsidR="00543A82" w:rsidRDefault="00000000">
      <w:pPr>
        <w:numPr>
          <w:ilvl w:val="0"/>
          <w:numId w:val="5"/>
        </w:numPr>
        <w:ind w:left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反问：强调、引起思考</w:t>
      </w:r>
    </w:p>
    <w:p w14:paraId="6265C67C" w14:textId="77777777" w:rsidR="00543A82" w:rsidRDefault="00000000">
      <w:pPr>
        <w:numPr>
          <w:ilvl w:val="0"/>
          <w:numId w:val="5"/>
        </w:numPr>
        <w:ind w:left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对比：突出、强调</w:t>
      </w:r>
    </w:p>
    <w:p w14:paraId="757C7F46" w14:textId="77777777" w:rsidR="00543A82" w:rsidRDefault="00543A82">
      <w:pPr>
        <w:rPr>
          <w:rFonts w:ascii="宋体" w:hAnsi="宋体"/>
          <w:color w:val="000000" w:themeColor="text1"/>
          <w:sz w:val="18"/>
          <w:szCs w:val="18"/>
        </w:rPr>
        <w:sectPr w:rsidR="00543A82">
          <w:type w:val="continuous"/>
          <w:pgSz w:w="11906" w:h="16838"/>
          <w:pgMar w:top="567" w:right="680" w:bottom="284" w:left="680" w:header="851" w:footer="992" w:gutter="0"/>
          <w:cols w:space="425"/>
          <w:docGrid w:type="lines" w:linePitch="312"/>
        </w:sectPr>
      </w:pPr>
    </w:p>
    <w:p w14:paraId="442BA6C7" w14:textId="77777777" w:rsidR="00543A82" w:rsidRDefault="00543A82">
      <w:pPr>
        <w:rPr>
          <w:rFonts w:ascii="宋体" w:hAnsi="宋体"/>
          <w:color w:val="000000" w:themeColor="text1"/>
          <w:sz w:val="18"/>
          <w:szCs w:val="18"/>
        </w:rPr>
      </w:pPr>
    </w:p>
    <w:p w14:paraId="59A9EDFE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C·答题语言：修辞+句子内容（+作者情感+文章中心）</w:t>
      </w:r>
    </w:p>
    <w:p w14:paraId="671C10F9" w14:textId="77777777" w:rsidR="00543A82" w:rsidRDefault="00000000">
      <w:pPr>
        <w:autoSpaceDN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金山区：22、第（4）段画线句运用了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 </w:t>
      </w:r>
      <w:r>
        <w:rPr>
          <w:rFonts w:hint="eastAsia"/>
          <w:color w:val="000000" w:themeColor="text1"/>
          <w:sz w:val="18"/>
          <w:szCs w:val="18"/>
          <w:u w:val="single"/>
        </w:rPr>
        <w:t>排比</w:t>
      </w:r>
      <w:r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color w:val="000000" w:themeColor="text1"/>
          <w:sz w:val="18"/>
          <w:szCs w:val="18"/>
        </w:rPr>
        <w:t>的修辞手法，其表达效果是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</w:t>
      </w:r>
      <w:r>
        <w:rPr>
          <w:rFonts w:hint="eastAsia"/>
          <w:color w:val="000000" w:themeColor="text1"/>
          <w:sz w:val="18"/>
          <w:szCs w:val="18"/>
          <w:u w:val="single"/>
        </w:rPr>
        <w:t>突出强调了当时饥荒的严重，人们的饥饿程度。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color w:val="000000" w:themeColor="text1"/>
          <w:sz w:val="18"/>
          <w:szCs w:val="18"/>
        </w:rPr>
        <w:t xml:space="preserve"> （3分）</w:t>
      </w:r>
    </w:p>
    <w:p w14:paraId="3AC40948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lastRenderedPageBreak/>
        <w:t>奉贤区：</w:t>
      </w:r>
      <w:r>
        <w:rPr>
          <w:rFonts w:ascii="宋体" w:hAnsi="宋体" w:hint="eastAsia"/>
          <w:color w:val="000000" w:themeColor="text1"/>
          <w:sz w:val="18"/>
          <w:szCs w:val="18"/>
        </w:rPr>
        <w:t>23．细读第（8）-（10）段，完成下列问题：</w:t>
      </w:r>
    </w:p>
    <w:p w14:paraId="0DA4ED6B" w14:textId="77777777" w:rsidR="00543A82" w:rsidRDefault="00000000">
      <w:pPr>
        <w:numPr>
          <w:ilvl w:val="0"/>
          <w:numId w:val="6"/>
        </w:num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第（8）段画线句“而几年前就丧夫的她，家里已一贫如洗，哪有钱补身体？”运用了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反问  </w:t>
      </w:r>
      <w:r>
        <w:rPr>
          <w:rFonts w:ascii="宋体" w:hAnsi="宋体" w:hint="eastAsia"/>
          <w:color w:val="000000" w:themeColor="text1"/>
          <w:sz w:val="18"/>
          <w:szCs w:val="18"/>
        </w:rPr>
        <w:t>的修辞方法，表达效果是：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强调了</w:t>
      </w:r>
      <w:r>
        <w:rPr>
          <w:rFonts w:hint="eastAsia"/>
          <w:color w:val="000000" w:themeColor="text1"/>
          <w:sz w:val="18"/>
          <w:szCs w:val="18"/>
        </w:rPr>
        <w:t>丹增母女生活的贫穷，因而在术后没有钱来买营养品补身体。（</w:t>
      </w:r>
      <w:r>
        <w:rPr>
          <w:rFonts w:hint="eastAsia"/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>分）</w:t>
      </w:r>
    </w:p>
    <w:p w14:paraId="0B34E8AF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杨浦：</w:t>
      </w:r>
      <w:r>
        <w:rPr>
          <w:rFonts w:ascii="宋体" w:hAnsi="宋体" w:hint="eastAsia"/>
          <w:color w:val="000000" w:themeColor="text1"/>
          <w:sz w:val="18"/>
          <w:szCs w:val="18"/>
        </w:rPr>
        <w:t>22．第⑸段划线句子运用了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拟人比喻</w:t>
      </w:r>
      <w:r>
        <w:rPr>
          <w:rFonts w:ascii="宋体" w:hAnsi="宋体" w:hint="eastAsia"/>
          <w:color w:val="000000" w:themeColor="text1"/>
          <w:sz w:val="18"/>
          <w:szCs w:val="18"/>
        </w:rPr>
        <w:t xml:space="preserve">修辞手法，在文中的作用是 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生动形象地</w:t>
      </w:r>
      <w:r>
        <w:rPr>
          <w:rFonts w:hint="eastAsia"/>
          <w:color w:val="000000" w:themeColor="text1"/>
          <w:sz w:val="18"/>
          <w:szCs w:val="18"/>
        </w:rPr>
        <w:t>表明严寒来的速度快且气势汹汹。为下文几乎无人看戏的情形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作铺垫</w:t>
      </w:r>
      <w:r>
        <w:rPr>
          <w:rFonts w:hint="eastAsia"/>
          <w:color w:val="000000" w:themeColor="text1"/>
          <w:sz w:val="18"/>
          <w:szCs w:val="18"/>
        </w:rPr>
        <w:t>，并更好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突出</w:t>
      </w:r>
      <w:r>
        <w:rPr>
          <w:rFonts w:hint="eastAsia"/>
          <w:color w:val="000000" w:themeColor="text1"/>
          <w:sz w:val="18"/>
          <w:szCs w:val="18"/>
        </w:rPr>
        <w:t>盲人夫妻守信、真诚的品质。</w:t>
      </w:r>
      <w:r>
        <w:rPr>
          <w:rFonts w:hint="eastAsia"/>
          <w:color w:val="000000" w:themeColor="text1"/>
          <w:sz w:val="18"/>
          <w:szCs w:val="18"/>
        </w:rPr>
        <w:t>(2+4)</w:t>
      </w:r>
    </w:p>
    <w:p w14:paraId="07CF27A4" w14:textId="77777777" w:rsidR="00543A82" w:rsidRDefault="00000000">
      <w:pPr>
        <w:jc w:val="left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黄浦：21．第1段画线句的修辞手法是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</w:t>
      </w:r>
      <w:r>
        <w:rPr>
          <w:rFonts w:hint="eastAsia"/>
          <w:color w:val="000000" w:themeColor="text1"/>
          <w:sz w:val="18"/>
          <w:szCs w:val="18"/>
          <w:u w:val="single"/>
        </w:rPr>
        <w:t>比喻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</w:t>
      </w:r>
      <w:r>
        <w:rPr>
          <w:rFonts w:ascii="宋体" w:hAnsi="宋体" w:hint="eastAsia"/>
          <w:color w:val="000000" w:themeColor="text1"/>
          <w:sz w:val="18"/>
          <w:szCs w:val="18"/>
        </w:rPr>
        <w:t>，其表达效果是</w:t>
      </w:r>
      <w:r>
        <w:rPr>
          <w:rFonts w:hint="eastAsia"/>
          <w:color w:val="000000" w:themeColor="text1"/>
          <w:sz w:val="18"/>
          <w:szCs w:val="18"/>
          <w:u w:val="single"/>
        </w:rPr>
        <w:t>生动形象地描绘出了太阳的火辣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。</w:t>
      </w:r>
      <w:r>
        <w:rPr>
          <w:rFonts w:ascii="宋体" w:hAnsi="宋体" w:hint="eastAsia"/>
          <w:color w:val="000000" w:themeColor="text1"/>
          <w:sz w:val="18"/>
          <w:szCs w:val="18"/>
        </w:rPr>
        <w:t>(3分)</w:t>
      </w:r>
    </w:p>
    <w:p w14:paraId="31307C8C" w14:textId="77777777" w:rsidR="00543A82" w:rsidRDefault="00543A82">
      <w:pPr>
        <w:rPr>
          <w:color w:val="000000" w:themeColor="text1"/>
          <w:sz w:val="18"/>
          <w:szCs w:val="18"/>
        </w:rPr>
      </w:pPr>
    </w:p>
    <w:p w14:paraId="2C26C2A7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7</w:t>
      </w:r>
      <w:r>
        <w:rPr>
          <w:rFonts w:hint="eastAsia"/>
          <w:color w:val="000000" w:themeColor="text1"/>
          <w:sz w:val="18"/>
          <w:szCs w:val="18"/>
        </w:rPr>
        <w:t>·文章内容梳理</w:t>
      </w:r>
    </w:p>
    <w:p w14:paraId="6606588F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分析：</w:t>
      </w: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考查筛选、整合信息并形成诠释的能力；</w:t>
      </w: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整体把握文章的内容及结构，信息整理不能有遗漏</w:t>
      </w:r>
    </w:p>
    <w:p w14:paraId="1C804243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金山区：</w:t>
      </w:r>
      <w:r>
        <w:rPr>
          <w:rFonts w:hint="eastAsia"/>
          <w:color w:val="000000" w:themeColor="text1"/>
          <w:sz w:val="18"/>
          <w:szCs w:val="18"/>
        </w:rPr>
        <w:t>23</w:t>
      </w:r>
      <w:r>
        <w:rPr>
          <w:rFonts w:hint="eastAsia"/>
          <w:color w:val="000000" w:themeColor="text1"/>
          <w:sz w:val="18"/>
          <w:szCs w:val="18"/>
        </w:rPr>
        <w:t>、</w:t>
      </w:r>
      <w:r>
        <w:rPr>
          <w:rFonts w:ascii="宋体" w:hAnsi="宋体" w:hint="eastAsia"/>
          <w:color w:val="000000" w:themeColor="text1"/>
          <w:sz w:val="18"/>
          <w:szCs w:val="18"/>
        </w:rPr>
        <w:t>第（6）段写“那些天，全家最乐的是我。”联系下文看，“我”的“乐”主要体现在：</w:t>
      </w:r>
      <w:r>
        <w:rPr>
          <w:rFonts w:hint="eastAsia"/>
          <w:color w:val="000000" w:themeColor="text1"/>
          <w:sz w:val="18"/>
          <w:szCs w:val="18"/>
        </w:rPr>
        <w:t>（</w:t>
      </w:r>
      <w:r>
        <w:rPr>
          <w:rFonts w:hint="eastAsia"/>
          <w:color w:val="000000" w:themeColor="text1"/>
          <w:sz w:val="18"/>
          <w:szCs w:val="18"/>
        </w:rPr>
        <w:t>6</w:t>
      </w:r>
      <w:r>
        <w:rPr>
          <w:rFonts w:hint="eastAsia"/>
          <w:color w:val="000000" w:themeColor="text1"/>
          <w:sz w:val="18"/>
          <w:szCs w:val="18"/>
        </w:rPr>
        <w:t>分）</w:t>
      </w:r>
    </w:p>
    <w:p w14:paraId="7F7AD5C9" w14:textId="77777777" w:rsidR="00543A82" w:rsidRDefault="00000000">
      <w:pPr>
        <w:numPr>
          <w:ilvl w:val="0"/>
          <w:numId w:val="7"/>
        </w:numPr>
        <w:rPr>
          <w:rFonts w:ascii="宋体" w:hAnsi="宋体" w:cs="宋体"/>
          <w:color w:val="000000" w:themeColor="text1"/>
          <w:kern w:val="0"/>
          <w:sz w:val="18"/>
          <w:szCs w:val="18"/>
          <w:u w:val="single"/>
        </w:rPr>
      </w:pP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抢柳叶儿正好可以显示我上树爬高的本领。</w:t>
      </w:r>
    </w:p>
    <w:p w14:paraId="26686ADF" w14:textId="77777777" w:rsidR="00543A82" w:rsidRDefault="00000000">
      <w:pPr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吃柳叶儿能让我享受到吃饱肚子的满足感。</w:t>
      </w:r>
    </w:p>
    <w:p w14:paraId="0ED8A164" w14:textId="77777777" w:rsidR="00543A82" w:rsidRDefault="00000000">
      <w:pPr>
        <w:pStyle w:val="11"/>
        <w:spacing w:before="0" w:beforeAutospacing="0" w:after="0" w:afterAutospacing="0"/>
        <w:rPr>
          <w:rFonts w:cs="Times New Roman"/>
          <w:bCs/>
          <w:color w:val="000000" w:themeColor="text1"/>
          <w:sz w:val="18"/>
          <w:szCs w:val="18"/>
        </w:rPr>
      </w:pPr>
      <w:r>
        <w:rPr>
          <w:rFonts w:cs="Times New Roman" w:hint="eastAsia"/>
          <w:bCs/>
          <w:color w:val="000000" w:themeColor="text1"/>
          <w:sz w:val="18"/>
          <w:szCs w:val="18"/>
        </w:rPr>
        <w:t>浦东新区：25.在第①段中写到，舅舅的那把小提琴“已成为某种象征”，这是为什么？请结合全文内容，至少写出三点理由。</w:t>
      </w:r>
    </w:p>
    <w:p w14:paraId="27B42B88" w14:textId="77777777" w:rsidR="00543A82" w:rsidRDefault="00000000">
      <w:pPr>
        <w:numPr>
          <w:ilvl w:val="0"/>
          <w:numId w:val="7"/>
        </w:numPr>
        <w:rPr>
          <w:rFonts w:ascii="宋体" w:hAnsi="宋体" w:cs="宋体"/>
          <w:color w:val="000000" w:themeColor="text1"/>
          <w:kern w:val="0"/>
          <w:sz w:val="18"/>
          <w:szCs w:val="18"/>
          <w:u w:val="single"/>
        </w:rPr>
      </w:pP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琴是信心（希望）的象征，使全家人团结在一起战胜困难度过难关，对未来充满信心（希望）</w:t>
      </w:r>
    </w:p>
    <w:p w14:paraId="45F6CEB5" w14:textId="77777777" w:rsidR="00543A82" w:rsidRDefault="00000000">
      <w:pPr>
        <w:numPr>
          <w:ilvl w:val="0"/>
          <w:numId w:val="7"/>
        </w:numPr>
        <w:rPr>
          <w:rFonts w:ascii="宋体" w:hAnsi="宋体" w:cs="宋体"/>
          <w:color w:val="000000" w:themeColor="text1"/>
          <w:kern w:val="0"/>
          <w:sz w:val="18"/>
          <w:szCs w:val="18"/>
          <w:u w:val="single"/>
        </w:rPr>
      </w:pP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琴是亲情的象征，关键时刻舅舅决定卖</w:t>
      </w:r>
      <w:proofErr w:type="gramStart"/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琴帮助</w:t>
      </w:r>
      <w:proofErr w:type="gramEnd"/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我们，后来又把它作为财产送给我</w:t>
      </w:r>
    </w:p>
    <w:p w14:paraId="2864C87A" w14:textId="77777777" w:rsidR="00543A82" w:rsidRDefault="00000000">
      <w:pPr>
        <w:numPr>
          <w:ilvl w:val="0"/>
          <w:numId w:val="7"/>
        </w:numPr>
        <w:rPr>
          <w:rFonts w:ascii="宋体" w:hAnsi="宋体" w:cs="宋体"/>
          <w:color w:val="000000" w:themeColor="text1"/>
          <w:kern w:val="0"/>
          <w:sz w:val="18"/>
          <w:szCs w:val="18"/>
          <w:u w:val="single"/>
        </w:rPr>
      </w:pP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 xml:space="preserve">琴是善良的象征，父亲得知琴是赝品却并不说破，巧妙地保护着舅舅的梦想和母亲的希望，“我”得知真相后，理解并学习父亲的处理方式 </w:t>
      </w:r>
    </w:p>
    <w:p w14:paraId="3D6BB82D" w14:textId="77777777" w:rsidR="00543A82" w:rsidRDefault="00000000">
      <w:pPr>
        <w:numPr>
          <w:ilvl w:val="0"/>
          <w:numId w:val="7"/>
        </w:numPr>
        <w:rPr>
          <w:rFonts w:ascii="宋体" w:hAnsi="宋体" w:cs="宋体"/>
          <w:color w:val="000000" w:themeColor="text1"/>
          <w:kern w:val="0"/>
          <w:sz w:val="18"/>
          <w:szCs w:val="18"/>
          <w:u w:val="single"/>
        </w:rPr>
      </w:pP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琴是奋斗精神的象征，见证了父亲的奋斗精神，及其对“我”的影响</w:t>
      </w:r>
    </w:p>
    <w:p w14:paraId="6885779A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青浦区：</w:t>
      </w:r>
      <w:r>
        <w:rPr>
          <w:rFonts w:hint="eastAsia"/>
          <w:color w:val="000000" w:themeColor="text1"/>
          <w:sz w:val="18"/>
          <w:szCs w:val="18"/>
        </w:rPr>
        <w:t>24</w:t>
      </w:r>
      <w:r>
        <w:rPr>
          <w:rFonts w:hint="eastAsia"/>
          <w:color w:val="000000" w:themeColor="text1"/>
          <w:sz w:val="18"/>
          <w:szCs w:val="18"/>
        </w:rPr>
        <w:t>、婚礼上两次“热烈的掌声”原因各不相同：第（</w:t>
      </w:r>
      <w:r>
        <w:rPr>
          <w:rFonts w:hint="eastAsia"/>
          <w:color w:val="000000" w:themeColor="text1"/>
          <w:sz w:val="18"/>
          <w:szCs w:val="18"/>
        </w:rPr>
        <w:t>11</w:t>
      </w:r>
      <w:r>
        <w:rPr>
          <w:rFonts w:hint="eastAsia"/>
          <w:color w:val="000000" w:themeColor="text1"/>
          <w:sz w:val="18"/>
          <w:szCs w:val="18"/>
        </w:rPr>
        <w:t>）段中的“掌声”是因为</w:t>
      </w:r>
      <w:r>
        <w:rPr>
          <w:rFonts w:hint="eastAsia"/>
          <w:color w:val="000000" w:themeColor="text1"/>
          <w:sz w:val="18"/>
          <w:szCs w:val="18"/>
        </w:rPr>
        <w:t>_________</w:t>
      </w:r>
      <w:r>
        <w:rPr>
          <w:rFonts w:hint="eastAsia"/>
          <w:color w:val="000000" w:themeColor="text1"/>
          <w:sz w:val="18"/>
          <w:szCs w:val="18"/>
        </w:rPr>
        <w:t>；</w:t>
      </w:r>
    </w:p>
    <w:p w14:paraId="634A464E" w14:textId="77777777" w:rsidR="00543A82" w:rsidRDefault="00000000">
      <w:pPr>
        <w:ind w:firstLineChars="200" w:firstLine="36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第（</w:t>
      </w:r>
      <w:r>
        <w:rPr>
          <w:rFonts w:hint="eastAsia"/>
          <w:color w:val="000000" w:themeColor="text1"/>
          <w:sz w:val="18"/>
          <w:szCs w:val="18"/>
        </w:rPr>
        <w:t>12</w:t>
      </w:r>
      <w:r>
        <w:rPr>
          <w:rFonts w:hint="eastAsia"/>
          <w:color w:val="000000" w:themeColor="text1"/>
          <w:sz w:val="18"/>
          <w:szCs w:val="18"/>
        </w:rPr>
        <w:t>）段中的“掌声”是因为</w:t>
      </w:r>
      <w:r>
        <w:rPr>
          <w:rFonts w:hint="eastAsia"/>
          <w:color w:val="000000" w:themeColor="text1"/>
          <w:sz w:val="18"/>
          <w:szCs w:val="18"/>
        </w:rPr>
        <w:t>___________</w:t>
      </w:r>
      <w:r>
        <w:rPr>
          <w:rFonts w:hint="eastAsia"/>
          <w:color w:val="000000" w:themeColor="text1"/>
          <w:sz w:val="18"/>
          <w:szCs w:val="18"/>
        </w:rPr>
        <w:t>。（</w:t>
      </w:r>
      <w:r>
        <w:rPr>
          <w:rFonts w:hint="eastAsia"/>
          <w:color w:val="000000" w:themeColor="text1"/>
          <w:sz w:val="18"/>
          <w:szCs w:val="18"/>
        </w:rPr>
        <w:t>4</w:t>
      </w:r>
      <w:r>
        <w:rPr>
          <w:rFonts w:hint="eastAsia"/>
          <w:color w:val="000000" w:themeColor="text1"/>
          <w:sz w:val="18"/>
          <w:szCs w:val="18"/>
        </w:rPr>
        <w:t>分）</w:t>
      </w:r>
    </w:p>
    <w:p w14:paraId="337805BD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青浦区：</w:t>
      </w:r>
      <w:r>
        <w:rPr>
          <w:rFonts w:ascii="宋体" w:hAnsi="宋体"/>
          <w:color w:val="000000" w:themeColor="text1"/>
          <w:sz w:val="18"/>
          <w:szCs w:val="18"/>
        </w:rPr>
        <w:t>23.认真梳理第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①</w:t>
      </w:r>
      <w:r>
        <w:rPr>
          <w:rFonts w:ascii="宋体" w:hAnsi="宋体" w:cs="Calibri"/>
          <w:color w:val="000000" w:themeColor="text1"/>
          <w:sz w:val="18"/>
          <w:szCs w:val="18"/>
        </w:rPr>
        <w:t>——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⑦</w:t>
      </w:r>
      <w:r>
        <w:rPr>
          <w:rFonts w:ascii="宋体" w:hAnsi="宋体"/>
          <w:color w:val="000000" w:themeColor="text1"/>
          <w:sz w:val="18"/>
          <w:szCs w:val="18"/>
        </w:rPr>
        <w:t>段的内容，用概括性语言把下列表格填写完整（6</w:t>
      </w:r>
      <w:r>
        <w:rPr>
          <w:rFonts w:ascii="宋体" w:hAnsi="宋体" w:hint="eastAsia"/>
          <w:color w:val="000000" w:themeColor="text1"/>
          <w:sz w:val="18"/>
          <w:szCs w:val="18"/>
        </w:rPr>
        <w:t>分</w:t>
      </w:r>
      <w:r>
        <w:rPr>
          <w:rFonts w:ascii="宋体" w:hAnsi="宋体"/>
          <w:color w:val="000000" w:themeColor="text1"/>
          <w:sz w:val="18"/>
          <w:szCs w:val="18"/>
        </w:rPr>
        <w:t>）</w:t>
      </w:r>
    </w:p>
    <w:tbl>
      <w:tblPr>
        <w:tblW w:w="10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30"/>
        <w:gridCol w:w="3045"/>
        <w:gridCol w:w="2733"/>
      </w:tblGrid>
      <w:tr w:rsidR="00543A82" w14:paraId="699110BA" w14:textId="77777777">
        <w:trPr>
          <w:trHeight w:val="445"/>
        </w:trPr>
        <w:tc>
          <w:tcPr>
            <w:tcW w:w="1683" w:type="dxa"/>
          </w:tcPr>
          <w:p w14:paraId="1E80F09D" w14:textId="77777777" w:rsidR="00543A82" w:rsidRDefault="0000000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教师的态度</w:t>
            </w:r>
          </w:p>
        </w:tc>
        <w:tc>
          <w:tcPr>
            <w:tcW w:w="2730" w:type="dxa"/>
          </w:tcPr>
          <w:p w14:paraId="539B7F6A" w14:textId="77777777" w:rsidR="00543A82" w:rsidRDefault="0000000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老师歧视学生</w:t>
            </w:r>
          </w:p>
        </w:tc>
        <w:tc>
          <w:tcPr>
            <w:tcW w:w="3045" w:type="dxa"/>
          </w:tcPr>
          <w:p w14:paraId="0F73F12F" w14:textId="77777777" w:rsidR="00543A82" w:rsidRDefault="0000000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2733" w:type="dxa"/>
          </w:tcPr>
          <w:p w14:paraId="6DF84C39" w14:textId="77777777" w:rsidR="00543A82" w:rsidRDefault="0000000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白老师全面关心我的学习</w:t>
            </w:r>
          </w:p>
        </w:tc>
      </w:tr>
      <w:tr w:rsidR="00543A82" w14:paraId="79A1456C" w14:textId="77777777">
        <w:trPr>
          <w:trHeight w:val="606"/>
        </w:trPr>
        <w:tc>
          <w:tcPr>
            <w:tcW w:w="1683" w:type="dxa"/>
          </w:tcPr>
          <w:p w14:paraId="7D3BB0AB" w14:textId="77777777" w:rsidR="00543A82" w:rsidRDefault="0000000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“我”的态度</w:t>
            </w:r>
          </w:p>
        </w:tc>
        <w:tc>
          <w:tcPr>
            <w:tcW w:w="2730" w:type="dxa"/>
          </w:tcPr>
          <w:p w14:paraId="75F58F0C" w14:textId="77777777" w:rsidR="00543A82" w:rsidRDefault="0000000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（1）</w:t>
            </w:r>
          </w:p>
        </w:tc>
        <w:tc>
          <w:tcPr>
            <w:tcW w:w="3045" w:type="dxa"/>
          </w:tcPr>
          <w:p w14:paraId="687DB42C" w14:textId="77777777" w:rsidR="00543A82" w:rsidRDefault="0000000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开始改变对学习的态度</w:t>
            </w:r>
          </w:p>
        </w:tc>
        <w:tc>
          <w:tcPr>
            <w:tcW w:w="2733" w:type="dxa"/>
          </w:tcPr>
          <w:p w14:paraId="3975DCB8" w14:textId="77777777" w:rsidR="00543A82" w:rsidRDefault="0000000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（3）</w:t>
            </w:r>
          </w:p>
        </w:tc>
      </w:tr>
    </w:tbl>
    <w:p w14:paraId="3AF1447C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奉贤区：</w:t>
      </w:r>
      <w:r>
        <w:rPr>
          <w:rFonts w:hint="eastAsia"/>
          <w:color w:val="000000" w:themeColor="text1"/>
          <w:sz w:val="18"/>
          <w:szCs w:val="18"/>
        </w:rPr>
        <w:t>2</w:t>
      </w:r>
      <w:r>
        <w:rPr>
          <w:rFonts w:ascii="宋体" w:hAnsi="宋体" w:hint="eastAsia"/>
          <w:color w:val="000000" w:themeColor="text1"/>
          <w:sz w:val="18"/>
          <w:szCs w:val="18"/>
        </w:rPr>
        <w:t>2.第（5）段中丹增的母亲说“今天是她们最后一天在这里提供茶水，以后便再也不来了”，“我”认为她们“再也不来”的原因是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丹增母女提供茶水却分文不取，肯定坚持不下去了</w:t>
      </w:r>
      <w:r>
        <w:rPr>
          <w:rFonts w:ascii="宋体" w:hAnsi="宋体" w:hint="eastAsia"/>
          <w:color w:val="000000" w:themeColor="text1"/>
          <w:sz w:val="18"/>
          <w:szCs w:val="18"/>
        </w:rPr>
        <w:t>，真正的原因是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：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她们已经等到了好心肠司机，不需要再继续等待了。</w:t>
      </w:r>
      <w:r>
        <w:rPr>
          <w:rFonts w:ascii="宋体" w:hAnsi="宋体" w:hint="eastAsia"/>
          <w:color w:val="000000" w:themeColor="text1"/>
          <w:sz w:val="18"/>
          <w:szCs w:val="18"/>
        </w:rPr>
        <w:t>（4分）</w:t>
      </w:r>
    </w:p>
    <w:p w14:paraId="54DD1373" w14:textId="77777777" w:rsidR="00543A82" w:rsidRDefault="00000000">
      <w:pPr>
        <w:adjustRightInd w:val="0"/>
        <w:snapToGrid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杨浦：</w:t>
      </w:r>
      <w:r>
        <w:rPr>
          <w:rFonts w:ascii="宋体" w:hAnsi="宋体" w:hint="eastAsia"/>
          <w:color w:val="000000" w:themeColor="text1"/>
          <w:sz w:val="18"/>
          <w:szCs w:val="18"/>
        </w:rPr>
        <w:t>25．对本文分析鉴赏</w:t>
      </w:r>
      <w:r>
        <w:rPr>
          <w:rFonts w:ascii="宋体" w:hAnsi="宋体" w:hint="eastAsia"/>
          <w:color w:val="000000" w:themeColor="text1"/>
          <w:sz w:val="18"/>
          <w:szCs w:val="18"/>
          <w:em w:val="dot"/>
        </w:rPr>
        <w:t>最恰当</w:t>
      </w:r>
      <w:r>
        <w:rPr>
          <w:rFonts w:ascii="宋体" w:hAnsi="宋体" w:hint="eastAsia"/>
          <w:color w:val="000000" w:themeColor="text1"/>
          <w:sz w:val="18"/>
          <w:szCs w:val="18"/>
        </w:rPr>
        <w:t>的一项是（    ）（3分）</w:t>
      </w:r>
    </w:p>
    <w:p w14:paraId="40400AC7" w14:textId="77777777" w:rsidR="00543A82" w:rsidRDefault="00000000">
      <w:pPr>
        <w:adjustRightInd w:val="0"/>
        <w:snapToGrid w:val="0"/>
        <w:ind w:left="180" w:hangingChars="100" w:hanging="18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A.第八段划波浪线句子是人物的动作描写，生动表现女人明知表演鲜有人看，却依然认真而又耐心出演，真诚、一丝不苟的精神令人感动。</w:t>
      </w:r>
    </w:p>
    <w:p w14:paraId="73EA52A0" w14:textId="77777777" w:rsidR="00543A82" w:rsidRDefault="00000000">
      <w:pPr>
        <w:adjustRightInd w:val="0"/>
        <w:snapToGrid w:val="0"/>
        <w:ind w:firstLineChars="150" w:firstLine="27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B．第(9)段划浪线处似是闲笔，实为表现“我”顽劣的天性，为下文喝彩铺垫。</w:t>
      </w:r>
    </w:p>
    <w:p w14:paraId="7F70B843" w14:textId="77777777" w:rsidR="00543A82" w:rsidRDefault="00000000">
      <w:pPr>
        <w:adjustRightInd w:val="0"/>
        <w:snapToGrid w:val="0"/>
        <w:ind w:left="180" w:hangingChars="100" w:hanging="18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C．第(9)</w:t>
      </w:r>
      <w:proofErr w:type="gramStart"/>
      <w:r>
        <w:rPr>
          <w:rFonts w:ascii="宋体" w:hAnsi="宋体" w:hint="eastAsia"/>
          <w:color w:val="000000" w:themeColor="text1"/>
          <w:sz w:val="18"/>
          <w:szCs w:val="18"/>
        </w:rPr>
        <w:t>段男人</w:t>
      </w:r>
      <w:proofErr w:type="gramEnd"/>
      <w:r>
        <w:rPr>
          <w:rFonts w:ascii="宋体" w:hAnsi="宋体" w:hint="eastAsia"/>
          <w:color w:val="000000" w:themeColor="text1"/>
          <w:sz w:val="18"/>
          <w:szCs w:val="18"/>
        </w:rPr>
        <w:t>“泪流满面”是因为他们认真唱戏却无人看，表现出一种知音难觅的无奈和苦涩。</w:t>
      </w:r>
    </w:p>
    <w:p w14:paraId="2259D129" w14:textId="77777777" w:rsidR="00543A82" w:rsidRDefault="00000000">
      <w:pPr>
        <w:adjustRightInd w:val="0"/>
        <w:snapToGrid w:val="0"/>
        <w:ind w:firstLineChars="150" w:firstLine="270"/>
        <w:rPr>
          <w:rFonts w:ascii="宋体" w:hAnsi="宋体" w:cs="宋体"/>
          <w:color w:val="000000" w:themeColor="text1"/>
          <w:kern w:val="0"/>
          <w:sz w:val="18"/>
          <w:szCs w:val="18"/>
          <w:u w:val="single"/>
        </w:rPr>
      </w:pP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D．第（13）段“</w:t>
      </w:r>
      <w:proofErr w:type="gramStart"/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一</w:t>
      </w:r>
      <w:proofErr w:type="gramEnd"/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丝丝阳光”喻指对盲人夫妻真诚付出后的爱的回馈，给予人情的温暖。</w:t>
      </w:r>
    </w:p>
    <w:p w14:paraId="6AB9DE3F" w14:textId="77777777" w:rsidR="00543A82" w:rsidRDefault="00543A82">
      <w:pPr>
        <w:adjustRightInd w:val="0"/>
        <w:snapToGrid w:val="0"/>
        <w:ind w:firstLineChars="150" w:firstLine="270"/>
        <w:rPr>
          <w:rFonts w:ascii="宋体" w:hAnsi="宋体" w:cs="宋体"/>
          <w:color w:val="000000" w:themeColor="text1"/>
          <w:kern w:val="0"/>
          <w:sz w:val="18"/>
          <w:szCs w:val="18"/>
          <w:u w:val="single"/>
        </w:rPr>
      </w:pPr>
    </w:p>
    <w:p w14:paraId="778FF43F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8</w:t>
      </w:r>
      <w:r>
        <w:rPr>
          <w:rFonts w:hint="eastAsia"/>
          <w:color w:val="000000" w:themeColor="text1"/>
          <w:sz w:val="18"/>
          <w:szCs w:val="18"/>
        </w:rPr>
        <w:t>·标题含义及作用</w:t>
      </w:r>
    </w:p>
    <w:p w14:paraId="6899FB29" w14:textId="77777777" w:rsidR="00543A82" w:rsidRDefault="00000000">
      <w:pPr>
        <w:rPr>
          <w:color w:val="000000" w:themeColor="text1"/>
          <w:sz w:val="18"/>
          <w:szCs w:val="18"/>
        </w:rPr>
        <w:sectPr w:rsidR="00543A82">
          <w:type w:val="continuous"/>
          <w:pgSz w:w="11906" w:h="16838"/>
          <w:pgMar w:top="567" w:right="680" w:bottom="284" w:left="680" w:header="851" w:footer="992" w:gutter="0"/>
          <w:cols w:space="720"/>
          <w:docGrid w:type="lines" w:linePitch="312"/>
        </w:sectPr>
      </w:pPr>
      <w:r>
        <w:rPr>
          <w:rFonts w:hint="eastAsia"/>
          <w:color w:val="000000" w:themeColor="text1"/>
          <w:sz w:val="18"/>
          <w:szCs w:val="18"/>
        </w:rPr>
        <w:t>分析：</w:t>
      </w:r>
      <w:r>
        <w:rPr>
          <w:rFonts w:hint="eastAsia"/>
          <w:color w:val="000000" w:themeColor="text1"/>
          <w:sz w:val="18"/>
          <w:szCs w:val="18"/>
        </w:rPr>
        <w:t xml:space="preserve">   </w:t>
      </w:r>
      <w:r>
        <w:rPr>
          <w:rFonts w:hint="eastAsia"/>
          <w:color w:val="000000" w:themeColor="text1"/>
          <w:sz w:val="18"/>
          <w:szCs w:val="18"/>
        </w:rPr>
        <w:t>含义：本义</w:t>
      </w:r>
      <w:r>
        <w:rPr>
          <w:rFonts w:hint="eastAsia"/>
          <w:color w:val="000000" w:themeColor="text1"/>
          <w:sz w:val="18"/>
          <w:szCs w:val="18"/>
        </w:rPr>
        <w:t>+</w:t>
      </w:r>
      <w:r>
        <w:rPr>
          <w:rFonts w:hint="eastAsia"/>
          <w:color w:val="000000" w:themeColor="text1"/>
          <w:sz w:val="18"/>
          <w:szCs w:val="18"/>
        </w:rPr>
        <w:t>深层含义</w:t>
      </w:r>
      <w:r>
        <w:rPr>
          <w:rFonts w:hint="eastAsia"/>
          <w:color w:val="000000" w:themeColor="text1"/>
          <w:sz w:val="18"/>
          <w:szCs w:val="18"/>
        </w:rPr>
        <w:t xml:space="preserve">   </w:t>
      </w:r>
      <w:r>
        <w:rPr>
          <w:rFonts w:hint="eastAsia"/>
          <w:color w:val="000000" w:themeColor="text1"/>
          <w:sz w:val="18"/>
          <w:szCs w:val="18"/>
        </w:rPr>
        <w:t>作用：</w:t>
      </w:r>
      <w:r>
        <w:rPr>
          <w:rFonts w:hint="eastAsia"/>
          <w:color w:val="000000" w:themeColor="text1"/>
          <w:sz w:val="18"/>
          <w:szCs w:val="18"/>
        </w:rPr>
        <w:t xml:space="preserve">      </w:t>
      </w:r>
    </w:p>
    <w:p w14:paraId="764551D9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交待记叙文的基本要素</w:t>
      </w:r>
    </w:p>
    <w:p w14:paraId="5C61D8A2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结构：线索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贯穿全文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设置悬念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吸引读者</w:t>
      </w:r>
    </w:p>
    <w:p w14:paraId="30C0A0C9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   </w:t>
      </w:r>
      <w:r>
        <w:rPr>
          <w:rFonts w:hint="eastAsia"/>
          <w:color w:val="000000" w:themeColor="text1"/>
          <w:sz w:val="18"/>
          <w:szCs w:val="18"/>
        </w:rPr>
        <w:t>修辞</w:t>
      </w:r>
    </w:p>
    <w:p w14:paraId="68E50201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   </w:t>
      </w:r>
      <w:r>
        <w:rPr>
          <w:rFonts w:hint="eastAsia"/>
          <w:color w:val="000000" w:themeColor="text1"/>
          <w:sz w:val="18"/>
          <w:szCs w:val="18"/>
        </w:rPr>
        <w:t>暗示主旨</w:t>
      </w:r>
    </w:p>
    <w:p w14:paraId="348AC90A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   </w:t>
      </w:r>
      <w:r>
        <w:rPr>
          <w:rFonts w:hint="eastAsia"/>
          <w:color w:val="000000" w:themeColor="text1"/>
          <w:sz w:val="18"/>
          <w:szCs w:val="18"/>
        </w:rPr>
        <w:t>主要人物性格暗示</w:t>
      </w:r>
    </w:p>
    <w:p w14:paraId="4B4F54F5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   </w:t>
      </w:r>
      <w:r>
        <w:rPr>
          <w:rFonts w:hint="eastAsia"/>
          <w:color w:val="000000" w:themeColor="text1"/>
          <w:sz w:val="18"/>
          <w:szCs w:val="18"/>
        </w:rPr>
        <w:t>隐喻象征意义（情感、人物）</w:t>
      </w:r>
    </w:p>
    <w:p w14:paraId="3D7B0A0E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   </w:t>
      </w:r>
      <w:r>
        <w:rPr>
          <w:rFonts w:hint="eastAsia"/>
          <w:color w:val="000000" w:themeColor="text1"/>
          <w:sz w:val="18"/>
          <w:szCs w:val="18"/>
        </w:rPr>
        <w:t>概括情节</w:t>
      </w:r>
    </w:p>
    <w:p w14:paraId="343D86C4" w14:textId="77777777" w:rsidR="00543A82" w:rsidRDefault="00543A82">
      <w:pPr>
        <w:rPr>
          <w:color w:val="000000" w:themeColor="text1"/>
          <w:sz w:val="18"/>
          <w:szCs w:val="18"/>
        </w:rPr>
        <w:sectPr w:rsidR="00543A82">
          <w:type w:val="continuous"/>
          <w:pgSz w:w="11906" w:h="16838"/>
          <w:pgMar w:top="567" w:right="680" w:bottom="284" w:left="680" w:header="851" w:footer="992" w:gutter="0"/>
          <w:cols w:space="425"/>
          <w:docGrid w:type="lines" w:linePitch="312"/>
        </w:sectPr>
      </w:pPr>
    </w:p>
    <w:p w14:paraId="3767D237" w14:textId="77777777" w:rsidR="00543A82" w:rsidRDefault="00543A82">
      <w:pPr>
        <w:rPr>
          <w:color w:val="000000" w:themeColor="text1"/>
          <w:sz w:val="18"/>
          <w:szCs w:val="18"/>
        </w:rPr>
      </w:pPr>
    </w:p>
    <w:p w14:paraId="24F8469F" w14:textId="77777777" w:rsidR="00543A82" w:rsidRDefault="00000000">
      <w:pPr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18"/>
          <w:szCs w:val="18"/>
        </w:rPr>
        <w:t>9</w:t>
      </w:r>
      <w:r>
        <w:rPr>
          <w:rFonts w:hint="eastAsia"/>
          <w:b/>
          <w:bCs/>
          <w:color w:val="000000" w:themeColor="text1"/>
          <w:sz w:val="18"/>
          <w:szCs w:val="18"/>
        </w:rPr>
        <w:t>·语段的作用</w:t>
      </w:r>
    </w:p>
    <w:p w14:paraId="63BA15E8" w14:textId="77777777" w:rsidR="00543A82" w:rsidRDefault="00000000">
      <w:pPr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分析：</w:t>
      </w:r>
      <w:r>
        <w:rPr>
          <w:rFonts w:hint="eastAsia"/>
          <w:color w:val="000000" w:themeColor="text1"/>
          <w:sz w:val="18"/>
          <w:szCs w:val="18"/>
        </w:rPr>
        <w:t xml:space="preserve">    </w:t>
      </w:r>
      <w:r>
        <w:rPr>
          <w:rFonts w:hint="eastAsia"/>
          <w:b/>
          <w:bCs/>
          <w:color w:val="000000" w:themeColor="text1"/>
          <w:sz w:val="18"/>
          <w:szCs w:val="18"/>
        </w:rPr>
        <w:t xml:space="preserve"> A</w:t>
      </w:r>
      <w:r>
        <w:rPr>
          <w:b/>
          <w:bCs/>
          <w:color w:val="000000" w:themeColor="text1"/>
          <w:sz w:val="18"/>
          <w:szCs w:val="18"/>
        </w:rPr>
        <w:t>、开头段的作用：</w:t>
      </w:r>
    </w:p>
    <w:p w14:paraId="74E73E71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点题</w:t>
      </w:r>
      <w:r>
        <w:rPr>
          <w:rFonts w:hint="eastAsia"/>
          <w:color w:val="000000" w:themeColor="text1"/>
          <w:sz w:val="18"/>
          <w:szCs w:val="18"/>
        </w:rPr>
        <w:t>,</w:t>
      </w:r>
      <w:r>
        <w:rPr>
          <w:rFonts w:hint="eastAsia"/>
          <w:color w:val="000000" w:themeColor="text1"/>
          <w:sz w:val="18"/>
          <w:szCs w:val="18"/>
        </w:rPr>
        <w:t>开宗明义</w:t>
      </w:r>
    </w:p>
    <w:p w14:paraId="66537B18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>交代下文要写的内容，引出所写的对象</w:t>
      </w:r>
    </w:p>
    <w:p w14:paraId="2BA64646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>设置悬念</w:t>
      </w:r>
    </w:p>
    <w:p w14:paraId="24E2BD41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>增强艺术吸引力</w:t>
      </w:r>
    </w:p>
    <w:p w14:paraId="29832794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>渲染氛围，奠定全文感情基调</w:t>
      </w:r>
      <w:r>
        <w:rPr>
          <w:color w:val="000000" w:themeColor="text1"/>
          <w:sz w:val="18"/>
          <w:szCs w:val="18"/>
        </w:rPr>
        <w:t xml:space="preserve"> </w:t>
      </w:r>
    </w:p>
    <w:p w14:paraId="27921EC0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>为下文作铺垫</w:t>
      </w:r>
      <w:r>
        <w:rPr>
          <w:color w:val="000000" w:themeColor="text1"/>
          <w:sz w:val="18"/>
          <w:szCs w:val="18"/>
        </w:rPr>
        <w:t xml:space="preserve"> </w:t>
      </w:r>
    </w:p>
    <w:p w14:paraId="2BB27841" w14:textId="77777777" w:rsidR="00543A82" w:rsidRDefault="00000000">
      <w:pPr>
        <w:numPr>
          <w:ilvl w:val="0"/>
          <w:numId w:val="8"/>
        </w:numPr>
        <w:ind w:left="0"/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>与下文形成对比等。</w:t>
      </w:r>
      <w:r>
        <w:rPr>
          <w:b/>
          <w:bCs/>
          <w:color w:val="000000" w:themeColor="text1"/>
          <w:sz w:val="18"/>
          <w:szCs w:val="18"/>
        </w:rPr>
        <w:t>B</w:t>
      </w:r>
      <w:r>
        <w:rPr>
          <w:b/>
          <w:bCs/>
          <w:color w:val="000000" w:themeColor="text1"/>
          <w:sz w:val="18"/>
          <w:szCs w:val="18"/>
        </w:rPr>
        <w:t>、中间段的作用：</w:t>
      </w:r>
    </w:p>
    <w:p w14:paraId="78BC1A8B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过渡（承上启下）；由</w:t>
      </w:r>
      <w:r>
        <w:rPr>
          <w:color w:val="000000" w:themeColor="text1"/>
          <w:sz w:val="18"/>
          <w:szCs w:val="18"/>
        </w:rPr>
        <w:t>…</w:t>
      </w:r>
      <w:r>
        <w:rPr>
          <w:color w:val="000000" w:themeColor="text1"/>
          <w:sz w:val="18"/>
          <w:szCs w:val="18"/>
        </w:rPr>
        <w:t>过渡到</w:t>
      </w:r>
      <w:r>
        <w:rPr>
          <w:color w:val="000000" w:themeColor="text1"/>
          <w:sz w:val="18"/>
          <w:szCs w:val="18"/>
        </w:rPr>
        <w:t>…</w:t>
      </w:r>
      <w:r>
        <w:rPr>
          <w:color w:val="000000" w:themeColor="text1"/>
          <w:sz w:val="18"/>
          <w:szCs w:val="18"/>
        </w:rPr>
        <w:t>（物</w:t>
      </w:r>
      <w:r>
        <w:rPr>
          <w:color w:val="000000" w:themeColor="text1"/>
          <w:sz w:val="18"/>
          <w:szCs w:val="18"/>
        </w:rPr>
        <w:t>→</w:t>
      </w:r>
      <w:r>
        <w:rPr>
          <w:color w:val="000000" w:themeColor="text1"/>
          <w:sz w:val="18"/>
          <w:szCs w:val="18"/>
        </w:rPr>
        <w:t>人、景</w:t>
      </w:r>
      <w:r>
        <w:rPr>
          <w:color w:val="000000" w:themeColor="text1"/>
          <w:sz w:val="18"/>
          <w:szCs w:val="18"/>
        </w:rPr>
        <w:t>→</w:t>
      </w:r>
      <w:r>
        <w:rPr>
          <w:color w:val="000000" w:themeColor="text1"/>
          <w:sz w:val="18"/>
          <w:szCs w:val="18"/>
        </w:rPr>
        <w:t>情、事</w:t>
      </w:r>
      <w:r>
        <w:rPr>
          <w:color w:val="000000" w:themeColor="text1"/>
          <w:sz w:val="18"/>
          <w:szCs w:val="18"/>
        </w:rPr>
        <w:t>→</w:t>
      </w:r>
      <w:r>
        <w:rPr>
          <w:color w:val="000000" w:themeColor="text1"/>
          <w:sz w:val="18"/>
          <w:szCs w:val="18"/>
        </w:rPr>
        <w:t>理、实</w:t>
      </w:r>
      <w:r>
        <w:rPr>
          <w:color w:val="000000" w:themeColor="text1"/>
          <w:sz w:val="18"/>
          <w:szCs w:val="18"/>
        </w:rPr>
        <w:t>→</w:t>
      </w:r>
      <w:r>
        <w:rPr>
          <w:color w:val="000000" w:themeColor="text1"/>
          <w:sz w:val="18"/>
          <w:szCs w:val="18"/>
        </w:rPr>
        <w:t>虚）；由</w:t>
      </w:r>
      <w:r>
        <w:rPr>
          <w:color w:val="000000" w:themeColor="text1"/>
          <w:sz w:val="18"/>
          <w:szCs w:val="18"/>
        </w:rPr>
        <w:t>…</w:t>
      </w:r>
      <w:r>
        <w:rPr>
          <w:color w:val="000000" w:themeColor="text1"/>
          <w:sz w:val="18"/>
          <w:szCs w:val="18"/>
        </w:rPr>
        <w:t>转而写</w:t>
      </w:r>
      <w:r>
        <w:rPr>
          <w:color w:val="000000" w:themeColor="text1"/>
          <w:sz w:val="18"/>
          <w:szCs w:val="18"/>
        </w:rPr>
        <w:t>…</w:t>
      </w:r>
    </w:p>
    <w:p w14:paraId="63534AE4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为下文铺垫</w:t>
      </w:r>
    </w:p>
    <w:p w14:paraId="0D6D0B89" w14:textId="77777777" w:rsidR="00543A82" w:rsidRDefault="00000000">
      <w:pPr>
        <w:numPr>
          <w:ilvl w:val="0"/>
          <w:numId w:val="8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照应：与标题相照应、与上文（下文）</w:t>
      </w:r>
      <w:r>
        <w:rPr>
          <w:color w:val="000000" w:themeColor="text1"/>
          <w:sz w:val="18"/>
          <w:szCs w:val="18"/>
        </w:rPr>
        <w:t>……</w:t>
      </w:r>
      <w:r>
        <w:rPr>
          <w:color w:val="000000" w:themeColor="text1"/>
          <w:sz w:val="18"/>
          <w:szCs w:val="18"/>
        </w:rPr>
        <w:t>相照应</w:t>
      </w:r>
    </w:p>
    <w:p w14:paraId="2B60402B" w14:textId="77777777" w:rsidR="00543A82" w:rsidRDefault="00000000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C</w:t>
      </w:r>
      <w:r>
        <w:rPr>
          <w:b/>
          <w:bCs/>
          <w:color w:val="000000" w:themeColor="text1"/>
          <w:sz w:val="18"/>
          <w:szCs w:val="18"/>
        </w:rPr>
        <w:t>、结尾段的作用</w:t>
      </w:r>
    </w:p>
    <w:p w14:paraId="268A6A58" w14:textId="77777777" w:rsidR="00543A82" w:rsidRDefault="00000000">
      <w:pPr>
        <w:numPr>
          <w:ilvl w:val="0"/>
          <w:numId w:val="9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照应题目、开头、上文</w:t>
      </w:r>
    </w:p>
    <w:p w14:paraId="271E78B4" w14:textId="77777777" w:rsidR="00543A82" w:rsidRDefault="00000000">
      <w:pPr>
        <w:numPr>
          <w:ilvl w:val="0"/>
          <w:numId w:val="9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拓宽内容、总结全文</w:t>
      </w:r>
    </w:p>
    <w:p w14:paraId="570956D9" w14:textId="77777777" w:rsidR="00543A82" w:rsidRDefault="00000000">
      <w:pPr>
        <w:numPr>
          <w:ilvl w:val="0"/>
          <w:numId w:val="9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卒章显志、点明主旨</w:t>
      </w:r>
    </w:p>
    <w:p w14:paraId="1C55AB49" w14:textId="77777777" w:rsidR="00543A82" w:rsidRDefault="00000000">
      <w:pPr>
        <w:numPr>
          <w:ilvl w:val="0"/>
          <w:numId w:val="9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深化主题</w:t>
      </w:r>
    </w:p>
    <w:p w14:paraId="1D98CAF1" w14:textId="77777777" w:rsidR="00543A82" w:rsidRDefault="00000000">
      <w:pPr>
        <w:numPr>
          <w:ilvl w:val="0"/>
          <w:numId w:val="9"/>
        </w:numPr>
        <w:ind w:left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给读者回味思考的空间等</w:t>
      </w:r>
    </w:p>
    <w:p w14:paraId="09AE349B" w14:textId="77777777" w:rsidR="00543A82" w:rsidRDefault="00000000">
      <w:pPr>
        <w:numPr>
          <w:ilvl w:val="0"/>
          <w:numId w:val="9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情感升华</w:t>
      </w:r>
    </w:p>
    <w:p w14:paraId="7B24C27F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答题语言：内容</w:t>
      </w:r>
      <w:r>
        <w:rPr>
          <w:rFonts w:hint="eastAsia"/>
          <w:color w:val="000000" w:themeColor="text1"/>
          <w:sz w:val="18"/>
          <w:szCs w:val="18"/>
        </w:rPr>
        <w:t>+</w:t>
      </w:r>
      <w:r>
        <w:rPr>
          <w:rFonts w:hint="eastAsia"/>
          <w:color w:val="000000" w:themeColor="text1"/>
          <w:sz w:val="18"/>
          <w:szCs w:val="18"/>
        </w:rPr>
        <w:t>结构</w:t>
      </w:r>
    </w:p>
    <w:p w14:paraId="4C467813" w14:textId="77777777" w:rsidR="00543A82" w:rsidRDefault="00000000">
      <w:pPr>
        <w:numPr>
          <w:ilvl w:val="0"/>
          <w:numId w:val="10"/>
        </w:num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中间段落作用</w:t>
      </w:r>
    </w:p>
    <w:p w14:paraId="46794725" w14:textId="77777777" w:rsidR="00543A82" w:rsidRDefault="00000000">
      <w:pPr>
        <w:adjustRightInd w:val="0"/>
        <w:snapToGrid w:val="0"/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杨浦</w:t>
      </w:r>
      <w:r>
        <w:rPr>
          <w:rFonts w:hint="eastAsia"/>
          <w:color w:val="000000" w:themeColor="text1"/>
          <w:sz w:val="18"/>
          <w:szCs w:val="18"/>
        </w:rPr>
        <w:t>:</w:t>
      </w:r>
      <w:r>
        <w:rPr>
          <w:rFonts w:ascii="宋体" w:hAnsi="宋体" w:hint="eastAsia"/>
          <w:color w:val="000000" w:themeColor="text1"/>
          <w:sz w:val="18"/>
          <w:szCs w:val="18"/>
        </w:rPr>
        <w:t>23．第⑶段和第⑿段都详细描写了盲人夫妻的走行姿势，是否重复？请简述理由（3+3分）</w:t>
      </w:r>
    </w:p>
    <w:p w14:paraId="35AB32E7" w14:textId="77777777" w:rsidR="00543A82" w:rsidRDefault="00000000">
      <w:pPr>
        <w:ind w:left="180" w:hangingChars="100" w:hanging="18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参考答案：不重复。</w:t>
      </w:r>
    </w:p>
    <w:p w14:paraId="03CCA74E" w14:textId="77777777" w:rsidR="00543A82" w:rsidRDefault="00000000">
      <w:pPr>
        <w:ind w:firstLineChars="200" w:firstLine="36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①两次出现反复强调了盲人夫妻相濡以沫的感情和生活的艰难，从而深深打动读者。（内容上）（②两次详细描写反映了“我”思想的变化。第一次描写主要表现了“我”作为孩童的顽劣，认为盲人夫妻行走姿势的可笑；第二次描写则表现了“我”经历那个夜晚之后，对盲人夫妻的同情和敬意。体现了那个夜晚，那对盲人夫妻对我的意义童大。</w:t>
      </w:r>
    </w:p>
    <w:p w14:paraId="5D3B1794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（</w:t>
      </w:r>
      <w:r>
        <w:rPr>
          <w:rFonts w:hint="eastAsia"/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>）末段作用</w:t>
      </w:r>
    </w:p>
    <w:p w14:paraId="3F04641B" w14:textId="77777777" w:rsidR="00543A82" w:rsidRDefault="00000000">
      <w:pPr>
        <w:ind w:left="90" w:hangingChars="50" w:hanging="9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金山区25、最后一段文字在全文中的作用是:</w:t>
      </w:r>
    </w:p>
    <w:p w14:paraId="26812365" w14:textId="77777777" w:rsidR="00543A82" w:rsidRDefault="00000000">
      <w:pPr>
        <w:ind w:left="90" w:hangingChars="50" w:hanging="90"/>
        <w:rPr>
          <w:color w:val="000000" w:themeColor="text1"/>
          <w:sz w:val="18"/>
          <w:szCs w:val="18"/>
          <w:u w:val="single"/>
        </w:rPr>
      </w:pPr>
      <w:r>
        <w:rPr>
          <w:rFonts w:hint="eastAsia"/>
          <w:color w:val="000000" w:themeColor="text1"/>
          <w:sz w:val="18"/>
          <w:szCs w:val="18"/>
        </w:rPr>
        <w:t xml:space="preserve">    (1)</w:t>
      </w:r>
      <w:r>
        <w:rPr>
          <w:rFonts w:hint="eastAsia"/>
          <w:color w:val="000000" w:themeColor="text1"/>
          <w:sz w:val="18"/>
          <w:szCs w:val="18"/>
          <w:u w:val="single"/>
        </w:rPr>
        <w:t>内容上：再次抒发作者对柳叶儿的特殊情感（</w:t>
      </w:r>
      <w:r>
        <w:rPr>
          <w:rFonts w:hint="eastAsia"/>
          <w:color w:val="000000" w:themeColor="text1"/>
          <w:sz w:val="18"/>
          <w:szCs w:val="18"/>
          <w:u w:val="single"/>
        </w:rPr>
        <w:t>2</w:t>
      </w:r>
      <w:r>
        <w:rPr>
          <w:rFonts w:hint="eastAsia"/>
          <w:color w:val="000000" w:themeColor="text1"/>
          <w:sz w:val="18"/>
          <w:szCs w:val="18"/>
          <w:u w:val="single"/>
        </w:rPr>
        <w:t>分），（</w:t>
      </w:r>
      <w:r>
        <w:rPr>
          <w:rFonts w:hint="eastAsia"/>
          <w:color w:val="000000" w:themeColor="text1"/>
          <w:sz w:val="18"/>
          <w:szCs w:val="18"/>
          <w:u w:val="single"/>
        </w:rPr>
        <w:t>2</w:t>
      </w:r>
      <w:r>
        <w:rPr>
          <w:rFonts w:hint="eastAsia"/>
          <w:color w:val="000000" w:themeColor="text1"/>
          <w:sz w:val="18"/>
          <w:szCs w:val="18"/>
          <w:u w:val="single"/>
        </w:rPr>
        <w:t>）结构上：照应文章的开头，使文章结构严谨。（</w:t>
      </w:r>
      <w:r>
        <w:rPr>
          <w:rFonts w:hint="eastAsia"/>
          <w:color w:val="000000" w:themeColor="text1"/>
          <w:sz w:val="18"/>
          <w:szCs w:val="18"/>
          <w:u w:val="single"/>
        </w:rPr>
        <w:t>2</w:t>
      </w:r>
      <w:r>
        <w:rPr>
          <w:rFonts w:hint="eastAsia"/>
          <w:color w:val="000000" w:themeColor="text1"/>
          <w:sz w:val="18"/>
          <w:szCs w:val="18"/>
          <w:u w:val="single"/>
        </w:rPr>
        <w:t>分）</w:t>
      </w:r>
    </w:p>
    <w:p w14:paraId="4337AD63" w14:textId="77777777" w:rsidR="00543A82" w:rsidRDefault="00000000">
      <w:pPr>
        <w:ind w:left="360" w:hangingChars="200" w:hanging="36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青浦区：</w:t>
      </w:r>
      <w:r>
        <w:rPr>
          <w:rFonts w:hint="eastAsia"/>
          <w:color w:val="000000" w:themeColor="text1"/>
          <w:sz w:val="18"/>
          <w:szCs w:val="18"/>
        </w:rPr>
        <w:t>25</w:t>
      </w:r>
      <w:r>
        <w:rPr>
          <w:rFonts w:hint="eastAsia"/>
          <w:color w:val="000000" w:themeColor="text1"/>
          <w:sz w:val="18"/>
          <w:szCs w:val="18"/>
        </w:rPr>
        <w:t>、本文发表在《南方日报》时，最后一段“有人打开九点的窗户，蝴蝶一只接一只，向窗外飞去”被编辑删掉了。对于这一段，下列最能代表作者写作意图的一项是：（</w:t>
      </w:r>
      <w:r>
        <w:rPr>
          <w:rFonts w:hint="eastAsia"/>
          <w:color w:val="000000" w:themeColor="text1"/>
          <w:sz w:val="18"/>
          <w:szCs w:val="18"/>
        </w:rPr>
        <w:t>3</w:t>
      </w:r>
      <w:r>
        <w:rPr>
          <w:rFonts w:hint="eastAsia"/>
          <w:color w:val="000000" w:themeColor="text1"/>
          <w:sz w:val="18"/>
          <w:szCs w:val="18"/>
        </w:rPr>
        <w:t>分）</w:t>
      </w:r>
    </w:p>
    <w:p w14:paraId="4A0384AF" w14:textId="77777777" w:rsidR="00543A82" w:rsidRDefault="00000000">
      <w:pPr>
        <w:ind w:firstLineChars="200" w:firstLine="36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A</w:t>
      </w:r>
      <w:r>
        <w:rPr>
          <w:rFonts w:hint="eastAsia"/>
          <w:color w:val="000000" w:themeColor="text1"/>
          <w:sz w:val="18"/>
          <w:szCs w:val="18"/>
        </w:rPr>
        <w:t>、交代蝴蝶的去向，使事件的发展过程更完整。</w:t>
      </w:r>
      <w:r>
        <w:rPr>
          <w:rFonts w:hint="eastAsia"/>
          <w:color w:val="000000" w:themeColor="text1"/>
          <w:sz w:val="18"/>
          <w:szCs w:val="18"/>
        </w:rPr>
        <w:t>B</w:t>
      </w:r>
      <w:r>
        <w:rPr>
          <w:rFonts w:hint="eastAsia"/>
          <w:color w:val="000000" w:themeColor="text1"/>
          <w:sz w:val="18"/>
          <w:szCs w:val="18"/>
        </w:rPr>
        <w:t>、“蝴蝶”也是新娘的名字，这样写是为了赞美新娘。</w:t>
      </w:r>
    </w:p>
    <w:p w14:paraId="0405FFA0" w14:textId="77777777" w:rsidR="00543A82" w:rsidRDefault="00000000">
      <w:pPr>
        <w:ind w:firstLineChars="200" w:firstLine="360"/>
        <w:rPr>
          <w:rFonts w:ascii="宋体" w:hAnsi="宋体" w:cs="宋体"/>
          <w:color w:val="000000" w:themeColor="text1"/>
          <w:kern w:val="0"/>
          <w:sz w:val="18"/>
          <w:szCs w:val="18"/>
          <w:u w:val="single"/>
        </w:rPr>
      </w:pP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C、突出蝴蝶在沟通两代人情感中的作用，又与前文和标题相照应。</w:t>
      </w:r>
    </w:p>
    <w:p w14:paraId="752C4CA0" w14:textId="77777777" w:rsidR="00543A82" w:rsidRDefault="00000000">
      <w:pPr>
        <w:ind w:firstLineChars="200" w:firstLine="36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D</w:t>
      </w:r>
      <w:r>
        <w:rPr>
          <w:rFonts w:hint="eastAsia"/>
          <w:color w:val="000000" w:themeColor="text1"/>
          <w:sz w:val="18"/>
          <w:szCs w:val="18"/>
        </w:rPr>
        <w:t>、蝴蝶纷飞，象征着美满的婚姻与爱情。</w:t>
      </w:r>
    </w:p>
    <w:p w14:paraId="3F849C79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奉贤区：25. 对第（19）段划线句理解最恰当的一项是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 xml:space="preserve">         </w:t>
      </w:r>
      <w:r>
        <w:rPr>
          <w:rFonts w:ascii="宋体" w:hAnsi="宋体" w:hint="eastAsia"/>
          <w:color w:val="000000" w:themeColor="text1"/>
          <w:sz w:val="18"/>
          <w:szCs w:val="18"/>
        </w:rPr>
        <w:t>（3分）</w:t>
      </w:r>
    </w:p>
    <w:p w14:paraId="5D739BA8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A.丹增母女俩人穷志不穷，绝不轻易接受别人的帮助。</w:t>
      </w:r>
    </w:p>
    <w:p w14:paraId="372763BC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B.丹增母女很贫穷，但他们有着不怕困难、坚持不懈的精神。</w:t>
      </w:r>
    </w:p>
    <w:p w14:paraId="7D29E5C1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C.丹增母女虽然贫穷，但她们无私奉献，有着博大的助人之心。</w:t>
      </w:r>
    </w:p>
    <w:p w14:paraId="4B6021BC" w14:textId="77777777" w:rsidR="00543A82" w:rsidRDefault="00000000">
      <w:pPr>
        <w:rPr>
          <w:rFonts w:ascii="宋体" w:hAnsi="宋体" w:cs="宋体"/>
          <w:color w:val="000000" w:themeColor="text1"/>
          <w:kern w:val="0"/>
          <w:sz w:val="18"/>
          <w:szCs w:val="18"/>
          <w:u w:val="single"/>
        </w:rPr>
      </w:pPr>
      <w:r>
        <w:rPr>
          <w:rFonts w:ascii="宋体" w:hAnsi="宋体" w:cs="宋体" w:hint="eastAsia"/>
          <w:color w:val="000000" w:themeColor="text1"/>
          <w:kern w:val="0"/>
          <w:sz w:val="18"/>
          <w:szCs w:val="18"/>
          <w:u w:val="single"/>
        </w:rPr>
        <w:t>D.丹增母女是普通人，但她们心地纯朴、善良，有感恩之心。</w:t>
      </w:r>
    </w:p>
    <w:p w14:paraId="41FB169E" w14:textId="77777777" w:rsidR="00543A82" w:rsidRDefault="00543A82">
      <w:pPr>
        <w:rPr>
          <w:color w:val="000000" w:themeColor="text1"/>
          <w:sz w:val="18"/>
          <w:szCs w:val="18"/>
        </w:rPr>
      </w:pPr>
    </w:p>
    <w:p w14:paraId="589F85C3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10</w:t>
      </w:r>
      <w:r>
        <w:rPr>
          <w:rFonts w:hint="eastAsia"/>
          <w:color w:val="000000" w:themeColor="text1"/>
          <w:sz w:val="18"/>
          <w:szCs w:val="18"/>
        </w:rPr>
        <w:t>·人物形象分析</w:t>
      </w:r>
    </w:p>
    <w:p w14:paraId="7ADB65EC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分析：</w:t>
      </w:r>
      <w:r>
        <w:rPr>
          <w:rFonts w:hint="eastAsia"/>
          <w:color w:val="000000" w:themeColor="text1"/>
          <w:sz w:val="18"/>
          <w:szCs w:val="18"/>
        </w:rPr>
        <w:t xml:space="preserve">     </w:t>
      </w:r>
      <w:r>
        <w:rPr>
          <w:rFonts w:hint="eastAsia"/>
          <w:color w:val="000000" w:themeColor="text1"/>
          <w:sz w:val="18"/>
          <w:szCs w:val="18"/>
        </w:rPr>
        <w:t>人物刻画方法</w:t>
      </w:r>
      <w:r>
        <w:rPr>
          <w:rFonts w:hint="eastAsia"/>
          <w:color w:val="000000" w:themeColor="text1"/>
          <w:sz w:val="18"/>
          <w:szCs w:val="18"/>
        </w:rPr>
        <w:t xml:space="preserve">   </w:t>
      </w:r>
    </w:p>
    <w:p w14:paraId="4DE21801" w14:textId="77777777" w:rsidR="00543A82" w:rsidRDefault="00000000">
      <w:pPr>
        <w:numPr>
          <w:ilvl w:val="0"/>
          <w:numId w:val="11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 </w:t>
      </w:r>
      <w:r>
        <w:rPr>
          <w:rFonts w:hint="eastAsia"/>
          <w:color w:val="000000" w:themeColor="text1"/>
          <w:sz w:val="18"/>
          <w:szCs w:val="18"/>
        </w:rPr>
        <w:t>综合分析人物典型性格</w:t>
      </w:r>
    </w:p>
    <w:p w14:paraId="75BFAF35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答题语言：性格特点</w:t>
      </w:r>
      <w:r>
        <w:rPr>
          <w:rFonts w:hint="eastAsia"/>
          <w:color w:val="000000" w:themeColor="text1"/>
          <w:sz w:val="18"/>
          <w:szCs w:val="18"/>
        </w:rPr>
        <w:t>+</w:t>
      </w:r>
      <w:r>
        <w:rPr>
          <w:rFonts w:hint="eastAsia"/>
          <w:color w:val="000000" w:themeColor="text1"/>
          <w:sz w:val="18"/>
          <w:szCs w:val="18"/>
        </w:rPr>
        <w:t>事例表现（结合文章内容）</w:t>
      </w:r>
    </w:p>
    <w:p w14:paraId="55B18415" w14:textId="77777777" w:rsidR="00543A82" w:rsidRDefault="00000000">
      <w:pPr>
        <w:pStyle w:val="11"/>
        <w:spacing w:before="0" w:beforeAutospacing="0" w:after="0" w:afterAutospacing="0"/>
        <w:rPr>
          <w:rFonts w:cs="Times New Roman"/>
          <w:bCs/>
          <w:color w:val="000000" w:themeColor="text1"/>
          <w:sz w:val="18"/>
          <w:szCs w:val="18"/>
        </w:rPr>
      </w:pPr>
      <w:r>
        <w:rPr>
          <w:rFonts w:cs="Times New Roman" w:hint="eastAsia"/>
          <w:bCs/>
          <w:color w:val="000000" w:themeColor="text1"/>
          <w:sz w:val="18"/>
          <w:szCs w:val="18"/>
        </w:rPr>
        <w:lastRenderedPageBreak/>
        <w:t>浦东新区：26.细读文章，</w:t>
      </w:r>
      <w:proofErr w:type="gramStart"/>
      <w:r>
        <w:rPr>
          <w:rFonts w:cs="Times New Roman" w:hint="eastAsia"/>
          <w:bCs/>
          <w:color w:val="000000" w:themeColor="text1"/>
          <w:sz w:val="18"/>
          <w:szCs w:val="18"/>
        </w:rPr>
        <w:t>就父亲</w:t>
      </w:r>
      <w:proofErr w:type="gramEnd"/>
      <w:r>
        <w:rPr>
          <w:rFonts w:cs="Times New Roman" w:hint="eastAsia"/>
          <w:bCs/>
          <w:color w:val="000000" w:themeColor="text1"/>
          <w:sz w:val="18"/>
          <w:szCs w:val="18"/>
        </w:rPr>
        <w:t>的人物性格或所作所为发表你的看法（80字左右）（8分</w:t>
      </w:r>
    </w:p>
    <w:p w14:paraId="1624EEFA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青浦区：</w:t>
      </w:r>
      <w:r>
        <w:rPr>
          <w:rFonts w:ascii="宋体" w:hAnsi="宋体"/>
          <w:color w:val="000000" w:themeColor="text1"/>
          <w:sz w:val="18"/>
          <w:szCs w:val="18"/>
        </w:rPr>
        <w:t>25.作者说，白老师把她的生命和灵魂引向另一种</w:t>
      </w:r>
      <w:r>
        <w:rPr>
          <w:rFonts w:ascii="宋体" w:hAnsi="宋体"/>
          <w:color w:val="000000" w:themeColor="text1"/>
          <w:sz w:val="18"/>
          <w:szCs w:val="18"/>
          <w:em w:val="dot"/>
        </w:rPr>
        <w:t>暖度</w:t>
      </w:r>
      <w:r>
        <w:rPr>
          <w:rFonts w:ascii="宋体" w:hAnsi="宋体"/>
          <w:color w:val="000000" w:themeColor="text1"/>
          <w:sz w:val="18"/>
          <w:szCs w:val="18"/>
        </w:rPr>
        <w:t>、</w:t>
      </w:r>
      <w:r>
        <w:rPr>
          <w:rFonts w:ascii="宋体" w:hAnsi="宋体"/>
          <w:color w:val="000000" w:themeColor="text1"/>
          <w:sz w:val="18"/>
          <w:szCs w:val="18"/>
          <w:em w:val="dot"/>
        </w:rPr>
        <w:t>亮度</w:t>
      </w:r>
      <w:r>
        <w:rPr>
          <w:rFonts w:ascii="宋体" w:hAnsi="宋体"/>
          <w:color w:val="000000" w:themeColor="text1"/>
          <w:sz w:val="18"/>
          <w:szCs w:val="18"/>
        </w:rPr>
        <w:t>和</w:t>
      </w:r>
      <w:r>
        <w:rPr>
          <w:rFonts w:ascii="宋体" w:hAnsi="宋体"/>
          <w:color w:val="000000" w:themeColor="text1"/>
          <w:sz w:val="18"/>
          <w:szCs w:val="18"/>
          <w:em w:val="dot"/>
        </w:rPr>
        <w:t>高度</w:t>
      </w:r>
      <w:r>
        <w:rPr>
          <w:rFonts w:ascii="宋体" w:hAnsi="宋体"/>
          <w:color w:val="000000" w:themeColor="text1"/>
          <w:sz w:val="18"/>
          <w:szCs w:val="18"/>
        </w:rPr>
        <w:t>，请结合句中加点词，谈谈你对白老师的评价（80字左右）（8</w:t>
      </w:r>
      <w:r>
        <w:rPr>
          <w:rFonts w:ascii="宋体" w:hAnsi="宋体" w:hint="eastAsia"/>
          <w:color w:val="000000" w:themeColor="text1"/>
          <w:sz w:val="18"/>
          <w:szCs w:val="18"/>
        </w:rPr>
        <w:t>分</w:t>
      </w:r>
      <w:r>
        <w:rPr>
          <w:rFonts w:ascii="宋体" w:hAnsi="宋体"/>
          <w:color w:val="000000" w:themeColor="text1"/>
          <w:sz w:val="18"/>
          <w:szCs w:val="18"/>
        </w:rPr>
        <w:t>）</w:t>
      </w:r>
    </w:p>
    <w:p w14:paraId="21F09C07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参考答案：我觉得白老师是一个极富责任心和教育艺术的好老师。她的</w:t>
      </w:r>
      <w:proofErr w:type="gramStart"/>
      <w:r>
        <w:rPr>
          <w:rFonts w:hint="eastAsia"/>
          <w:color w:val="000000" w:themeColor="text1"/>
          <w:sz w:val="18"/>
          <w:szCs w:val="18"/>
        </w:rPr>
        <w:t>关爱让</w:t>
      </w:r>
      <w:proofErr w:type="gramEnd"/>
      <w:r>
        <w:rPr>
          <w:rFonts w:hint="eastAsia"/>
          <w:color w:val="000000" w:themeColor="text1"/>
          <w:sz w:val="18"/>
          <w:szCs w:val="18"/>
        </w:rPr>
        <w:t>学生感受到了浓浓的师生温情（暖度），改变了学生的学习态度，使她明白了前进的方向（亮度）。白老师还通过</w:t>
      </w:r>
      <w:proofErr w:type="gramStart"/>
      <w:r>
        <w:rPr>
          <w:rFonts w:hint="eastAsia"/>
          <w:color w:val="000000" w:themeColor="text1"/>
          <w:sz w:val="18"/>
          <w:szCs w:val="18"/>
        </w:rPr>
        <w:t>激励让</w:t>
      </w:r>
      <w:proofErr w:type="gramEnd"/>
      <w:r>
        <w:rPr>
          <w:rFonts w:hint="eastAsia"/>
          <w:color w:val="000000" w:themeColor="text1"/>
          <w:sz w:val="18"/>
          <w:szCs w:val="18"/>
        </w:rPr>
        <w:t>学生攻克难关，积极进取（高度）。她是学生生命中的一盏灯。</w:t>
      </w:r>
    </w:p>
    <w:p w14:paraId="269E7CA8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11</w:t>
      </w:r>
      <w:r>
        <w:rPr>
          <w:rFonts w:hint="eastAsia"/>
          <w:color w:val="000000" w:themeColor="text1"/>
          <w:sz w:val="18"/>
          <w:szCs w:val="18"/>
        </w:rPr>
        <w:t>·人物心理揣摩</w:t>
      </w:r>
    </w:p>
    <w:p w14:paraId="2920F0C8" w14:textId="77777777" w:rsidR="00543A82" w:rsidRDefault="00000000">
      <w:pPr>
        <w:rPr>
          <w:color w:val="000000" w:themeColor="text1"/>
          <w:sz w:val="18"/>
          <w:szCs w:val="18"/>
          <w:u w:val="single"/>
        </w:rPr>
      </w:pPr>
      <w:r>
        <w:rPr>
          <w:rFonts w:hint="eastAsia"/>
          <w:color w:val="000000" w:themeColor="text1"/>
          <w:sz w:val="18"/>
          <w:szCs w:val="18"/>
        </w:rPr>
        <w:t>分析：</w:t>
      </w:r>
      <w:r>
        <w:rPr>
          <w:color w:val="000000" w:themeColor="text1"/>
          <w:sz w:val="18"/>
          <w:szCs w:val="18"/>
          <w:u w:val="single"/>
        </w:rPr>
        <w:t>通过对人物心理的描写，能够直接深入人物心灵，揭示人物的内心世界，表现人物丰富而复杂的思想感情。</w:t>
      </w:r>
      <w:r>
        <w:rPr>
          <w:color w:val="000000" w:themeColor="text1"/>
          <w:sz w:val="18"/>
          <w:szCs w:val="18"/>
          <w:u w:val="single"/>
        </w:rPr>
        <w:t xml:space="preserve"> </w:t>
      </w:r>
    </w:p>
    <w:p w14:paraId="6FC1E186" w14:textId="77777777" w:rsidR="00543A82" w:rsidRDefault="00000000">
      <w:pPr>
        <w:ind w:firstLineChars="200" w:firstLine="360"/>
        <w:rPr>
          <w:color w:val="000000" w:themeColor="text1"/>
          <w:sz w:val="18"/>
          <w:szCs w:val="18"/>
          <w:u w:val="single"/>
        </w:rPr>
      </w:pPr>
      <w:r>
        <w:rPr>
          <w:rFonts w:hint="eastAsia"/>
          <w:color w:val="000000" w:themeColor="text1"/>
          <w:sz w:val="18"/>
          <w:szCs w:val="18"/>
          <w:u w:val="single"/>
        </w:rPr>
        <w:t>答题语言：梳理心理变化过程；</w:t>
      </w:r>
      <w:r>
        <w:rPr>
          <w:rFonts w:hint="eastAsia"/>
          <w:color w:val="000000" w:themeColor="text1"/>
          <w:sz w:val="18"/>
          <w:szCs w:val="18"/>
          <w:u w:val="single"/>
        </w:rPr>
        <w:t xml:space="preserve">      </w:t>
      </w:r>
      <w:r>
        <w:rPr>
          <w:rFonts w:hint="eastAsia"/>
          <w:color w:val="000000" w:themeColor="text1"/>
          <w:sz w:val="18"/>
          <w:szCs w:val="18"/>
          <w:u w:val="single"/>
        </w:rPr>
        <w:t>描述心理活动（紧密结合文章）</w:t>
      </w:r>
    </w:p>
    <w:p w14:paraId="7BF5CCB5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青浦区：</w:t>
      </w:r>
      <w:r>
        <w:rPr>
          <w:rFonts w:hint="eastAsia"/>
          <w:color w:val="000000" w:themeColor="text1"/>
          <w:sz w:val="18"/>
          <w:szCs w:val="18"/>
        </w:rPr>
        <w:t>22</w:t>
      </w:r>
      <w:r>
        <w:rPr>
          <w:rFonts w:hint="eastAsia"/>
          <w:color w:val="000000" w:themeColor="text1"/>
          <w:sz w:val="18"/>
          <w:szCs w:val="18"/>
        </w:rPr>
        <w:t>、从全文看，“新娘”在婚礼上的心理状态经历了：喜悦</w:t>
      </w:r>
      <w:r>
        <w:rPr>
          <w:rFonts w:ascii="宋体" w:hAnsi="宋体" w:hint="eastAsia"/>
          <w:color w:val="000000" w:themeColor="text1"/>
          <w:sz w:val="18"/>
          <w:szCs w:val="18"/>
        </w:rPr>
        <w:t>→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尴尬→惊诧</w:t>
      </w:r>
      <w:r>
        <w:rPr>
          <w:rFonts w:hint="eastAsia"/>
          <w:color w:val="000000" w:themeColor="text1"/>
          <w:sz w:val="18"/>
          <w:szCs w:val="18"/>
          <w:u w:val="single"/>
        </w:rPr>
        <w:t>（犹豫、难堪、窘迫、难为情等）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→感动</w:t>
      </w:r>
      <w:r>
        <w:rPr>
          <w:rFonts w:ascii="宋体" w:hAnsi="宋体" w:hint="eastAsia"/>
          <w:color w:val="000000" w:themeColor="text1"/>
          <w:sz w:val="18"/>
          <w:szCs w:val="18"/>
        </w:rPr>
        <w:t>的变化过程。（6分）</w:t>
      </w:r>
      <w:r>
        <w:rPr>
          <w:rFonts w:hint="eastAsia"/>
          <w:color w:val="000000" w:themeColor="text1"/>
          <w:sz w:val="18"/>
          <w:szCs w:val="18"/>
        </w:rPr>
        <w:t xml:space="preserve">  </w:t>
      </w:r>
    </w:p>
    <w:p w14:paraId="1FBB45D9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黄浦区：</w:t>
      </w:r>
      <w:r>
        <w:rPr>
          <w:rFonts w:ascii="宋体" w:hAnsi="宋体" w:hint="eastAsia"/>
          <w:color w:val="000000" w:themeColor="text1"/>
          <w:sz w:val="18"/>
          <w:szCs w:val="18"/>
        </w:rPr>
        <w:t>22．第5-</w:t>
      </w:r>
      <w:proofErr w:type="gramStart"/>
      <w:r>
        <w:rPr>
          <w:rFonts w:ascii="宋体" w:hAnsi="宋体" w:hint="eastAsia"/>
          <w:color w:val="000000" w:themeColor="text1"/>
          <w:sz w:val="18"/>
          <w:szCs w:val="18"/>
        </w:rPr>
        <w:t>7段写莫克</w:t>
      </w:r>
      <w:proofErr w:type="gramEnd"/>
      <w:r>
        <w:rPr>
          <w:rFonts w:ascii="宋体" w:hAnsi="宋体" w:hint="eastAsia"/>
          <w:color w:val="000000" w:themeColor="text1"/>
          <w:sz w:val="18"/>
          <w:szCs w:val="18"/>
        </w:rPr>
        <w:t>探险心理从“失去勇气”→“</w:t>
      </w:r>
      <w:r>
        <w:rPr>
          <w:rFonts w:hint="eastAsia"/>
          <w:color w:val="000000" w:themeColor="text1"/>
          <w:sz w:val="18"/>
          <w:szCs w:val="18"/>
          <w:u w:val="single"/>
        </w:rPr>
        <w:t>惊喜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”→“</w:t>
      </w:r>
      <w:r>
        <w:rPr>
          <w:rFonts w:hint="eastAsia"/>
          <w:color w:val="000000" w:themeColor="text1"/>
          <w:sz w:val="18"/>
          <w:szCs w:val="18"/>
          <w:u w:val="single"/>
        </w:rPr>
        <w:t xml:space="preserve">  </w:t>
      </w:r>
      <w:r>
        <w:rPr>
          <w:rFonts w:hint="eastAsia"/>
          <w:color w:val="000000" w:themeColor="text1"/>
          <w:sz w:val="18"/>
          <w:szCs w:val="18"/>
          <w:u w:val="single"/>
        </w:rPr>
        <w:t>坚定信心</w:t>
      </w:r>
      <w:r>
        <w:rPr>
          <w:rFonts w:ascii="宋体" w:hAnsi="宋体" w:hint="eastAsia"/>
          <w:color w:val="000000" w:themeColor="text1"/>
          <w:sz w:val="18"/>
          <w:szCs w:val="18"/>
        </w:rPr>
        <w:t>”变化的过程。（4分）</w:t>
      </w:r>
    </w:p>
    <w:p w14:paraId="6E7366AD" w14:textId="77777777" w:rsidR="00543A82" w:rsidRDefault="00543A82">
      <w:pPr>
        <w:rPr>
          <w:rFonts w:ascii="宋体" w:hAnsi="宋体"/>
          <w:color w:val="000000" w:themeColor="text1"/>
          <w:sz w:val="18"/>
          <w:szCs w:val="18"/>
        </w:rPr>
      </w:pPr>
    </w:p>
    <w:p w14:paraId="5C36FAAD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12</w:t>
      </w:r>
      <w:r>
        <w:rPr>
          <w:rFonts w:hint="eastAsia"/>
          <w:color w:val="000000" w:themeColor="text1"/>
          <w:sz w:val="18"/>
          <w:szCs w:val="18"/>
        </w:rPr>
        <w:t>·叙事人称及作用</w:t>
      </w:r>
    </w:p>
    <w:p w14:paraId="443B9431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分析：</w:t>
      </w:r>
      <w:r>
        <w:rPr>
          <w:rFonts w:hint="eastAsia"/>
          <w:color w:val="000000" w:themeColor="text1"/>
          <w:sz w:val="18"/>
          <w:szCs w:val="18"/>
        </w:rPr>
        <w:t xml:space="preserve">   </w:t>
      </w:r>
      <w:r>
        <w:rPr>
          <w:rFonts w:hint="eastAsia"/>
          <w:color w:val="000000" w:themeColor="text1"/>
          <w:sz w:val="18"/>
          <w:szCs w:val="18"/>
        </w:rPr>
        <w:t>第一人称，叙述亲切自然，能自由地表达思想感情，给读者以真实生动之感；</w:t>
      </w:r>
    </w:p>
    <w:p w14:paraId="3CB0F15F" w14:textId="77777777" w:rsidR="00543A82" w:rsidRDefault="00000000">
      <w:pPr>
        <w:numPr>
          <w:ilvl w:val="0"/>
          <w:numId w:val="11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第二人称，能增强文章的抒情性和亲切感，便于感情交流；</w:t>
      </w:r>
    </w:p>
    <w:p w14:paraId="6B288D9F" w14:textId="77777777" w:rsidR="00543A82" w:rsidRDefault="00000000">
      <w:pPr>
        <w:numPr>
          <w:ilvl w:val="0"/>
          <w:numId w:val="11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第三人称，能比较直接客观地展现丰富多彩的生活，不受时间和空间限制，反映现实比较灵活自由。</w:t>
      </w:r>
    </w:p>
    <w:p w14:paraId="0DCDEAE0" w14:textId="77777777" w:rsidR="00543A82" w:rsidRDefault="00543A82">
      <w:pPr>
        <w:rPr>
          <w:color w:val="000000" w:themeColor="text1"/>
          <w:sz w:val="18"/>
          <w:szCs w:val="18"/>
        </w:rPr>
      </w:pPr>
    </w:p>
    <w:p w14:paraId="2FB84C3F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13</w:t>
      </w:r>
      <w:r>
        <w:rPr>
          <w:rFonts w:hint="eastAsia"/>
          <w:color w:val="000000" w:themeColor="text1"/>
          <w:sz w:val="18"/>
          <w:szCs w:val="18"/>
        </w:rPr>
        <w:t>·文章中心主旨把握分析：</w:t>
      </w: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概括</w:t>
      </w:r>
      <w:r>
        <w:rPr>
          <w:rFonts w:hint="eastAsia"/>
          <w:color w:val="000000" w:themeColor="text1"/>
          <w:sz w:val="18"/>
          <w:szCs w:val="18"/>
        </w:rPr>
        <w:t>:</w:t>
      </w:r>
      <w:r>
        <w:rPr>
          <w:rFonts w:hint="eastAsia"/>
          <w:color w:val="000000" w:themeColor="text1"/>
          <w:sz w:val="18"/>
          <w:szCs w:val="18"/>
        </w:rPr>
        <w:t>通过记叙</w:t>
      </w:r>
      <w:r>
        <w:rPr>
          <w:rFonts w:hint="eastAsia"/>
          <w:color w:val="000000" w:themeColor="text1"/>
          <w:sz w:val="18"/>
          <w:szCs w:val="18"/>
        </w:rPr>
        <w:t>/</w:t>
      </w:r>
      <w:r>
        <w:rPr>
          <w:rFonts w:hint="eastAsia"/>
          <w:color w:val="000000" w:themeColor="text1"/>
          <w:sz w:val="18"/>
          <w:szCs w:val="18"/>
        </w:rPr>
        <w:t>叙述……，说明</w:t>
      </w:r>
      <w:r>
        <w:rPr>
          <w:rFonts w:hint="eastAsia"/>
          <w:color w:val="000000" w:themeColor="text1"/>
          <w:sz w:val="18"/>
          <w:szCs w:val="18"/>
        </w:rPr>
        <w:t>/</w:t>
      </w:r>
      <w:r>
        <w:rPr>
          <w:rFonts w:hint="eastAsia"/>
          <w:color w:val="000000" w:themeColor="text1"/>
          <w:sz w:val="18"/>
          <w:szCs w:val="18"/>
        </w:rPr>
        <w:t>赞扬</w:t>
      </w:r>
      <w:r>
        <w:rPr>
          <w:rFonts w:hint="eastAsia"/>
          <w:color w:val="000000" w:themeColor="text1"/>
          <w:sz w:val="18"/>
          <w:szCs w:val="18"/>
        </w:rPr>
        <w:t>/</w:t>
      </w:r>
      <w:r>
        <w:rPr>
          <w:rFonts w:hint="eastAsia"/>
          <w:color w:val="000000" w:themeColor="text1"/>
          <w:sz w:val="18"/>
          <w:szCs w:val="18"/>
        </w:rPr>
        <w:t>表达……；</w:t>
      </w: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主旨句；</w:t>
      </w: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关键句</w:t>
      </w:r>
    </w:p>
    <w:p w14:paraId="4C51E18E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黄浦：</w:t>
      </w:r>
      <w:r>
        <w:rPr>
          <w:rFonts w:ascii="宋体" w:hAnsi="宋体" w:hint="eastAsia"/>
          <w:color w:val="000000" w:themeColor="text1"/>
          <w:sz w:val="18"/>
          <w:szCs w:val="18"/>
        </w:rPr>
        <w:t xml:space="preserve">25．对本文主旨理解最恰当的一项是(    )(4分)  </w:t>
      </w:r>
    </w:p>
    <w:p w14:paraId="7C46E82A" w14:textId="77777777" w:rsidR="00543A82" w:rsidRDefault="00000000">
      <w:pPr>
        <w:ind w:firstLineChars="100" w:firstLine="18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 A．具体再现了世界上第一个以考古遗址命名国家的精神。</w:t>
      </w:r>
    </w:p>
    <w:p w14:paraId="47457C75" w14:textId="77777777" w:rsidR="00543A82" w:rsidRDefault="00000000">
      <w:pPr>
        <w:ind w:firstLineChars="100" w:firstLine="18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 </w:t>
      </w:r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B．记叙了莫</w:t>
      </w:r>
      <w:proofErr w:type="gramStart"/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克寻找</w:t>
      </w:r>
      <w:proofErr w:type="gramEnd"/>
      <w:r>
        <w:rPr>
          <w:rFonts w:ascii="宋体" w:hAnsi="宋体" w:hint="eastAsia"/>
          <w:color w:val="000000" w:themeColor="text1"/>
          <w:sz w:val="18"/>
          <w:szCs w:val="18"/>
          <w:u w:val="single"/>
        </w:rPr>
        <w:t>失落古都的过程，赞美他不畏惧艰难险阻的精神。</w:t>
      </w:r>
    </w:p>
    <w:p w14:paraId="4FC46F3E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   C．抒发了作者对莫克以探险发现失落古都为唯一目的的敬佩之情。</w:t>
      </w:r>
    </w:p>
    <w:p w14:paraId="3DEC7617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 xml:space="preserve">   D．说明探险家莫克非洲探险价值之大，足以震惊世界。</w:t>
      </w:r>
    </w:p>
    <w:p w14:paraId="337B1EA8" w14:textId="77777777" w:rsidR="00543A82" w:rsidRDefault="0000000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14</w:t>
      </w:r>
      <w:r>
        <w:rPr>
          <w:rFonts w:hint="eastAsia"/>
          <w:color w:val="000000" w:themeColor="text1"/>
          <w:sz w:val="18"/>
          <w:szCs w:val="18"/>
        </w:rPr>
        <w:t>·开放性试题</w:t>
      </w:r>
    </w:p>
    <w:p w14:paraId="1553E5C1" w14:textId="77777777" w:rsidR="00543A82" w:rsidRDefault="00000000">
      <w:pPr>
        <w:numPr>
          <w:ilvl w:val="0"/>
          <w:numId w:val="12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分析</w:t>
      </w:r>
      <w:r>
        <w:rPr>
          <w:rFonts w:hint="eastAsia"/>
          <w:color w:val="000000" w:themeColor="text1"/>
          <w:sz w:val="18"/>
          <w:szCs w:val="18"/>
        </w:rPr>
        <w:t xml:space="preserve">:  </w:t>
      </w:r>
      <w:r>
        <w:rPr>
          <w:rFonts w:hint="eastAsia"/>
          <w:color w:val="000000" w:themeColor="text1"/>
          <w:sz w:val="18"/>
          <w:szCs w:val="18"/>
        </w:rPr>
        <w:t>考查反思与评价文章内容的能力</w:t>
      </w:r>
    </w:p>
    <w:p w14:paraId="4EA1E4F8" w14:textId="77777777" w:rsidR="00543A82" w:rsidRDefault="00000000">
      <w:pPr>
        <w:numPr>
          <w:ilvl w:val="0"/>
          <w:numId w:val="12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角度相对自由，但观点必须明确</w:t>
      </w:r>
    </w:p>
    <w:p w14:paraId="33D9DF5A" w14:textId="77777777" w:rsidR="00543A82" w:rsidRDefault="00000000">
      <w:pPr>
        <w:numPr>
          <w:ilvl w:val="0"/>
          <w:numId w:val="12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语言表述通顺，优美</w:t>
      </w:r>
    </w:p>
    <w:p w14:paraId="485A50B1" w14:textId="77777777" w:rsidR="00543A82" w:rsidRDefault="00000000">
      <w:pPr>
        <w:numPr>
          <w:ilvl w:val="0"/>
          <w:numId w:val="12"/>
        </w:numPr>
        <w:ind w:left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条理清晰</w:t>
      </w:r>
    </w:p>
    <w:p w14:paraId="4BD67DB4" w14:textId="77777777" w:rsidR="00543A82" w:rsidRDefault="00000000">
      <w:pPr>
        <w:ind w:left="360" w:hangingChars="200" w:hanging="360"/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奉贤区：</w:t>
      </w:r>
      <w:r>
        <w:rPr>
          <w:rFonts w:ascii="宋体" w:hAnsi="宋体" w:hint="eastAsia"/>
          <w:color w:val="000000" w:themeColor="text1"/>
          <w:sz w:val="18"/>
          <w:szCs w:val="18"/>
        </w:rPr>
        <w:t>26. 有人认为，丹增母女用五个月的时间在青藏公路上等待好心的司机是不值得的，对此你是否同意？请用80</w:t>
      </w:r>
      <w:proofErr w:type="gramStart"/>
      <w:r>
        <w:rPr>
          <w:rFonts w:ascii="宋体" w:hAnsi="宋体" w:hint="eastAsia"/>
          <w:color w:val="000000" w:themeColor="text1"/>
          <w:sz w:val="18"/>
          <w:szCs w:val="18"/>
        </w:rPr>
        <w:t>字作用</w:t>
      </w:r>
      <w:proofErr w:type="gramEnd"/>
      <w:r>
        <w:rPr>
          <w:rFonts w:ascii="宋体" w:hAnsi="宋体" w:hint="eastAsia"/>
          <w:color w:val="000000" w:themeColor="text1"/>
          <w:sz w:val="18"/>
          <w:szCs w:val="18"/>
        </w:rPr>
        <w:t>谈谈你的看法。（8分）</w:t>
      </w:r>
    </w:p>
    <w:p w14:paraId="7EA12F57" w14:textId="77777777" w:rsidR="00543A82" w:rsidRDefault="00000000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t>杨浦区：26、世界虽然向他们闭上了眼睛，但他们依然向世界袒露着全部的真诚，尽管世人无视他们灵魂的闪光，但他们却对人性满怀希望……在我们周围，存在着许多文中“盲人夫妻”那样的人，他们生活艰难，却拥有金子般的心灵。请结合本文和自己的感悟，谈谈你该如何对待他们。(80字)(8分)</w:t>
      </w:r>
    </w:p>
    <w:p w14:paraId="08A20B5A" w14:textId="77777777" w:rsidR="00543A82" w:rsidRDefault="00543A82">
      <w:pPr>
        <w:adjustRightInd w:val="0"/>
        <w:snapToGrid w:val="0"/>
        <w:ind w:firstLine="435"/>
        <w:jc w:val="left"/>
        <w:rPr>
          <w:rFonts w:ascii="宋体" w:hAnsi="宋体"/>
          <w:b/>
          <w:color w:val="000000" w:themeColor="text1"/>
          <w:szCs w:val="21"/>
        </w:rPr>
      </w:pPr>
    </w:p>
    <w:p w14:paraId="4B9A4127" w14:textId="77777777" w:rsidR="00543A82" w:rsidRDefault="00000000">
      <w:pPr>
        <w:adjustRightInd w:val="0"/>
        <w:snapToGrid w:val="0"/>
        <w:ind w:firstLine="435"/>
        <w:jc w:val="left"/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二、实战演练：</w:t>
      </w:r>
    </w:p>
    <w:p w14:paraId="77C25D9D" w14:textId="77777777" w:rsidR="00543A82" w:rsidRDefault="00000000">
      <w:pPr>
        <w:adjustRightInd w:val="0"/>
        <w:snapToGrid w:val="0"/>
        <w:ind w:firstLine="435"/>
        <w:jc w:val="center"/>
        <w:rPr>
          <w:b/>
          <w:bCs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 xml:space="preserve">（一）那夜，那对盲人夫妻   </w:t>
      </w:r>
      <w:r>
        <w:rPr>
          <w:rFonts w:hint="eastAsia"/>
          <w:b/>
          <w:bCs/>
          <w:color w:val="000000" w:themeColor="text1"/>
          <w:szCs w:val="21"/>
        </w:rPr>
        <w:t>（杨浦卷）</w:t>
      </w:r>
    </w:p>
    <w:p w14:paraId="768E582D" w14:textId="77777777" w:rsidR="00543A82" w:rsidRDefault="00000000">
      <w:pPr>
        <w:adjustRightInd w:val="0"/>
        <w:snapToGrid w:val="0"/>
        <w:ind w:firstLine="435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                                           </w:t>
      </w:r>
    </w:p>
    <w:p w14:paraId="4DD9B833" w14:textId="77777777" w:rsidR="00543A82" w:rsidRDefault="00000000">
      <w:pPr>
        <w:adjustRightInd w:val="0"/>
        <w:snapToGrid w:val="0"/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⑴</w:t>
      </w:r>
      <w:r>
        <w:rPr>
          <w:rFonts w:ascii="宋体" w:hAnsi="宋体"/>
          <w:color w:val="000000" w:themeColor="text1"/>
          <w:szCs w:val="21"/>
        </w:rPr>
        <w:t>我永远记得那个夜晚。悲怆的声音一点点变得平和，变得快乐。因为一声稚嫩的喝彩。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⑵</w:t>
      </w:r>
      <w:r>
        <w:rPr>
          <w:rFonts w:ascii="宋体" w:hAnsi="宋体"/>
          <w:color w:val="000000" w:themeColor="text1"/>
          <w:szCs w:val="21"/>
        </w:rPr>
        <w:t>那是乡下的冬天，乡下的冬天远比城市的冬天漫长。常有盲人来到村子，为村人唱戏。他们多为夫妻，两人一组，带着胡琴和另外一些简单的乐器。大多时候村里会很晚。在娱乐极度匮乏的年代，那是村里人难得的节日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⑶</w:t>
      </w:r>
      <w:r>
        <w:rPr>
          <w:rFonts w:ascii="宋体" w:hAnsi="宋体"/>
          <w:color w:val="000000" w:themeColor="text1"/>
          <w:szCs w:val="21"/>
        </w:rPr>
        <w:t>让我感兴趣的并不是那些粗糙的表演，而是他们走路时的样子。年幼的我常常从他们笨拙的行走姿势中找到属于自己的卑劣的快乐。那是怎样一种可笑的姿势啊！</w:t>
      </w:r>
      <w:r>
        <w:rPr>
          <w:rFonts w:ascii="宋体" w:hAnsi="宋体"/>
          <w:color w:val="000000" w:themeColor="text1"/>
          <w:szCs w:val="21"/>
          <w:u w:val="wave"/>
        </w:rPr>
        <w:t>男人将演奏用的胡琴横过来，握住前端，走在前面。女人握着胡琴的后瑞，小心翼翼地跟着自己的男人，任凭男人胡乱地带路。他们走在狭窄的村路上，深一脚浅一脚，面前永远是无边的黑夜。雨后，路上遍布着大大小小的水洼，男人走进去，停下，</w:t>
      </w:r>
      <w:r>
        <w:rPr>
          <w:rFonts w:ascii="宋体" w:hAnsi="宋体"/>
          <w:color w:val="000000" w:themeColor="text1"/>
          <w:szCs w:val="21"/>
          <w:u w:val="wave"/>
        </w:rPr>
        <w:lastRenderedPageBreak/>
        <w:t>说，水。女人就笑了，不说话，却把胡琴攥得更紧</w:t>
      </w:r>
      <w:r>
        <w:rPr>
          <w:rFonts w:ascii="宋体" w:hAnsi="宋体"/>
          <w:color w:val="000000" w:themeColor="text1"/>
          <w:szCs w:val="21"/>
        </w:rPr>
        <w:t>。然后换一个方向，继续走。换不换都一样，到处都是水洼。在初冬，男人的脚，总是湿的。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⑷</w:t>
      </w:r>
      <w:r>
        <w:rPr>
          <w:rFonts w:ascii="宋体" w:hAnsi="宋体"/>
          <w:color w:val="000000" w:themeColor="text1"/>
          <w:szCs w:val="21"/>
        </w:rPr>
        <w:t>那对夫妻在村里演了两场。地点在村委大院，两张椅子就是他们的舞台。村人或坐或站，聊着天，抽着烟，跺着脚，打着呵欠，一晚上就过去了。没有几个人认真听戏。村人需要的只是听戏的气氛，而不是戏的本身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⑸</w:t>
      </w:r>
      <w:r>
        <w:rPr>
          <w:rFonts w:ascii="宋体" w:hAnsi="宋体"/>
          <w:color w:val="000000" w:themeColor="text1"/>
          <w:szCs w:val="21"/>
        </w:rPr>
        <w:t>要演最后一场时，变了天。</w:t>
      </w:r>
      <w:r>
        <w:rPr>
          <w:rFonts w:ascii="宋体" w:hAnsi="宋体"/>
          <w:color w:val="000000" w:themeColor="text1"/>
          <w:szCs w:val="21"/>
          <w:u w:val="single"/>
        </w:rPr>
        <w:t>严寒在那一夜，突然蹿进我们的村子。那夜滴水成冰，风像刀子，直接刺进骨头。</w:t>
      </w:r>
      <w:r>
        <w:rPr>
          <w:rFonts w:ascii="宋体" w:hAnsi="宋体"/>
          <w:color w:val="000000" w:themeColor="text1"/>
          <w:szCs w:val="21"/>
        </w:rPr>
        <w:t>来看戏的人，</w:t>
      </w:r>
      <w:r>
        <w:rPr>
          <w:rFonts w:ascii="宋体" w:hAnsi="宋体" w:hint="eastAsia"/>
          <w:color w:val="000000" w:themeColor="text1"/>
          <w:szCs w:val="21"/>
        </w:rPr>
        <w:t xml:space="preserve">liáo liáo 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</w:t>
      </w:r>
      <w:r>
        <w:rPr>
          <w:rFonts w:ascii="宋体" w:hAnsi="宋体"/>
          <w:color w:val="000000" w:themeColor="text1"/>
          <w:szCs w:val="21"/>
        </w:rPr>
        <w:t>无几。村长说要不明天再演吧？男人说明天还得去别的村。村长说要不这场就取消吧？男人说，说好三场的。村长说就算取消了，钱也是你们的，</w:t>
      </w:r>
      <w:proofErr w:type="gramStart"/>
      <w:r>
        <w:rPr>
          <w:rFonts w:ascii="宋体" w:hAnsi="宋体"/>
          <w:color w:val="000000" w:themeColor="text1"/>
          <w:szCs w:val="21"/>
        </w:rPr>
        <w:t>不</w:t>
      </w:r>
      <w:proofErr w:type="gramEnd"/>
      <w:r>
        <w:rPr>
          <w:rFonts w:ascii="宋体" w:hAnsi="宋体"/>
          <w:color w:val="000000" w:themeColor="text1"/>
          <w:szCs w:val="21"/>
        </w:rPr>
        <w:t>会要回来。男人说没有这样的道理。村长撇撇嘴，不说话了。夫妻俩在大院里摆上椅子，坐定，拉起胡琴，唱了起来。他们的声音在寒风中颤抖。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⑹</w:t>
      </w:r>
      <w:r>
        <w:rPr>
          <w:rFonts w:ascii="宋体" w:hAnsi="宋体"/>
          <w:color w:val="000000" w:themeColor="text1"/>
          <w:szCs w:val="21"/>
        </w:rPr>
        <w:t>加上我，总共才三四名观众。我对戏没有丝毫兴趣，我只想看他们离开时，会不会被冰的水洼滑倒。天越来越冷，村长终于熬不住了。他关掉村委大院的电灯，悄悄离开。那时整个大院除了我，只剩下一对一边瑟瑟发抖，一边唱戏的盲人夫妻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⑺</w:t>
      </w:r>
      <w:r>
        <w:rPr>
          <w:rFonts w:ascii="宋体" w:hAnsi="宋体"/>
          <w:color w:val="000000" w:themeColor="text1"/>
          <w:szCs w:val="21"/>
        </w:rPr>
        <w:t>我离他们很近，月光下他们的表情一点</w:t>
      </w:r>
      <w:proofErr w:type="gramStart"/>
      <w:r>
        <w:rPr>
          <w:rFonts w:ascii="宋体" w:hAnsi="宋体"/>
          <w:color w:val="000000" w:themeColor="text1"/>
          <w:szCs w:val="21"/>
        </w:rPr>
        <w:t>一点</w:t>
      </w:r>
      <w:proofErr w:type="gramEnd"/>
      <w:r>
        <w:rPr>
          <w:rFonts w:ascii="宋体" w:hAnsi="宋体"/>
          <w:color w:val="000000" w:themeColor="text1"/>
          <w:szCs w:val="21"/>
        </w:rPr>
        <w:t>变得悲伤。然后，连那声音都悲伤起来。也许他们并不知道那唯一的一盏</w:t>
      </w:r>
      <w:proofErr w:type="gramStart"/>
      <w:r>
        <w:rPr>
          <w:rFonts w:ascii="宋体" w:hAnsi="宋体"/>
          <w:color w:val="000000" w:themeColor="text1"/>
          <w:szCs w:val="21"/>
        </w:rPr>
        <w:t>烟已经</w:t>
      </w:r>
      <w:proofErr w:type="gramEnd"/>
      <w:r>
        <w:rPr>
          <w:rFonts w:ascii="宋体" w:hAnsi="宋体"/>
          <w:color w:val="000000" w:themeColor="text1"/>
          <w:szCs w:val="21"/>
        </w:rPr>
        <w:t>熄灭，可是我他们肯定能够感觉</w:t>
      </w:r>
      <w:proofErr w:type="gramStart"/>
      <w:r>
        <w:rPr>
          <w:rFonts w:ascii="宋体" w:hAnsi="宋体"/>
          <w:color w:val="000000" w:themeColor="text1"/>
          <w:szCs w:val="21"/>
        </w:rPr>
        <w:t>出面前</w:t>
      </w:r>
      <w:proofErr w:type="gramEnd"/>
      <w:r>
        <w:rPr>
          <w:rFonts w:ascii="宋体" w:hAnsi="宋体"/>
          <w:color w:val="000000" w:themeColor="text1"/>
          <w:szCs w:val="21"/>
        </w:rPr>
        <w:t>的观众正在减少。甚至，他们会不会怀疑整个大院除了他们，已经空无一人呢？也许会吧，因为我一直默默地站着，没有弄出任何一点声音。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⑻</w:t>
      </w:r>
      <w:r>
        <w:rPr>
          <w:rFonts w:ascii="宋体" w:hAnsi="宋体"/>
          <w:color w:val="000000" w:themeColor="text1"/>
          <w:szCs w:val="21"/>
        </w:rPr>
        <w:t>我在等待演出结束。可是他们的演出远比想象中漫长。</w:t>
      </w:r>
      <w:r>
        <w:rPr>
          <w:rFonts w:ascii="宋体" w:hAnsi="宋体"/>
          <w:color w:val="000000" w:themeColor="text1"/>
          <w:szCs w:val="21"/>
          <w:u w:val="wave"/>
        </w:rPr>
        <w:t>每唱完一曲，女人就会站起来，</w:t>
      </w:r>
      <w:proofErr w:type="gramStart"/>
      <w:r>
        <w:rPr>
          <w:rFonts w:ascii="宋体" w:hAnsi="宋体"/>
          <w:color w:val="000000" w:themeColor="text1"/>
          <w:szCs w:val="21"/>
          <w:u w:val="wave"/>
        </w:rPr>
        <w:t>报下一个</w:t>
      </w:r>
      <w:proofErr w:type="gramEnd"/>
      <w:r>
        <w:rPr>
          <w:rFonts w:ascii="宋体" w:hAnsi="宋体"/>
          <w:color w:val="000000" w:themeColor="text1"/>
          <w:szCs w:val="21"/>
          <w:u w:val="wave"/>
        </w:rPr>
        <w:t>曲目，鞠一躬，然后坐下，接着唱。男人的胡琴响起，女人投入地变换着戏里人物的表情。可是她所有的表情</w:t>
      </w:r>
      <w:proofErr w:type="gramStart"/>
      <w:r>
        <w:rPr>
          <w:rFonts w:ascii="宋体" w:hAnsi="宋体"/>
          <w:color w:val="000000" w:themeColor="text1"/>
          <w:szCs w:val="21"/>
          <w:u w:val="wave"/>
        </w:rPr>
        <w:t>都惨进</w:t>
      </w:r>
      <w:proofErr w:type="gramEnd"/>
      <w:r>
        <w:rPr>
          <w:rFonts w:ascii="宋体" w:hAnsi="宋体"/>
          <w:color w:val="000000" w:themeColor="text1"/>
          <w:szCs w:val="21"/>
          <w:u w:val="wave"/>
        </w:rPr>
        <w:t>一种悲怆的调子。</w:t>
      </w:r>
      <w:r>
        <w:rPr>
          <w:rFonts w:ascii="宋体" w:hAnsi="宋体"/>
          <w:color w:val="000000" w:themeColor="text1"/>
          <w:szCs w:val="21"/>
        </w:rPr>
        <w:t>他们的认真和耐心让我烦躁。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⑼</w:t>
      </w:r>
      <w:r>
        <w:rPr>
          <w:rFonts w:ascii="宋体" w:hAnsi="宋体"/>
          <w:color w:val="000000" w:themeColor="text1"/>
          <w:szCs w:val="21"/>
        </w:rPr>
        <w:t>我跑回了家。我想即使我吃掉两个红薯再回来，他们也不会唱完。</w:t>
      </w:r>
      <w:r>
        <w:rPr>
          <w:rFonts w:ascii="宋体" w:hAnsi="宋体"/>
          <w:color w:val="000000" w:themeColor="text1"/>
          <w:szCs w:val="21"/>
          <w:u w:val="wave"/>
        </w:rPr>
        <w:t>我果真在家里吃掉两个红薯，</w:t>
      </w:r>
      <w:proofErr w:type="gramStart"/>
      <w:r>
        <w:rPr>
          <w:rFonts w:ascii="宋体" w:hAnsi="宋体"/>
          <w:color w:val="000000" w:themeColor="text1"/>
          <w:szCs w:val="21"/>
          <w:u w:val="wave"/>
        </w:rPr>
        <w:t>又烤了</w:t>
      </w:r>
      <w:proofErr w:type="gramEnd"/>
      <w:r>
        <w:rPr>
          <w:rFonts w:ascii="宋体" w:hAnsi="宋体"/>
          <w:color w:val="000000" w:themeColor="text1"/>
          <w:szCs w:val="21"/>
          <w:u w:val="wave"/>
        </w:rPr>
        <w:t>一会儿炉子，然后再一次回到村委大院</w:t>
      </w:r>
      <w:r>
        <w:rPr>
          <w:rFonts w:ascii="宋体" w:hAnsi="宋体"/>
          <w:color w:val="000000" w:themeColor="text1"/>
          <w:szCs w:val="21"/>
        </w:rPr>
        <w:t>。果然，他们还在唱。女人刚刚报完最后一首曲目，</w:t>
      </w:r>
      <w:proofErr w:type="gramStart"/>
      <w:r>
        <w:rPr>
          <w:rFonts w:ascii="宋体" w:hAnsi="宋体"/>
          <w:color w:val="000000" w:themeColor="text1"/>
          <w:szCs w:val="21"/>
        </w:rPr>
        <w:t>向并不</w:t>
      </w:r>
      <w:proofErr w:type="gramEnd"/>
      <w:r>
        <w:rPr>
          <w:rFonts w:ascii="宋体" w:hAnsi="宋体"/>
          <w:color w:val="000000" w:themeColor="text1"/>
          <w:szCs w:val="21"/>
        </w:rPr>
        <w:t>存在的观众深鞠一躬。可是我发现，这时的男人已经</w:t>
      </w:r>
      <w:r>
        <w:rPr>
          <w:rFonts w:ascii="宋体" w:hAnsi="宋体"/>
          <w:color w:val="000000" w:themeColor="text1"/>
          <w:szCs w:val="21"/>
          <w:em w:val="dot"/>
        </w:rPr>
        <w:t>泪流满面</w:t>
      </w:r>
      <w:r>
        <w:rPr>
          <w:rFonts w:ascii="宋体" w:hAnsi="宋体"/>
          <w:color w:val="000000" w:themeColor="text1"/>
          <w:szCs w:val="21"/>
        </w:rPr>
        <w:t>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⑽</w:t>
      </w:r>
      <w:r>
        <w:rPr>
          <w:rFonts w:ascii="宋体" w:hAnsi="宋体"/>
          <w:color w:val="000000" w:themeColor="text1"/>
          <w:szCs w:val="21"/>
        </w:rPr>
        <w:t>我突然叫了一声“好”。我的叫好并不是喝彩，那完全是无知孩子顽劣的游戏。我把手里的板凳在冻硬的地上磕出清脆的响声。我努力</w:t>
      </w:r>
      <w:proofErr w:type="gramStart"/>
      <w:r>
        <w:rPr>
          <w:rFonts w:ascii="宋体" w:hAnsi="宋体"/>
          <w:color w:val="000000" w:themeColor="text1"/>
          <w:szCs w:val="21"/>
        </w:rPr>
        <w:t>制造着</w:t>
      </w:r>
      <w:proofErr w:type="gramEnd"/>
      <w:r>
        <w:rPr>
          <w:rFonts w:ascii="宋体" w:hAnsi="宋体"/>
          <w:color w:val="000000" w:themeColor="text1"/>
          <w:szCs w:val="21"/>
        </w:rPr>
        <w:t>噪音，只为他们能够早些离开，然后，为我表演那种可笑和笨拙的走路姿势。</w:t>
      </w:r>
      <w:r>
        <w:rPr>
          <w:rFonts w:ascii="宋体" w:hAnsi="宋体"/>
          <w:color w:val="000000" w:themeColor="text1"/>
          <w:szCs w:val="21"/>
        </w:rPr>
        <w:br/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⑾</w:t>
      </w:r>
      <w:r>
        <w:rPr>
          <w:rFonts w:ascii="宋体" w:hAnsi="宋体"/>
          <w:color w:val="000000" w:themeColor="text1"/>
          <w:szCs w:val="21"/>
        </w:rPr>
        <w:t>两个人同时愣了愣，。好像他们不相信仍然有人在听他们唱戏。男人飞快地擦去了眼泪，然后，他们的表情变得舒展。我不懂戏，可是我能觉察他们悲怆的声音正慢慢变得平和，变得快乐。无疑，他们的快乐，来自于我不断制造出来的噪音，来自于我那顽劣的喝彩，以及我这个唯一的观众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⑿</w:t>
      </w:r>
      <w:r>
        <w:rPr>
          <w:rFonts w:ascii="宋体" w:hAnsi="宋体"/>
          <w:color w:val="000000" w:themeColor="text1"/>
          <w:szCs w:val="21"/>
        </w:rPr>
        <w:t>他们终于离开，带着少得可怜的行李。</w:t>
      </w:r>
      <w:r>
        <w:rPr>
          <w:rFonts w:ascii="宋体" w:hAnsi="宋体"/>
          <w:color w:val="000000" w:themeColor="text1"/>
          <w:szCs w:val="21"/>
          <w:u w:val="wave"/>
        </w:rPr>
        <w:t>一把胡琴横过来，男人握着前端，走在前面，女人握着后端，小心翼翼地跟着，任凭男人胡乱地带路。他们走得很稳。男人停下来说，冰。女人就笑了。她不说话，却把胡琴攥得更紧。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⒀</w:t>
      </w:r>
      <w:r>
        <w:rPr>
          <w:rFonts w:ascii="宋体" w:hAnsi="宋体"/>
          <w:color w:val="000000" w:themeColor="text1"/>
          <w:szCs w:val="21"/>
        </w:rPr>
        <w:t>多年后我常常回想起那个夜晚。我不知道那夜，那对盲人夫妻，都想了些什么。只希望，我那声稚嫩的喝彩，能够让他们在永远的黑暗中，感受到</w:t>
      </w:r>
      <w:proofErr w:type="gramStart"/>
      <w:r>
        <w:rPr>
          <w:rFonts w:ascii="宋体" w:hAnsi="宋体"/>
          <w:color w:val="000000" w:themeColor="text1"/>
          <w:szCs w:val="21"/>
          <w:em w:val="dot"/>
        </w:rPr>
        <w:t>一</w:t>
      </w:r>
      <w:proofErr w:type="gramEnd"/>
      <w:r>
        <w:rPr>
          <w:rFonts w:ascii="宋体" w:hAnsi="宋体"/>
          <w:color w:val="000000" w:themeColor="text1"/>
          <w:szCs w:val="21"/>
          <w:em w:val="dot"/>
        </w:rPr>
        <w:t>丝丝阳光</w:t>
      </w:r>
      <w:r>
        <w:rPr>
          <w:rFonts w:ascii="宋体" w:hAnsi="宋体"/>
          <w:color w:val="000000" w:themeColor="text1"/>
          <w:szCs w:val="21"/>
        </w:rPr>
        <w:t>。</w:t>
      </w:r>
      <w:r>
        <w:rPr>
          <w:rFonts w:ascii="宋体" w:hAnsi="宋体"/>
          <w:color w:val="000000" w:themeColor="text1"/>
          <w:szCs w:val="21"/>
        </w:rPr>
        <w:br/>
        <w:t xml:space="preserve">　　</w:t>
      </w:r>
      <w:r>
        <w:rPr>
          <w:rFonts w:ascii="宋体" w:hAnsi="宋体" w:hint="eastAsia"/>
          <w:color w:val="000000" w:themeColor="text1"/>
          <w:szCs w:val="21"/>
        </w:rPr>
        <w:t>⒁</w:t>
      </w:r>
      <w:r>
        <w:rPr>
          <w:rFonts w:ascii="宋体" w:hAnsi="宋体"/>
          <w:color w:val="000000" w:themeColor="text1"/>
          <w:szCs w:val="21"/>
        </w:rPr>
        <w:t>尽管，我承认，那并非我的初衷。</w:t>
      </w:r>
    </w:p>
    <w:p w14:paraId="347C4E20" w14:textId="77777777" w:rsidR="00543A82" w:rsidRDefault="00000000">
      <w:pPr>
        <w:adjustRightInd w:val="0"/>
        <w:snapToGrid w:val="0"/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21．在第⑸段横线上根据拼音写出汉字。liáo liáo无几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</w:t>
      </w:r>
      <w:r>
        <w:rPr>
          <w:rFonts w:ascii="宋体" w:hAnsi="宋体" w:hint="eastAsia"/>
          <w:color w:val="000000" w:themeColor="text1"/>
          <w:szCs w:val="21"/>
        </w:rPr>
        <w:t xml:space="preserve"> (2分)</w:t>
      </w:r>
    </w:p>
    <w:p w14:paraId="1FCDF40C" w14:textId="77777777" w:rsidR="00543A82" w:rsidRDefault="00000000">
      <w:pPr>
        <w:adjustRightInd w:val="0"/>
        <w:snapToGrid w:val="0"/>
        <w:spacing w:line="360" w:lineRule="auto"/>
        <w:rPr>
          <w:rFonts w:ascii="宋体" w:hAnsi="宋体"/>
          <w:color w:val="000000" w:themeColor="text1"/>
          <w:szCs w:val="21"/>
          <w:u w:val="single"/>
        </w:rPr>
      </w:pPr>
      <w:r>
        <w:rPr>
          <w:rFonts w:ascii="宋体" w:hAnsi="宋体" w:hint="eastAsia"/>
          <w:color w:val="000000" w:themeColor="text1"/>
          <w:szCs w:val="21"/>
        </w:rPr>
        <w:t>22．第⑸段划线句子运用了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</w:t>
      </w:r>
      <w:r>
        <w:rPr>
          <w:rFonts w:ascii="宋体" w:hAnsi="宋体" w:hint="eastAsia"/>
          <w:color w:val="000000" w:themeColor="text1"/>
          <w:szCs w:val="21"/>
        </w:rPr>
        <w:t xml:space="preserve">修辞手法，在文中的作用是 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</w:t>
      </w:r>
      <w:r>
        <w:rPr>
          <w:rFonts w:ascii="宋体" w:hAnsi="宋体" w:hint="eastAsia"/>
          <w:color w:val="000000" w:themeColor="text1"/>
          <w:szCs w:val="21"/>
        </w:rPr>
        <w:t xml:space="preserve">  </w:t>
      </w:r>
    </w:p>
    <w:p w14:paraId="3B1842B5" w14:textId="77777777" w:rsidR="00543A82" w:rsidRDefault="0000000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  <w:u w:val="single"/>
          <w:vertAlign w:val="subscript"/>
        </w:rPr>
      </w:pP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                           </w:t>
      </w:r>
      <w:r>
        <w:rPr>
          <w:rFonts w:ascii="宋体" w:hAnsi="宋体" w:hint="eastAsia"/>
          <w:color w:val="000000" w:themeColor="text1"/>
          <w:szCs w:val="21"/>
        </w:rPr>
        <w:t>（2+4分）</w:t>
      </w:r>
    </w:p>
    <w:p w14:paraId="2CC3E522" w14:textId="77777777" w:rsidR="00543A82" w:rsidRDefault="00000000">
      <w:pPr>
        <w:adjustRightInd w:val="0"/>
        <w:snapToGrid w:val="0"/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23．第⑶段和第⑿段都详细描写了盲人夫妻的走行姿势，是否重复？请简述理由（3+3分）</w:t>
      </w:r>
    </w:p>
    <w:p w14:paraId="723A18D9" w14:textId="77777777" w:rsidR="00543A82" w:rsidRDefault="0000000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  <w:u w:val="single"/>
        </w:rPr>
      </w:pPr>
      <w:r>
        <w:rPr>
          <w:rFonts w:ascii="宋体" w:hAnsi="宋体" w:hint="eastAsia"/>
          <w:color w:val="000000" w:themeColor="text1"/>
          <w:szCs w:val="21"/>
        </w:rPr>
        <w:t>①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                                          </w:t>
      </w:r>
    </w:p>
    <w:p w14:paraId="39D83252" w14:textId="77777777" w:rsidR="00543A82" w:rsidRDefault="0000000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  <w:u w:val="single"/>
        </w:rPr>
      </w:pPr>
      <w:r>
        <w:rPr>
          <w:rFonts w:ascii="宋体" w:hAnsi="宋体" w:hint="eastAsia"/>
          <w:color w:val="000000" w:themeColor="text1"/>
          <w:szCs w:val="21"/>
        </w:rPr>
        <w:t>②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                                          </w:t>
      </w:r>
    </w:p>
    <w:p w14:paraId="360F4670" w14:textId="77777777" w:rsidR="00543A82" w:rsidRDefault="00000000">
      <w:pPr>
        <w:adjustRightInd w:val="0"/>
        <w:snapToGrid w:val="0"/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24．文章结尾说“那并不是我的初衷”，“那”具体指的是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</w:t>
      </w:r>
    </w:p>
    <w:p w14:paraId="030DF794" w14:textId="77777777" w:rsidR="00543A82" w:rsidRDefault="0000000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“初衷”具体指的是 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              </w:t>
      </w:r>
      <w:r>
        <w:rPr>
          <w:rFonts w:ascii="宋体" w:hAnsi="宋体" w:hint="eastAsia"/>
          <w:color w:val="000000" w:themeColor="text1"/>
          <w:szCs w:val="21"/>
        </w:rPr>
        <w:t>（2+2分）</w:t>
      </w:r>
    </w:p>
    <w:p w14:paraId="49DFA7C8" w14:textId="77777777" w:rsidR="00543A82" w:rsidRDefault="00000000">
      <w:pPr>
        <w:adjustRightInd w:val="0"/>
        <w:snapToGrid w:val="0"/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25．对本文分析鉴赏</w:t>
      </w:r>
      <w:r>
        <w:rPr>
          <w:rFonts w:ascii="宋体" w:hAnsi="宋体" w:hint="eastAsia"/>
          <w:color w:val="000000" w:themeColor="text1"/>
          <w:szCs w:val="21"/>
          <w:em w:val="dot"/>
        </w:rPr>
        <w:t>最恰当</w:t>
      </w:r>
      <w:r>
        <w:rPr>
          <w:rFonts w:ascii="宋体" w:hAnsi="宋体" w:hint="eastAsia"/>
          <w:color w:val="000000" w:themeColor="text1"/>
          <w:szCs w:val="21"/>
        </w:rPr>
        <w:t>的一项是（    ）（3分）</w:t>
      </w:r>
    </w:p>
    <w:p w14:paraId="24347449" w14:textId="77777777" w:rsidR="00543A82" w:rsidRDefault="00000000">
      <w:pPr>
        <w:adjustRightInd w:val="0"/>
        <w:snapToGrid w:val="0"/>
        <w:ind w:left="210" w:hangingChars="100" w:hanging="21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A.第八段划波浪线句子是人物的动作描写，生动表现女人明知表演鲜有人看，却依然认真而又耐心出演，真诚、一丝不苟的精神令人感动。</w:t>
      </w:r>
    </w:p>
    <w:p w14:paraId="0B5DC9B9" w14:textId="77777777" w:rsidR="00543A82" w:rsidRDefault="00000000">
      <w:pPr>
        <w:adjustRightInd w:val="0"/>
        <w:snapToGrid w:val="0"/>
        <w:ind w:firstLineChars="150" w:firstLine="315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lastRenderedPageBreak/>
        <w:t>B．第(9)段划浪线处似是闲笔，实为表现“我”顽劣的天性，为下文喝彩铺垫。</w:t>
      </w:r>
    </w:p>
    <w:p w14:paraId="28107056" w14:textId="77777777" w:rsidR="00543A82" w:rsidRDefault="00000000">
      <w:pPr>
        <w:adjustRightInd w:val="0"/>
        <w:snapToGrid w:val="0"/>
        <w:ind w:left="210" w:hangingChars="100" w:hanging="21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C．第(9)</w:t>
      </w:r>
      <w:proofErr w:type="gramStart"/>
      <w:r>
        <w:rPr>
          <w:rFonts w:ascii="宋体" w:hAnsi="宋体" w:hint="eastAsia"/>
          <w:color w:val="000000" w:themeColor="text1"/>
          <w:szCs w:val="21"/>
        </w:rPr>
        <w:t>段男人</w:t>
      </w:r>
      <w:proofErr w:type="gramEnd"/>
      <w:r>
        <w:rPr>
          <w:rFonts w:ascii="宋体" w:hAnsi="宋体" w:hint="eastAsia"/>
          <w:color w:val="000000" w:themeColor="text1"/>
          <w:szCs w:val="21"/>
        </w:rPr>
        <w:t>“泪流满面”是因为他们认真唱戏却无人看，表现出一种知音难觅的无奈和苦涩。</w:t>
      </w:r>
    </w:p>
    <w:p w14:paraId="19B25A94" w14:textId="77777777" w:rsidR="00543A82" w:rsidRDefault="00000000">
      <w:pPr>
        <w:adjustRightInd w:val="0"/>
        <w:snapToGrid w:val="0"/>
        <w:ind w:firstLineChars="150" w:firstLine="315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D．第（3）段“</w:t>
      </w:r>
      <w:proofErr w:type="gramStart"/>
      <w:r>
        <w:rPr>
          <w:rFonts w:ascii="宋体" w:hAnsi="宋体" w:hint="eastAsia"/>
          <w:color w:val="000000" w:themeColor="text1"/>
          <w:szCs w:val="21"/>
        </w:rPr>
        <w:t>一</w:t>
      </w:r>
      <w:proofErr w:type="gramEnd"/>
      <w:r>
        <w:rPr>
          <w:rFonts w:ascii="宋体" w:hAnsi="宋体" w:hint="eastAsia"/>
          <w:color w:val="000000" w:themeColor="text1"/>
          <w:szCs w:val="21"/>
        </w:rPr>
        <w:t>丝丝阳光”喻指对盲人夫妻真诚付出后的爱的回馈，给予人情的温暖。</w:t>
      </w:r>
    </w:p>
    <w:p w14:paraId="6A49903E" w14:textId="77777777" w:rsidR="00543A82" w:rsidRDefault="00000000">
      <w:pPr>
        <w:adjustRightInd w:val="0"/>
        <w:snapToGrid w:val="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26．世界虽然向他们闭上了眼睛，但他们依然向世界袒露着全部的真诚，尽管世人无视他们灵魂的闪光，但他们却对人性满怀希望……在我们周围，存在着许多文中“盲人夫妻”那样的人，他们生活艰难，却拥有金子般的心灵。请结合本文和自己的感悟，谈谈你该如何对待他们。</w:t>
      </w:r>
    </w:p>
    <w:p w14:paraId="232F885F" w14:textId="77777777" w:rsidR="00543A82" w:rsidRDefault="00000000">
      <w:pPr>
        <w:spacing w:line="360" w:lineRule="auto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                                                                                                       </w:t>
      </w:r>
    </w:p>
    <w:p w14:paraId="718F62ED" w14:textId="77777777" w:rsidR="00543A82" w:rsidRDefault="00000000">
      <w:pPr>
        <w:spacing w:line="360" w:lineRule="auto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                                                                                                        </w:t>
      </w:r>
    </w:p>
    <w:p w14:paraId="24D303B4" w14:textId="77777777" w:rsidR="00543A82" w:rsidRDefault="00000000">
      <w:pPr>
        <w:adjustRightInd w:val="0"/>
        <w:snapToGrid w:val="0"/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/>
          <w:color w:val="000000" w:themeColor="text1"/>
          <w:u w:val="single"/>
        </w:rPr>
        <w:t xml:space="preserve">                                                                                                     </w:t>
      </w:r>
    </w:p>
    <w:p w14:paraId="4E41CF8E" w14:textId="77777777" w:rsidR="00543A82" w:rsidRDefault="00543A82">
      <w:pPr>
        <w:ind w:firstLine="420"/>
        <w:rPr>
          <w:color w:val="000000" w:themeColor="text1"/>
        </w:rPr>
      </w:pPr>
    </w:p>
    <w:p w14:paraId="4DC45925" w14:textId="77777777" w:rsidR="00543A82" w:rsidRDefault="00000000">
      <w:pPr>
        <w:ind w:firstLineChars="2100" w:firstLine="4427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（二）　　提琴</w:t>
      </w:r>
      <w:r>
        <w:rPr>
          <w:rFonts w:hint="eastAsia"/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（</w:t>
      </w:r>
      <w:r>
        <w:rPr>
          <w:rFonts w:hint="eastAsia"/>
          <w:b/>
          <w:bCs/>
          <w:color w:val="000000" w:themeColor="text1"/>
          <w:szCs w:val="21"/>
        </w:rPr>
        <w:t>浦东卷</w:t>
      </w:r>
      <w:r>
        <w:rPr>
          <w:rFonts w:hint="eastAsia"/>
          <w:b/>
          <w:bCs/>
          <w:color w:val="000000" w:themeColor="text1"/>
        </w:rPr>
        <w:t>）</w:t>
      </w:r>
    </w:p>
    <w:p w14:paraId="009CC320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）从我幼年时一直到长大离开家上大学，甚至在那之后，我舅舅迈克的小提琴一直被视为家中的珍宝。它已成为某种象征。</w:t>
      </w:r>
    </w:p>
    <w:p w14:paraId="18F65E92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）我还记得迈克舅舅第一次让我瞧他那把小提琴。他打开陈旧的黑盒子，里面</w:t>
      </w:r>
      <w:proofErr w:type="gramStart"/>
      <w:r>
        <w:rPr>
          <w:rFonts w:hint="eastAsia"/>
          <w:color w:val="000000" w:themeColor="text1"/>
        </w:rPr>
        <w:t>衬垫着</w:t>
      </w:r>
      <w:proofErr w:type="gramEnd"/>
      <w:r>
        <w:rPr>
          <w:rFonts w:hint="eastAsia"/>
          <w:color w:val="000000" w:themeColor="text1"/>
        </w:rPr>
        <w:t>鲜艳华丽的绿天鹅绒，那把琴静静地平卧其中。“现在你可看见了一把出自名匠的古琴。”他语调庄重地告诉我，并且让我透过琴面的</w:t>
      </w:r>
      <w:r>
        <w:rPr>
          <w:rFonts w:hint="eastAsia"/>
          <w:color w:val="000000" w:themeColor="text1"/>
        </w:rPr>
        <w:t>f</w:t>
      </w:r>
      <w:r>
        <w:rPr>
          <w:rFonts w:hint="eastAsia"/>
          <w:color w:val="000000" w:themeColor="text1"/>
        </w:rPr>
        <w:t>形音孔观看里面褪了色的标记。这把琴是外公给他的，追根溯源，琴是一位先辈从意大利带来的。</w:t>
      </w:r>
    </w:p>
    <w:p w14:paraId="3E96C681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我父亲是一位面包师，打算开一家面包房。在母亲看来这是一件非常冒险的事。父亲说：“这根本不会有危险，你只要在这份三千美元的借贷申请书上签个名就行了。”母亲呜咽道：“可如果是抵押贷款，他们可以把我们一家子撵到街上。”</w:t>
      </w:r>
    </w:p>
    <w:p w14:paraId="394A226F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）“我想讲几句。”舅舅站起来从陈列柜顶上取下那把小提琴，“我从报上读过，一把斯特拉</w:t>
      </w:r>
      <w:r>
        <w:rPr>
          <w:rFonts w:hint="eastAsia"/>
          <w:color w:val="000000" w:themeColor="text1"/>
        </w:rPr>
        <w:t>?</w:t>
      </w:r>
      <w:r>
        <w:rPr>
          <w:rFonts w:hint="eastAsia"/>
          <w:color w:val="000000" w:themeColor="text1"/>
        </w:rPr>
        <w:t>第瓦里制造的小提琴卖了五千元。把它拿去卖了，卡尔。”母亲听了很吃惊。父亲说：“我可不愿那么做。”舅舅双手微微颤抖但用平静的语调说：“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如果你赶快的话，埃雷特乐器店还没有关门。”于是父亲夹着提琴盒出门了。</w:t>
      </w:r>
    </w:p>
    <w:p w14:paraId="6C17DD21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过了一阵子父亲依然夹着那只琴盒从前门进来了，他吹着口哨，脚步轻捷，将琴盒放回到陈列柜顶上的老地方。然后解释道：“我都已经走到埃雷特那家店的门口了，可我突然想，我们干吗要卖它？就放在老地方不挺好的吗？这就像我们有了一只保险箱，里面放着崭新的五十张一百元面额的票子。有了这笔钱，我们就用不着为那笔三千元的贷款担惊受怕了。如果我们要还的话，只消穿过三条马路到埃雷特那家店去就行了。”母亲显出欣喜的表情：“这是个很明智的主意。”迈克舅舅赞成道，“另外，我自愿把这把琴留给小玛丽，供她上大学。”</w:t>
      </w:r>
    </w:p>
    <w:p w14:paraId="6A8B2EE6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）那笔贷款并没有给家里造成麻烦。我进中学后，上午上课，下午就在店里帮忙。在我即将上大学的那年夏天，迈克舅舅溘然长逝，于是他的小提琴便传给了我。</w:t>
      </w:r>
    </w:p>
    <w:p w14:paraId="78932DC1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）一天晚上，父亲问我：“学校有没有让你们勤工俭学的方案？”我说有。“我想那样最好。”他突然说道，“我在你衣柜的抽屉里放了</w:t>
      </w:r>
      <w:r>
        <w:rPr>
          <w:rFonts w:hint="eastAsia"/>
          <w:color w:val="000000" w:themeColor="text1"/>
        </w:rPr>
        <w:t>200</w:t>
      </w:r>
      <w:r>
        <w:rPr>
          <w:rFonts w:hint="eastAsia"/>
          <w:color w:val="000000" w:themeColor="text1"/>
        </w:rPr>
        <w:t>元，应该够缴你开始的那些费用了。你母亲一直指望那把小提琴的。”确实，她不再忧心忡忡，因为这把琴已经属于我了。</w:t>
      </w:r>
    </w:p>
    <w:p w14:paraId="414F3D26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在我离家的前一天，我提着这把琴来到埃雷特的乐器店。我打开琴盒问：“它值多少钱？”从后房出来一位老人，他拿起琴来：“卖二十五元，也许能卖到五十元，这就要看谁愿意要它了。”“可这是一把斯特拉</w:t>
      </w:r>
      <w:r>
        <w:rPr>
          <w:rFonts w:hint="eastAsia"/>
          <w:color w:val="000000" w:themeColor="text1"/>
        </w:rPr>
        <w:t>?</w:t>
      </w:r>
      <w:r>
        <w:rPr>
          <w:rFonts w:hint="eastAsia"/>
          <w:color w:val="000000" w:themeColor="text1"/>
        </w:rPr>
        <w:t>第瓦里制造的小提琴呀。”我说。“不错，这上面确实有他的标记，”他彬彬有礼地说道，“许多小提琴上都有这种标记，可并不是真的，这也绝不会是真的。”他好奇地凝视着我，“我以前见过这件乐器，你是不是卡尔的女儿？”“是的。”我简短地回答道。最后，</w:t>
      </w:r>
      <w:proofErr w:type="gramStart"/>
      <w:r>
        <w:rPr>
          <w:rFonts w:hint="eastAsia"/>
          <w:color w:val="000000" w:themeColor="text1"/>
        </w:rPr>
        <w:t>这把琴我没有</w:t>
      </w:r>
      <w:proofErr w:type="gramEnd"/>
      <w:r>
        <w:rPr>
          <w:rFonts w:hint="eastAsia"/>
          <w:color w:val="000000" w:themeColor="text1"/>
        </w:rPr>
        <w:t>卖掉，我把它带回家，放到楼上自己的房间去了。</w:t>
      </w:r>
    </w:p>
    <w:p w14:paraId="17E9B459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）晚餐席上，母亲偶然朝陈列柜顶上瞟了一眼。“琴呢？你们把它卖了？”父亲显得</w:t>
      </w:r>
      <w:proofErr w:type="gramStart"/>
      <w:r>
        <w:rPr>
          <w:rFonts w:hint="eastAsia"/>
          <w:color w:val="000000" w:themeColor="text1"/>
        </w:rPr>
        <w:t>很</w:t>
      </w:r>
      <w:proofErr w:type="gramEnd"/>
      <w:r>
        <w:rPr>
          <w:rFonts w:hint="eastAsia"/>
          <w:color w:val="000000" w:themeColor="text1"/>
        </w:rPr>
        <w:t>忧虑，直到我摇摇头。“在楼上我的衣箱里，”我告诉她，“我想把它放到学校我的房间里，平时看到它就使我想到自己的家。”母亲很满意。“此外，”我继续说道，“那样的话，如果发生了什么事我需要钱用，你们就</w:t>
      </w:r>
      <w:r>
        <w:rPr>
          <w:rFonts w:hint="eastAsia"/>
          <w:color w:val="000000" w:themeColor="text1"/>
        </w:rPr>
        <w:lastRenderedPageBreak/>
        <w:t>用不着为我担心了。这就像我拥有了一个装得满满的钱匣子，是这样吗，爸爸？”</w:t>
      </w:r>
    </w:p>
    <w:p w14:paraId="7BB87021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）“是这样，玛丽，是这样的。”父亲一面回答，一面避开了我的目光。</w:t>
      </w:r>
    </w:p>
    <w:p w14:paraId="6DB28BDC" w14:textId="77777777" w:rsidR="00543A82" w:rsidRDefault="00000000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21.</w:t>
      </w:r>
      <w:r>
        <w:rPr>
          <w:rFonts w:hint="eastAsia"/>
          <w:color w:val="000000" w:themeColor="text1"/>
        </w:rPr>
        <w:t>下列词语中有错别字的一项是（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）（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分）</w:t>
      </w:r>
    </w:p>
    <w:p w14:paraId="75AC6A15" w14:textId="77777777" w:rsidR="00543A82" w:rsidRDefault="00000000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追根溯源</w:t>
      </w:r>
      <w:r>
        <w:rPr>
          <w:rFonts w:hint="eastAsia"/>
          <w:color w:val="000000" w:themeColor="text1"/>
        </w:rPr>
        <w:t xml:space="preserve">    B.</w:t>
      </w:r>
      <w:r>
        <w:rPr>
          <w:rFonts w:hint="eastAsia"/>
          <w:color w:val="000000" w:themeColor="text1"/>
        </w:rPr>
        <w:t>溘然长逝</w:t>
      </w:r>
      <w:r>
        <w:rPr>
          <w:rFonts w:hint="eastAsia"/>
          <w:color w:val="000000" w:themeColor="text1"/>
        </w:rPr>
        <w:t xml:space="preserve">    C.</w:t>
      </w:r>
      <w:r>
        <w:rPr>
          <w:rFonts w:hint="eastAsia"/>
          <w:color w:val="000000" w:themeColor="text1"/>
        </w:rPr>
        <w:t>忧心忡忡</w:t>
      </w:r>
      <w:r>
        <w:rPr>
          <w:rFonts w:hint="eastAsia"/>
          <w:color w:val="000000" w:themeColor="text1"/>
        </w:rPr>
        <w:t xml:space="preserve">    D.</w:t>
      </w:r>
      <w:r>
        <w:rPr>
          <w:rFonts w:hint="eastAsia"/>
          <w:color w:val="000000" w:themeColor="text1"/>
        </w:rPr>
        <w:t>彬彬有礼</w:t>
      </w:r>
    </w:p>
    <w:p w14:paraId="726EAEDF" w14:textId="77777777" w:rsidR="00543A82" w:rsidRDefault="00000000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22.</w:t>
      </w:r>
      <w:r>
        <w:rPr>
          <w:rFonts w:hint="eastAsia"/>
          <w:color w:val="000000" w:themeColor="text1"/>
        </w:rPr>
        <w:t>上文与第⑧段画线句子“他好奇地凝视着我，‘我以前见过这件乐器，你事卡尔的女儿？’”相照应的内容是＿＿（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分）</w:t>
      </w:r>
    </w:p>
    <w:p w14:paraId="1B379BF9" w14:textId="77777777" w:rsidR="00543A82" w:rsidRDefault="00000000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23.</w:t>
      </w:r>
      <w:r>
        <w:rPr>
          <w:rFonts w:hint="eastAsia"/>
          <w:color w:val="000000" w:themeColor="text1"/>
        </w:rPr>
        <w:t>第④段划线句子“双手微微颤抖但用平静的语调”中“颤抖”和“平静”是否矛盾，为什么？（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分）</w:t>
      </w:r>
    </w:p>
    <w:p w14:paraId="3F6755C8" w14:textId="77777777" w:rsidR="00543A82" w:rsidRDefault="00000000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24.</w:t>
      </w:r>
      <w:r>
        <w:rPr>
          <w:rFonts w:hint="eastAsia"/>
          <w:color w:val="000000" w:themeColor="text1"/>
        </w:rPr>
        <w:t>下列理解最恰当的一项是（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）（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分）</w:t>
      </w:r>
    </w:p>
    <w:p w14:paraId="7A52A794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舅舅的那把古琴其实并不是我们家的珍宝。</w:t>
      </w:r>
    </w:p>
    <w:p w14:paraId="4FF3D55F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proofErr w:type="gramStart"/>
      <w:r>
        <w:rPr>
          <w:rFonts w:hint="eastAsia"/>
          <w:color w:val="000000" w:themeColor="text1"/>
        </w:rPr>
        <w:t>B.</w:t>
      </w:r>
      <w:r>
        <w:rPr>
          <w:rFonts w:hint="eastAsia"/>
          <w:color w:val="000000" w:themeColor="text1"/>
        </w:rPr>
        <w:t>“</w:t>
      </w:r>
      <w:proofErr w:type="gramEnd"/>
      <w:r>
        <w:rPr>
          <w:rFonts w:hint="eastAsia"/>
          <w:color w:val="000000" w:themeColor="text1"/>
        </w:rPr>
        <w:t>我”是一个善解人意、成熟懂事的孩子。</w:t>
      </w:r>
    </w:p>
    <w:p w14:paraId="584D7A0C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rFonts w:hint="eastAsia"/>
          <w:color w:val="000000" w:themeColor="text1"/>
        </w:rPr>
        <w:t>C.</w:t>
      </w:r>
      <w:r>
        <w:rPr>
          <w:rFonts w:hint="eastAsia"/>
          <w:color w:val="000000" w:themeColor="text1"/>
        </w:rPr>
        <w:t>母亲“忧心忡忡”的焦点集中在那把提琴上面。</w:t>
      </w:r>
    </w:p>
    <w:p w14:paraId="2F5004B6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rFonts w:hint="eastAsia"/>
          <w:color w:val="000000" w:themeColor="text1"/>
        </w:rPr>
        <w:t>D.</w:t>
      </w:r>
      <w:r>
        <w:rPr>
          <w:rFonts w:hint="eastAsia"/>
          <w:color w:val="000000" w:themeColor="text1"/>
        </w:rPr>
        <w:t>我们一家人对提琴的态度是本文故事展开的线索。</w:t>
      </w:r>
    </w:p>
    <w:p w14:paraId="2BD1989A" w14:textId="77777777" w:rsidR="00543A82" w:rsidRDefault="00000000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25.</w:t>
      </w:r>
      <w:r>
        <w:rPr>
          <w:rFonts w:hint="eastAsia"/>
          <w:color w:val="000000" w:themeColor="text1"/>
        </w:rPr>
        <w:t>在第①段中写到，舅舅的那把小提琴“已成为某种象征”，这是为什么？请结合全文内</w:t>
      </w:r>
    </w:p>
    <w:p w14:paraId="22D827A9" w14:textId="77777777" w:rsidR="00543A82" w:rsidRDefault="00000000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容，至少写出三点理由。⑴</w:t>
      </w:r>
      <w:r>
        <w:rPr>
          <w:rFonts w:hint="eastAsia"/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⑵</w:t>
      </w:r>
      <w:r>
        <w:rPr>
          <w:rFonts w:hint="eastAsia"/>
          <w:color w:val="000000" w:themeColor="text1"/>
        </w:rPr>
        <w:t xml:space="preserve">             </w:t>
      </w:r>
      <w:r>
        <w:rPr>
          <w:rFonts w:hint="eastAsia"/>
          <w:color w:val="000000" w:themeColor="text1"/>
        </w:rPr>
        <w:t>⑶</w:t>
      </w:r>
      <w:r>
        <w:rPr>
          <w:rFonts w:hint="eastAsia"/>
          <w:color w:val="000000" w:themeColor="text1"/>
        </w:rPr>
        <w:t xml:space="preserve">            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分）</w:t>
      </w:r>
    </w:p>
    <w:p w14:paraId="59763E75" w14:textId="77777777" w:rsidR="00543A82" w:rsidRDefault="00000000">
      <w:pPr>
        <w:numPr>
          <w:ilvl w:val="0"/>
          <w:numId w:val="13"/>
        </w:num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细读文章，</w:t>
      </w:r>
      <w:proofErr w:type="gramStart"/>
      <w:r>
        <w:rPr>
          <w:rFonts w:hint="eastAsia"/>
          <w:color w:val="000000" w:themeColor="text1"/>
        </w:rPr>
        <w:t>就父亲</w:t>
      </w:r>
      <w:proofErr w:type="gramEnd"/>
      <w:r>
        <w:rPr>
          <w:rFonts w:hint="eastAsia"/>
          <w:color w:val="000000" w:themeColor="text1"/>
        </w:rPr>
        <w:t>的人物性格或所作所为发表你的看法。</w:t>
      </w:r>
    </w:p>
    <w:p w14:paraId="2846F3F5" w14:textId="77777777" w:rsidR="00543A82" w:rsidRDefault="00000000">
      <w:pPr>
        <w:spacing w:line="360" w:lineRule="auto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                                                                                                       </w:t>
      </w:r>
    </w:p>
    <w:p w14:paraId="4509D598" w14:textId="77777777" w:rsidR="00543A82" w:rsidRDefault="00000000">
      <w:pPr>
        <w:spacing w:line="360" w:lineRule="auto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                                                                                                        </w:t>
      </w:r>
    </w:p>
    <w:p w14:paraId="25540F06" w14:textId="77777777" w:rsidR="00543A82" w:rsidRDefault="00000000">
      <w:pPr>
        <w:spacing w:line="360" w:lineRule="auto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                                                                                                         </w:t>
      </w:r>
    </w:p>
    <w:p w14:paraId="24D114C0" w14:textId="77777777" w:rsidR="00543A82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</w:t>
      </w:r>
    </w:p>
    <w:p w14:paraId="0415CCBD" w14:textId="77777777" w:rsidR="00543A82" w:rsidRDefault="00000000">
      <w:pPr>
        <w:ind w:firstLine="420"/>
        <w:jc w:val="center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（三）寻找失落的古都   （黄浦卷）</w:t>
      </w:r>
    </w:p>
    <w:p w14:paraId="535C30F9" w14:textId="77777777" w:rsidR="00543A82" w:rsidRDefault="00000000">
      <w:pPr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吴作望</w:t>
      </w:r>
    </w:p>
    <w:p w14:paraId="12CF90C9" w14:textId="77777777" w:rsidR="00543A82" w:rsidRDefault="00000000">
      <w:pPr>
        <w:ind w:firstLineChars="200" w:firstLine="420"/>
        <w:rPr>
          <w:rFonts w:ascii="宋体" w:hAnsi="宋体" w:cs="Arial"/>
          <w:color w:val="000000" w:themeColor="text1"/>
          <w:szCs w:val="21"/>
        </w:rPr>
      </w:pPr>
      <w:r>
        <w:rPr>
          <w:rFonts w:ascii="宋体" w:hAnsi="宋体" w:cs="Arial" w:hint="eastAsia"/>
          <w:color w:val="000000" w:themeColor="text1"/>
          <w:szCs w:val="21"/>
        </w:rPr>
        <w:t>①</w:t>
      </w:r>
      <w:r>
        <w:rPr>
          <w:rFonts w:ascii="宋体" w:hAnsi="宋体" w:cs="Arial"/>
          <w:color w:val="000000" w:themeColor="text1"/>
          <w:szCs w:val="21"/>
        </w:rPr>
        <w:t>1871年9月，</w:t>
      </w:r>
      <w:r>
        <w:rPr>
          <w:rFonts w:ascii="宋体" w:hAnsi="宋体" w:cs="Arial"/>
          <w:color w:val="000000" w:themeColor="text1"/>
          <w:szCs w:val="21"/>
          <w:u w:val="single"/>
        </w:rPr>
        <w:t>太阳像火盆一样烤着南部非洲</w:t>
      </w:r>
      <w:r>
        <w:rPr>
          <w:rFonts w:ascii="宋体" w:hAnsi="宋体" w:cs="Arial"/>
          <w:color w:val="000000" w:themeColor="text1"/>
          <w:szCs w:val="21"/>
        </w:rPr>
        <w:t xml:space="preserve">，在通往马绍那的漫漫荒原上，一个面色憔悴；背着沉重行囊的年轻人，顶着烈日孤独而吃力地前行，几只灰色的秃鹫不时地在他头顶盘旋。 </w:t>
      </w:r>
    </w:p>
    <w:p w14:paraId="3FF217B5" w14:textId="77777777" w:rsidR="00543A82" w:rsidRDefault="00000000">
      <w:pPr>
        <w:ind w:firstLineChars="200" w:firstLine="420"/>
        <w:rPr>
          <w:rFonts w:ascii="宋体" w:hAnsi="宋体" w:cs="Arial"/>
          <w:color w:val="000000" w:themeColor="text1"/>
          <w:szCs w:val="21"/>
        </w:rPr>
      </w:pPr>
      <w:r>
        <w:rPr>
          <w:rFonts w:ascii="宋体" w:hAnsi="宋体" w:cs="Arial" w:hint="eastAsia"/>
          <w:color w:val="000000" w:themeColor="text1"/>
          <w:szCs w:val="21"/>
        </w:rPr>
        <w:t>②</w:t>
      </w:r>
      <w:r>
        <w:rPr>
          <w:rFonts w:ascii="宋体" w:hAnsi="宋体" w:cs="Arial"/>
          <w:color w:val="000000" w:themeColor="text1"/>
          <w:szCs w:val="21"/>
        </w:rPr>
        <w:t xml:space="preserve">这个年轻的探险家叫莫克，来自德国。莫克不同于其他探险家的是，别的探险家来非洲是为了发财，攫取黄金和钻石；而他只有一个目的，填补欧洲人所绘制的这片大陆地图上的“空白”，因为当时在欧洲人眼中，非洲是片“黑暗的大陆”，非洲人是原始的、愚昧尚未开化的民族，不可能创造什么辉煌文明的古都…… </w:t>
      </w:r>
    </w:p>
    <w:p w14:paraId="4584466E" w14:textId="77777777" w:rsidR="00543A82" w:rsidRDefault="00000000">
      <w:pPr>
        <w:ind w:firstLineChars="200" w:firstLine="420"/>
        <w:rPr>
          <w:rFonts w:ascii="宋体" w:hAnsi="宋体" w:cs="Arial"/>
          <w:color w:val="000000" w:themeColor="text1"/>
          <w:szCs w:val="21"/>
        </w:rPr>
      </w:pPr>
      <w:r>
        <w:rPr>
          <w:rFonts w:ascii="宋体" w:hAnsi="宋体" w:cs="Arial" w:hint="eastAsia"/>
          <w:color w:val="000000" w:themeColor="text1"/>
          <w:szCs w:val="21"/>
        </w:rPr>
        <w:t>③</w:t>
      </w:r>
      <w:r>
        <w:rPr>
          <w:rFonts w:ascii="宋体" w:hAnsi="宋体" w:cs="Arial"/>
          <w:color w:val="000000" w:themeColor="text1"/>
          <w:szCs w:val="21"/>
        </w:rPr>
        <w:t>莫克很小的时候，</w:t>
      </w:r>
      <w:proofErr w:type="gramStart"/>
      <w:r>
        <w:rPr>
          <w:rFonts w:ascii="宋体" w:hAnsi="宋体" w:cs="Arial"/>
          <w:color w:val="000000" w:themeColor="text1"/>
          <w:szCs w:val="21"/>
        </w:rPr>
        <w:t>常听当海员</w:t>
      </w:r>
      <w:proofErr w:type="gramEnd"/>
      <w:r>
        <w:rPr>
          <w:rFonts w:ascii="宋体" w:hAnsi="宋体" w:cs="Arial"/>
          <w:color w:val="000000" w:themeColor="text1"/>
          <w:szCs w:val="21"/>
        </w:rPr>
        <w:t>出身的父亲谈到非洲，他就下决心长大后到非洲探险，要找到《圣经》中所说的盛产黄金和宝石的俄</w:t>
      </w:r>
      <w:proofErr w:type="gramStart"/>
      <w:r>
        <w:rPr>
          <w:rFonts w:ascii="宋体" w:hAnsi="宋体" w:cs="Arial"/>
          <w:color w:val="000000" w:themeColor="text1"/>
          <w:szCs w:val="21"/>
        </w:rPr>
        <w:t>斐</w:t>
      </w:r>
      <w:proofErr w:type="gramEnd"/>
      <w:r>
        <w:rPr>
          <w:rFonts w:ascii="宋体" w:hAnsi="宋体" w:cs="Arial"/>
          <w:color w:val="000000" w:themeColor="text1"/>
          <w:szCs w:val="21"/>
        </w:rPr>
        <w:t>。让那一段失落的文明历史像袅袅青烟重新在非洲大地升起。重现这片大陆过去的灿烂辉煌。</w:t>
      </w:r>
    </w:p>
    <w:p w14:paraId="7E8ED554" w14:textId="77777777" w:rsidR="00543A82" w:rsidRDefault="00000000">
      <w:pPr>
        <w:ind w:firstLineChars="200" w:firstLine="420"/>
        <w:rPr>
          <w:rFonts w:ascii="宋体" w:hAnsi="宋体" w:cs="Arial"/>
          <w:color w:val="000000" w:themeColor="text1"/>
          <w:szCs w:val="21"/>
        </w:rPr>
      </w:pPr>
      <w:r>
        <w:rPr>
          <w:rFonts w:ascii="宋体" w:hAnsi="宋体" w:cs="Arial" w:hint="eastAsia"/>
          <w:color w:val="000000" w:themeColor="text1"/>
          <w:szCs w:val="21"/>
        </w:rPr>
        <w:t>④</w:t>
      </w:r>
      <w:r>
        <w:rPr>
          <w:rFonts w:ascii="宋体" w:hAnsi="宋体" w:cs="Arial"/>
          <w:color w:val="000000" w:themeColor="text1"/>
          <w:szCs w:val="21"/>
        </w:rPr>
        <w:t>1869年，也就是莫克27岁这年，他孑然一身踏上非洲探险之旅。然而，三年时间过去了，尽管热带森林留下他的足迹，猎刀屡次逼退袭向他的野兽，遭到过毒蛇咬伤，也患过可怕的疟疾，莫克都挺过来了，但令他沮丧的是，始终没有找到梦</w:t>
      </w:r>
      <w:proofErr w:type="gramStart"/>
      <w:r>
        <w:rPr>
          <w:rFonts w:ascii="宋体" w:hAnsi="宋体" w:cs="Arial"/>
          <w:color w:val="000000" w:themeColor="text1"/>
          <w:szCs w:val="21"/>
        </w:rPr>
        <w:t>萦</w:t>
      </w:r>
      <w:proofErr w:type="gramEnd"/>
      <w:r>
        <w:rPr>
          <w:rFonts w:ascii="宋体" w:hAnsi="宋体" w:cs="Arial"/>
          <w:color w:val="000000" w:themeColor="text1"/>
          <w:szCs w:val="21"/>
        </w:rPr>
        <w:t>中的那座文明古都，甚至连一块残片都没有找到。</w:t>
      </w:r>
    </w:p>
    <w:p w14:paraId="489B02E2" w14:textId="77777777" w:rsidR="00543A82" w:rsidRDefault="00000000">
      <w:pPr>
        <w:ind w:firstLineChars="200" w:firstLine="420"/>
        <w:rPr>
          <w:rFonts w:ascii="宋体" w:hAnsi="宋体" w:cs="Arial"/>
          <w:color w:val="000000" w:themeColor="text1"/>
          <w:szCs w:val="21"/>
        </w:rPr>
      </w:pPr>
      <w:r>
        <w:rPr>
          <w:rFonts w:ascii="宋体" w:hAnsi="宋体" w:cs="Arial" w:hint="eastAsia"/>
          <w:color w:val="000000" w:themeColor="text1"/>
          <w:szCs w:val="21"/>
        </w:rPr>
        <w:t>⑤</w:t>
      </w:r>
      <w:r>
        <w:rPr>
          <w:rFonts w:ascii="宋体" w:hAnsi="宋体" w:cs="Arial"/>
          <w:color w:val="000000" w:themeColor="text1"/>
          <w:szCs w:val="21"/>
        </w:rPr>
        <w:t>这天，烈日下人迹罕至的荒原似乎走不到头，裸露的岩石随处可见。到了中午时分，莫克感到饥肠辘辘，四周也找不到水，他失去了继续前行的勇气。携带的指南针告诉他，此刻折而向南，几日之后就可以搭上回德国的商船；如果继续向西，他将陷入弹尽粮绝的地步，极可能成为头顶盘旋的秃鹫口中的美食。</w:t>
      </w:r>
    </w:p>
    <w:p w14:paraId="7DCA6C3E" w14:textId="77777777" w:rsidR="00543A82" w:rsidRDefault="00000000">
      <w:pPr>
        <w:ind w:firstLineChars="200" w:firstLine="420"/>
        <w:rPr>
          <w:rFonts w:ascii="宋体" w:hAnsi="宋体" w:cs="Arial"/>
          <w:color w:val="000000" w:themeColor="text1"/>
          <w:szCs w:val="21"/>
        </w:rPr>
      </w:pPr>
      <w:r>
        <w:rPr>
          <w:rFonts w:ascii="宋体" w:hAnsi="宋体" w:cs="Arial" w:hint="eastAsia"/>
          <w:color w:val="000000" w:themeColor="text1"/>
          <w:szCs w:val="21"/>
        </w:rPr>
        <w:t>⑥</w:t>
      </w:r>
      <w:r>
        <w:rPr>
          <w:rFonts w:ascii="宋体" w:hAnsi="宋体" w:cs="Arial"/>
          <w:color w:val="000000" w:themeColor="text1"/>
          <w:szCs w:val="21"/>
        </w:rPr>
        <w:t>附近有一棵粗矮的树，莫克便走了过去，原来是一棵野生的油梨树。枝叶下垂的地方，挂着一枚不</w:t>
      </w:r>
      <w:r>
        <w:rPr>
          <w:rFonts w:ascii="宋体" w:hAnsi="宋体" w:cs="Arial"/>
          <w:color w:val="000000" w:themeColor="text1"/>
          <w:szCs w:val="21"/>
        </w:rPr>
        <w:lastRenderedPageBreak/>
        <w:t>大的青果。莫克喜出望外，伸手摘下欲解饥渴时，忽然发现，这棵树并不是孤独的，它的周围有许多被风沙掩埋的腐烂树桩，一直延伸到荒无人烟的深处。显然很早以前这地方并不贫瘠，至少有人居住，还有果园。莫克又看着手中的青果，这分明是一枚希望之果啊</w:t>
      </w:r>
      <w:r>
        <w:rPr>
          <w:rFonts w:ascii="宋体" w:hAnsi="宋体" w:cs="Arial" w:hint="eastAsia"/>
          <w:color w:val="000000" w:themeColor="text1"/>
          <w:szCs w:val="21"/>
        </w:rPr>
        <w:t>！</w:t>
      </w:r>
      <w:r>
        <w:rPr>
          <w:rFonts w:ascii="宋体" w:hAnsi="宋体" w:cs="Arial"/>
          <w:color w:val="000000" w:themeColor="text1"/>
          <w:szCs w:val="21"/>
        </w:rPr>
        <w:t>是上帝特意赐予不畏艰辛困苦者的，继续前行，一定会有更大的发现和惊喜。</w:t>
      </w:r>
    </w:p>
    <w:p w14:paraId="59A7860D" w14:textId="77777777" w:rsidR="00543A82" w:rsidRDefault="00000000">
      <w:pPr>
        <w:ind w:firstLineChars="200" w:firstLine="420"/>
        <w:rPr>
          <w:rFonts w:ascii="宋体" w:hAnsi="宋体" w:cs="Arial"/>
          <w:color w:val="000000" w:themeColor="text1"/>
          <w:szCs w:val="21"/>
        </w:rPr>
      </w:pPr>
      <w:r>
        <w:rPr>
          <w:rFonts w:ascii="宋体" w:hAnsi="宋体" w:cs="Arial" w:hint="eastAsia"/>
          <w:color w:val="000000" w:themeColor="text1"/>
          <w:szCs w:val="21"/>
        </w:rPr>
        <w:t>⑦</w:t>
      </w:r>
      <w:r>
        <w:rPr>
          <w:rFonts w:ascii="宋体" w:hAnsi="宋体" w:cs="Arial"/>
          <w:color w:val="000000" w:themeColor="text1"/>
          <w:szCs w:val="21"/>
        </w:rPr>
        <w:t>莫克忘记了饥渴和劳累，烈日之下又迈开了坚定的脚步。</w:t>
      </w:r>
    </w:p>
    <w:p w14:paraId="0ACE808F" w14:textId="77777777" w:rsidR="00543A82" w:rsidRDefault="00000000">
      <w:pPr>
        <w:ind w:firstLineChars="200" w:firstLine="420"/>
        <w:rPr>
          <w:rFonts w:ascii="宋体" w:hAnsi="宋体" w:cs="Arial"/>
          <w:color w:val="000000" w:themeColor="text1"/>
          <w:szCs w:val="21"/>
        </w:rPr>
      </w:pPr>
      <w:r>
        <w:rPr>
          <w:rFonts w:ascii="宋体" w:hAnsi="宋体" w:cs="Arial" w:hint="eastAsia"/>
          <w:color w:val="000000" w:themeColor="text1"/>
          <w:szCs w:val="21"/>
        </w:rPr>
        <w:t>⑧</w:t>
      </w:r>
      <w:r>
        <w:rPr>
          <w:rFonts w:ascii="宋体" w:hAnsi="宋体" w:cs="Arial"/>
          <w:color w:val="000000" w:themeColor="text1"/>
          <w:szCs w:val="21"/>
        </w:rPr>
        <w:t>果然，沿途上他看到越来越多的果树，景色越来越美丽。落日时分，他看到一个欢乐的游牧部落，晚上住在一个老牧羊人家里。正是在这位老牧人的帮忙下，又几经周折，莫克找到了非洲失落千年的文明古都遗址、《圣经》所记载的黄金之城——俄</w:t>
      </w:r>
      <w:proofErr w:type="gramStart"/>
      <w:r>
        <w:rPr>
          <w:rFonts w:ascii="宋体" w:hAnsi="宋体" w:cs="Arial"/>
          <w:color w:val="000000" w:themeColor="text1"/>
          <w:szCs w:val="21"/>
        </w:rPr>
        <w:t>斐</w:t>
      </w:r>
      <w:proofErr w:type="gramEnd"/>
      <w:r>
        <w:rPr>
          <w:rFonts w:ascii="宋体" w:hAnsi="宋体" w:cs="Arial" w:hint="eastAsia"/>
          <w:color w:val="000000" w:themeColor="text1"/>
          <w:szCs w:val="21"/>
        </w:rPr>
        <w:t>！</w:t>
      </w:r>
    </w:p>
    <w:p w14:paraId="2F26ADA4" w14:textId="77777777" w:rsidR="00543A82" w:rsidRDefault="00000000">
      <w:pPr>
        <w:ind w:firstLineChars="200" w:firstLine="420"/>
        <w:rPr>
          <w:rFonts w:ascii="宋体" w:hAnsi="宋体" w:cs="Arial"/>
          <w:color w:val="000000" w:themeColor="text1"/>
          <w:szCs w:val="21"/>
        </w:rPr>
      </w:pPr>
      <w:r>
        <w:rPr>
          <w:rFonts w:ascii="宋体" w:hAnsi="宋体" w:cs="Arial" w:hint="eastAsia"/>
          <w:color w:val="000000" w:themeColor="text1"/>
          <w:szCs w:val="21"/>
        </w:rPr>
        <w:t>⑨</w:t>
      </w:r>
      <w:r>
        <w:rPr>
          <w:rFonts w:ascii="宋体" w:hAnsi="宋体" w:cs="Arial"/>
          <w:color w:val="000000" w:themeColor="text1"/>
          <w:szCs w:val="21"/>
        </w:rPr>
        <w:t>年轻探险家莫克的发现震惊世界，以后的津巴布韦，也就成为世界上第一个以考古遗址命名的国家。</w:t>
      </w:r>
    </w:p>
    <w:p w14:paraId="79E02F30" w14:textId="77777777" w:rsidR="00543A82" w:rsidRDefault="00543A82">
      <w:pPr>
        <w:rPr>
          <w:rFonts w:ascii="宋体" w:hAnsi="宋体"/>
          <w:color w:val="000000" w:themeColor="text1"/>
          <w:szCs w:val="21"/>
        </w:rPr>
      </w:pPr>
    </w:p>
    <w:p w14:paraId="287F30A3" w14:textId="77777777" w:rsidR="00543A82" w:rsidRDefault="00000000">
      <w:pPr>
        <w:spacing w:line="360" w:lineRule="auto"/>
        <w:rPr>
          <w:rFonts w:ascii="宋体" w:hAnsi="宋体"/>
          <w:color w:val="000000" w:themeColor="text1"/>
          <w:szCs w:val="21"/>
          <w:u w:val="single"/>
        </w:rPr>
      </w:pPr>
      <w:r>
        <w:rPr>
          <w:rFonts w:ascii="宋体" w:hAnsi="宋体" w:hint="eastAsia"/>
          <w:color w:val="000000" w:themeColor="text1"/>
          <w:szCs w:val="21"/>
        </w:rPr>
        <w:t>21．第1段画线句的修辞手法是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</w:t>
      </w:r>
      <w:r>
        <w:rPr>
          <w:rFonts w:ascii="宋体" w:hAnsi="宋体" w:hint="eastAsia"/>
          <w:color w:val="000000" w:themeColor="text1"/>
          <w:szCs w:val="21"/>
        </w:rPr>
        <w:t>，其表达效果是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</w:t>
      </w:r>
    </w:p>
    <w:p w14:paraId="32799BC8" w14:textId="77777777" w:rsidR="00543A82" w:rsidRDefault="00000000">
      <w:pPr>
        <w:spacing w:line="360" w:lineRule="auto"/>
        <w:rPr>
          <w:rFonts w:ascii="宋体" w:hAnsi="宋体"/>
          <w:color w:val="000000" w:themeColor="text1"/>
          <w:szCs w:val="21"/>
          <w:u w:val="single"/>
        </w:rPr>
      </w:pP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                                                       </w:t>
      </w:r>
      <w:r>
        <w:rPr>
          <w:rFonts w:ascii="宋体" w:hAnsi="宋体" w:hint="eastAsia"/>
          <w:color w:val="000000" w:themeColor="text1"/>
          <w:szCs w:val="21"/>
        </w:rPr>
        <w:t>。(3分)</w:t>
      </w:r>
    </w:p>
    <w:p w14:paraId="7E5A14D4" w14:textId="77777777" w:rsidR="00543A82" w:rsidRDefault="00000000">
      <w:p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22．第5-7段写莫克探险心理从“失去勇气”→“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</w:t>
      </w:r>
      <w:r>
        <w:rPr>
          <w:rFonts w:ascii="宋体" w:hAnsi="宋体" w:hint="eastAsia"/>
          <w:color w:val="000000" w:themeColor="text1"/>
          <w:szCs w:val="21"/>
        </w:rPr>
        <w:t>”→“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</w:t>
      </w:r>
      <w:r>
        <w:rPr>
          <w:rFonts w:ascii="宋体" w:hAnsi="宋体" w:hint="eastAsia"/>
          <w:color w:val="000000" w:themeColor="text1"/>
          <w:szCs w:val="21"/>
        </w:rPr>
        <w:t>”变化的过程。（4分）</w:t>
      </w:r>
    </w:p>
    <w:p w14:paraId="60DE0CAA" w14:textId="77777777" w:rsidR="00543A82" w:rsidRDefault="00000000">
      <w:pPr>
        <w:spacing w:line="360" w:lineRule="auto"/>
        <w:rPr>
          <w:rFonts w:ascii="宋体" w:hAnsi="宋体"/>
          <w:color w:val="000000" w:themeColor="text1"/>
          <w:szCs w:val="21"/>
          <w:u w:val="single"/>
        </w:rPr>
      </w:pPr>
      <w:r>
        <w:rPr>
          <w:rFonts w:ascii="宋体" w:hAnsi="宋体" w:hint="eastAsia"/>
          <w:color w:val="000000" w:themeColor="text1"/>
          <w:szCs w:val="21"/>
        </w:rPr>
        <w:t>23．简述5段莫克所遇到的困境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               </w:t>
      </w:r>
    </w:p>
    <w:p w14:paraId="4198B524" w14:textId="77777777" w:rsidR="00543A82" w:rsidRDefault="00000000">
      <w:pPr>
        <w:spacing w:line="360" w:lineRule="auto"/>
        <w:rPr>
          <w:rFonts w:ascii="宋体" w:hAnsi="宋体"/>
          <w:color w:val="000000" w:themeColor="text1"/>
          <w:szCs w:val="21"/>
          <w:u w:val="single"/>
        </w:rPr>
      </w:pP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                                </w:t>
      </w:r>
      <w:r>
        <w:rPr>
          <w:rFonts w:ascii="宋体" w:hAnsi="宋体" w:hint="eastAsia"/>
          <w:color w:val="000000" w:themeColor="text1"/>
          <w:szCs w:val="21"/>
        </w:rPr>
        <w:t>。（3分）</w:t>
      </w:r>
    </w:p>
    <w:p w14:paraId="1A6A08B0" w14:textId="77777777" w:rsidR="00543A82" w:rsidRDefault="00000000">
      <w:p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24．莫克非洲探险只有一个目的：（1）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</w:t>
      </w:r>
      <w:r>
        <w:rPr>
          <w:rFonts w:ascii="宋体" w:hAnsi="宋体" w:hint="eastAsia"/>
          <w:color w:val="000000" w:themeColor="text1"/>
          <w:szCs w:val="21"/>
        </w:rPr>
        <w:t>，第7段写莫克“又迈开了坚定的脚步”原因是（2）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     </w:t>
      </w:r>
      <w:r>
        <w:rPr>
          <w:rFonts w:ascii="宋体" w:hAnsi="宋体" w:hint="eastAsia"/>
          <w:color w:val="000000" w:themeColor="text1"/>
          <w:szCs w:val="21"/>
        </w:rPr>
        <w:t>。(6分)</w:t>
      </w:r>
    </w:p>
    <w:p w14:paraId="70DBFCE9" w14:textId="77777777" w:rsidR="00543A82" w:rsidRDefault="00000000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25．对本文主旨理解最恰当的一项是(    )(4分)</w:t>
      </w:r>
    </w:p>
    <w:p w14:paraId="42826098" w14:textId="77777777" w:rsidR="00543A82" w:rsidRDefault="00000000">
      <w:pPr>
        <w:ind w:left="735" w:hangingChars="350" w:hanging="735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   A．具体再现了世界上第一个以考古遗址命名国家的精神。</w:t>
      </w:r>
    </w:p>
    <w:p w14:paraId="1EC07B11" w14:textId="77777777" w:rsidR="00543A82" w:rsidRDefault="00000000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   B．记叙了莫克寻找失落古都的过程，赞美他不畏惧艰难险阻的精神。</w:t>
      </w:r>
    </w:p>
    <w:p w14:paraId="593DF877" w14:textId="77777777" w:rsidR="00543A82" w:rsidRDefault="00000000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   C．抒发了作者对莫克以探险发现失落古都为唯一目的的敬佩之情。</w:t>
      </w:r>
    </w:p>
    <w:p w14:paraId="3971DD66" w14:textId="77777777" w:rsidR="00543A82" w:rsidRDefault="00000000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   D．说明探险家莫克非洲探险价值之大，足以震惊世界。</w:t>
      </w:r>
    </w:p>
    <w:p w14:paraId="604768AC" w14:textId="77777777" w:rsidR="00543A82" w:rsidRDefault="00000000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26．作者写莫克探险为什么还要写到他小时候以及27岁这年的事情？结合全文，从内容的角度，说说你的看法。</w:t>
      </w:r>
    </w:p>
    <w:p w14:paraId="2E87676D" w14:textId="77777777" w:rsidR="00543A82" w:rsidRDefault="00000000">
      <w:pPr>
        <w:pStyle w:val="a0"/>
        <w:ind w:left="0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    </w:t>
      </w:r>
    </w:p>
    <w:p w14:paraId="1B978B61" w14:textId="77777777" w:rsidR="00543A82" w:rsidRDefault="00000000">
      <w:pPr>
        <w:pStyle w:val="a0"/>
        <w:ind w:left="0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 w14:paraId="1FCAC65B" w14:textId="77777777" w:rsidR="00543A82" w:rsidRDefault="00543A82">
      <w:pPr>
        <w:pStyle w:val="a0"/>
        <w:ind w:left="0"/>
        <w:rPr>
          <w:rFonts w:ascii="宋体" w:hAnsi="宋体" w:cs="宋体"/>
          <w:b/>
          <w:bCs/>
          <w:sz w:val="24"/>
          <w:szCs w:val="24"/>
        </w:rPr>
      </w:pPr>
    </w:p>
    <w:p w14:paraId="41285ACA" w14:textId="77777777" w:rsidR="00543A82" w:rsidRDefault="00543A82">
      <w:pPr>
        <w:pStyle w:val="a8"/>
        <w:widowControl/>
        <w:spacing w:beforeAutospacing="0" w:afterAutospacing="0" w:line="360" w:lineRule="auto"/>
        <w:rPr>
          <w:rFonts w:asciiTheme="minorEastAsia" w:eastAsiaTheme="minorEastAsia" w:hAnsiTheme="minorEastAsia"/>
          <w:b/>
          <w:bCs/>
          <w:u w:val="single"/>
        </w:rPr>
      </w:pPr>
    </w:p>
    <w:sectPr w:rsidR="00543A82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612F" w14:textId="77777777" w:rsidR="00AE1798" w:rsidRDefault="00AE1798">
      <w:r>
        <w:separator/>
      </w:r>
    </w:p>
  </w:endnote>
  <w:endnote w:type="continuationSeparator" w:id="0">
    <w:p w14:paraId="1F43DE97" w14:textId="77777777" w:rsidR="00AE1798" w:rsidRDefault="00AE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9FC0" w14:textId="77777777" w:rsidR="00543A82" w:rsidRDefault="00000000">
    <w:pPr>
      <w:pStyle w:val="a6"/>
      <w:framePr w:wrap="around" w:vAnchor="text" w:hAnchor="margin" w:xAlign="right" w:y="1"/>
    </w:pPr>
    <w:r>
      <w:fldChar w:fldCharType="begin"/>
    </w:r>
    <w:r>
      <w:rPr>
        <w:rStyle w:val="ab"/>
      </w:rPr>
      <w:instrText xml:space="preserve"> PAGE  </w:instrText>
    </w:r>
    <w:r>
      <w:fldChar w:fldCharType="separate"/>
    </w:r>
    <w:r>
      <w:rPr>
        <w:rStyle w:val="ab"/>
      </w:rPr>
      <w:t>1</w:t>
    </w:r>
    <w:r>
      <w:fldChar w:fldCharType="end"/>
    </w:r>
  </w:p>
  <w:p w14:paraId="653754E0" w14:textId="77777777" w:rsidR="00543A82" w:rsidRDefault="00543A8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BE71" w14:textId="77777777" w:rsidR="00543A82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14AEB" wp14:editId="1EF3FC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333FDE" w14:textId="77777777" w:rsidR="00543A82" w:rsidRDefault="0000000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14AEB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1333FDE" w14:textId="77777777" w:rsidR="00543A82" w:rsidRDefault="00000000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EEFD" w14:textId="77777777" w:rsidR="00AE1798" w:rsidRDefault="00AE1798">
      <w:r>
        <w:separator/>
      </w:r>
    </w:p>
  </w:footnote>
  <w:footnote w:type="continuationSeparator" w:id="0">
    <w:p w14:paraId="02B11DC1" w14:textId="77777777" w:rsidR="00AE1798" w:rsidRDefault="00AE1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6FF7D6"/>
    <w:multiLevelType w:val="singleLevel"/>
    <w:tmpl w:val="8F6FF7D6"/>
    <w:lvl w:ilvl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multiLevelType w:val="singleLevel"/>
    <w:tmpl w:val="0000000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00000008"/>
    <w:multiLevelType w:val="singleLevel"/>
    <w:tmpl w:val="0000000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9"/>
    <w:multiLevelType w:val="singleLevel"/>
    <w:tmpl w:val="0000000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00000011"/>
    <w:multiLevelType w:val="singleLevel"/>
    <w:tmpl w:val="0000001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16"/>
    <w:multiLevelType w:val="singleLevel"/>
    <w:tmpl w:val="0000001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18"/>
    <w:multiLevelType w:val="singleLevel"/>
    <w:tmpl w:val="0000001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00001A"/>
    <w:multiLevelType w:val="singleLevel"/>
    <w:tmpl w:val="0000001A"/>
    <w:lvl w:ilvl="0">
      <w:start w:val="1"/>
      <w:numFmt w:val="upperLetter"/>
      <w:suff w:val="nothing"/>
      <w:lvlText w:val="%1."/>
      <w:lvlJc w:val="left"/>
    </w:lvl>
  </w:abstractNum>
  <w:abstractNum w:abstractNumId="10" w15:restartNumberingAfterBreak="0">
    <w:nsid w:val="0000001B"/>
    <w:multiLevelType w:val="singleLevel"/>
    <w:tmpl w:val="0000001B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00000020"/>
    <w:multiLevelType w:val="singleLevel"/>
    <w:tmpl w:val="0000002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2036F537"/>
    <w:multiLevelType w:val="singleLevel"/>
    <w:tmpl w:val="2036F537"/>
    <w:lvl w:ilvl="0">
      <w:start w:val="5"/>
      <w:numFmt w:val="decimal"/>
      <w:suff w:val="nothing"/>
      <w:lvlText w:val="（%1）"/>
      <w:lvlJc w:val="left"/>
    </w:lvl>
  </w:abstractNum>
  <w:num w:numId="1" w16cid:durableId="1928154590">
    <w:abstractNumId w:val="6"/>
  </w:num>
  <w:num w:numId="2" w16cid:durableId="1385787154">
    <w:abstractNumId w:val="9"/>
  </w:num>
  <w:num w:numId="3" w16cid:durableId="310522562">
    <w:abstractNumId w:val="12"/>
  </w:num>
  <w:num w:numId="4" w16cid:durableId="1953592318">
    <w:abstractNumId w:val="3"/>
  </w:num>
  <w:num w:numId="5" w16cid:durableId="331763949">
    <w:abstractNumId w:val="7"/>
  </w:num>
  <w:num w:numId="6" w16cid:durableId="463691764">
    <w:abstractNumId w:val="5"/>
  </w:num>
  <w:num w:numId="7" w16cid:durableId="1237207541">
    <w:abstractNumId w:val="2"/>
  </w:num>
  <w:num w:numId="8" w16cid:durableId="1552227719">
    <w:abstractNumId w:val="4"/>
  </w:num>
  <w:num w:numId="9" w16cid:durableId="1673875015">
    <w:abstractNumId w:val="1"/>
  </w:num>
  <w:num w:numId="10" w16cid:durableId="877744041">
    <w:abstractNumId w:val="10"/>
  </w:num>
  <w:num w:numId="11" w16cid:durableId="599988552">
    <w:abstractNumId w:val="11"/>
  </w:num>
  <w:num w:numId="12" w16cid:durableId="1502350846">
    <w:abstractNumId w:val="8"/>
  </w:num>
  <w:num w:numId="13" w16cid:durableId="40600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yYmE4ZDFiMDE4MjMwZmZjYTg3NzU5ODRlMDEyYjgifQ=="/>
  </w:docVars>
  <w:rsids>
    <w:rsidRoot w:val="5DF91BDC"/>
    <w:rsid w:val="00543A82"/>
    <w:rsid w:val="00AE1798"/>
    <w:rsid w:val="00E06BCE"/>
    <w:rsid w:val="03EB1E98"/>
    <w:rsid w:val="04F86578"/>
    <w:rsid w:val="05241A28"/>
    <w:rsid w:val="05B3431F"/>
    <w:rsid w:val="09E4607B"/>
    <w:rsid w:val="0BD361FF"/>
    <w:rsid w:val="0D476D30"/>
    <w:rsid w:val="0DFC71B4"/>
    <w:rsid w:val="0E793E64"/>
    <w:rsid w:val="0E9C589A"/>
    <w:rsid w:val="105F7D8E"/>
    <w:rsid w:val="11496EC7"/>
    <w:rsid w:val="17F850C1"/>
    <w:rsid w:val="182763C8"/>
    <w:rsid w:val="1BD546AF"/>
    <w:rsid w:val="1D451086"/>
    <w:rsid w:val="1F226642"/>
    <w:rsid w:val="22325766"/>
    <w:rsid w:val="24403B34"/>
    <w:rsid w:val="2E890640"/>
    <w:rsid w:val="31D26594"/>
    <w:rsid w:val="31E26E39"/>
    <w:rsid w:val="34377648"/>
    <w:rsid w:val="36D61B26"/>
    <w:rsid w:val="36DF2727"/>
    <w:rsid w:val="38884F65"/>
    <w:rsid w:val="3A083CAA"/>
    <w:rsid w:val="417B149B"/>
    <w:rsid w:val="471711D3"/>
    <w:rsid w:val="4AB41A33"/>
    <w:rsid w:val="4DAF0376"/>
    <w:rsid w:val="4FC76A55"/>
    <w:rsid w:val="4FD66A43"/>
    <w:rsid w:val="52775DCD"/>
    <w:rsid w:val="55F83066"/>
    <w:rsid w:val="58412E2E"/>
    <w:rsid w:val="58715146"/>
    <w:rsid w:val="58925588"/>
    <w:rsid w:val="5A696B95"/>
    <w:rsid w:val="5DF91BDC"/>
    <w:rsid w:val="5E9F2FAD"/>
    <w:rsid w:val="613D0E2B"/>
    <w:rsid w:val="61DA69D6"/>
    <w:rsid w:val="68B7756E"/>
    <w:rsid w:val="6AB0608D"/>
    <w:rsid w:val="70704ED2"/>
    <w:rsid w:val="7247217F"/>
    <w:rsid w:val="741F6808"/>
    <w:rsid w:val="78BE4C48"/>
    <w:rsid w:val="790504DF"/>
    <w:rsid w:val="7A175707"/>
    <w:rsid w:val="7ADE1C45"/>
    <w:rsid w:val="7B201400"/>
    <w:rsid w:val="7CD56F98"/>
    <w:rsid w:val="7D3F174D"/>
    <w:rsid w:val="7D81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1D6FD"/>
  <w15:docId w15:val="{4D2A31F3-51FD-49C3-A606-7703E113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ind w:left="120"/>
    </w:pPr>
    <w:rPr>
      <w:rFonts w:ascii="Arial Unicode MS" w:eastAsia="Arial Unicode MS" w:hAnsi="Arial Unicode MS"/>
      <w:szCs w:val="21"/>
    </w:rPr>
  </w:style>
  <w:style w:type="paragraph" w:styleId="a4">
    <w:name w:val="Body Text Indent"/>
    <w:basedOn w:val="a"/>
    <w:qFormat/>
    <w:pPr>
      <w:ind w:firstLine="585"/>
    </w:pPr>
    <w:rPr>
      <w:rFonts w:ascii="Plotter" w:hAnsi="Plotter"/>
      <w:snapToGrid w:val="0"/>
      <w:kern w:val="0"/>
      <w:sz w:val="24"/>
      <w:szCs w:val="20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1"/>
    <w:qFormat/>
    <w:rPr>
      <w:b/>
    </w:rPr>
  </w:style>
  <w:style w:type="character" w:styleId="ab">
    <w:name w:val="page number"/>
    <w:basedOn w:val="a1"/>
    <w:qFormat/>
  </w:style>
  <w:style w:type="character" w:styleId="ac">
    <w:name w:val="Hyperlink"/>
    <w:basedOn w:val="a1"/>
    <w:qFormat/>
    <w:rPr>
      <w:color w:val="0000FF"/>
      <w:u w:val="single"/>
    </w:rPr>
  </w:style>
  <w:style w:type="character" w:customStyle="1" w:styleId="apple-converted-space">
    <w:name w:val="apple-converted-space"/>
    <w:basedOn w:val="a1"/>
    <w:qFormat/>
  </w:style>
  <w:style w:type="paragraph" w:customStyle="1" w:styleId="Normal1">
    <w:name w:val="Normal_1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customStyle="1" w:styleId="10">
    <w:name w:val="列表段落1"/>
    <w:basedOn w:val="a"/>
    <w:qFormat/>
    <w:pPr>
      <w:ind w:firstLineChars="200" w:firstLine="420"/>
    </w:pPr>
  </w:style>
  <w:style w:type="paragraph" w:customStyle="1" w:styleId="20">
    <w:name w:val="列表段落2"/>
    <w:basedOn w:val="a"/>
    <w:uiPriority w:val="34"/>
    <w:qFormat/>
    <w:pPr>
      <w:ind w:firstLineChars="200" w:firstLine="420"/>
    </w:pPr>
    <w:rPr>
      <w:rFonts w:ascii="等线" w:eastAsia="等线" w:hAnsi="等线"/>
      <w:szCs w:val="22"/>
    </w:rPr>
  </w:style>
  <w:style w:type="paragraph" w:customStyle="1" w:styleId="DefaultParagraph">
    <w:name w:val="DefaultParagraph"/>
    <w:qFormat/>
    <w:rPr>
      <w:rFonts w:ascii="Calibri" w:hAnsi="Calibri"/>
      <w:kern w:val="2"/>
      <w:sz w:val="21"/>
      <w:szCs w:val="22"/>
    </w:rPr>
  </w:style>
  <w:style w:type="table" w:customStyle="1" w:styleId="21">
    <w:name w:val="网格型2"/>
    <w:basedOn w:val="a2"/>
    <w:uiPriority w:val="59"/>
    <w:qFormat/>
    <w:rPr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4789</Words>
  <Characters>27301</Characters>
  <Application>Microsoft Office Word</Application>
  <DocSecurity>0</DocSecurity>
  <Lines>227</Lines>
  <Paragraphs>64</Paragraphs>
  <ScaleCrop>false</ScaleCrop>
  <Company/>
  <LinksUpToDate>false</LinksUpToDate>
  <CharactersWithSpaces>32026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</dc:creator>
  <cp:lastModifiedBy>ASUS</cp:lastModifiedBy>
  <cp:revision>2</cp:revision>
  <dcterms:created xsi:type="dcterms:W3CDTF">2021-02-24T12:04:00Z</dcterms:created>
  <dcterms:modified xsi:type="dcterms:W3CDTF">2023-04-19T13:17:00Z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93727E954AA946369CCFB5A3277C2910</vt:lpwstr>
  </property>
</Properties>
</file>